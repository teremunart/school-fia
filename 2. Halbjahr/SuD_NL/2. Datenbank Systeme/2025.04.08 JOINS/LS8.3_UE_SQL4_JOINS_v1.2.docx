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D573" w14:textId="77777777" w:rsidR="000008BC" w:rsidRPr="000008BC" w:rsidRDefault="000008BC" w:rsidP="00BB4F78">
      <w:pPr>
        <w:pStyle w:val="Textkrper2"/>
        <w:spacing w:line="240" w:lineRule="auto"/>
        <w:ind w:left="360"/>
        <w:rPr>
          <w:rFonts w:asciiTheme="minorHAnsi" w:hAnsiTheme="minorHAnsi" w:cstheme="minorHAnsi"/>
        </w:rPr>
      </w:pPr>
      <w:r w:rsidRPr="000008BC">
        <w:rPr>
          <w:rFonts w:asciiTheme="minorHAnsi" w:hAnsiTheme="minorHAnsi" w:cstheme="minorHAnsi"/>
        </w:rPr>
        <w:t>Bei normalisierten DB’s werden häufig Informationen aus mehreren Tabellen benötigt. Dabei tritt das Problem auf, die an der Abfrage beteiligten Tabellen logisch richtig miteinander zu verbinden.</w:t>
      </w:r>
    </w:p>
    <w:p w14:paraId="7DAB57D1" w14:textId="3EC1939A" w:rsidR="000008BC" w:rsidRPr="000008BC" w:rsidRDefault="000008BC" w:rsidP="00BB4F78">
      <w:pPr>
        <w:tabs>
          <w:tab w:val="left" w:pos="426"/>
        </w:tabs>
        <w:ind w:left="420" w:right="-227"/>
        <w:jc w:val="both"/>
        <w:rPr>
          <w:rFonts w:asciiTheme="minorHAnsi" w:hAnsiTheme="minorHAnsi" w:cstheme="minorHAnsi"/>
          <w:sz w:val="22"/>
        </w:rPr>
      </w:pPr>
    </w:p>
    <w:p w14:paraId="3154F239" w14:textId="77777777"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rPr>
      </w:pPr>
      <w:r w:rsidRPr="00BB4F78">
        <w:rPr>
          <w:rFonts w:asciiTheme="minorHAnsi" w:hAnsiTheme="minorHAnsi" w:cstheme="minorHAnsi"/>
          <w:sz w:val="22"/>
        </w:rPr>
        <w:t>Formulieren Sie in SQL eine Abfrage, deren Ergebnis die Personalnummer, den Nachnamen sowie die Vornamen vorhandener Familienmitglieder der Mitarbeiter zurückgibt. Überlegen Sie vorher, um welche Art Join es sich bei dieser Beziehung handeln muss. Die Mitarbeiter ohne Angehörige sollen nicht mit angezeigt werden.</w:t>
      </w:r>
    </w:p>
    <w:p w14:paraId="22DD53F1" w14:textId="03ED0476"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Bidi"/>
          <w:sz w:val="22"/>
          <w:szCs w:val="22"/>
        </w:rPr>
      </w:pPr>
      <w:r w:rsidRPr="00BB4F78">
        <w:rPr>
          <w:rFonts w:asciiTheme="minorHAnsi" w:hAnsiTheme="minorHAnsi" w:cstheme="minorBidi"/>
          <w:sz w:val="22"/>
          <w:szCs w:val="22"/>
        </w:rPr>
        <w:t xml:space="preserve">Diese Abfrage kann auch </w:t>
      </w:r>
      <w:r w:rsidR="11438F80" w:rsidRPr="00BB4F78">
        <w:rPr>
          <w:rFonts w:asciiTheme="minorHAnsi" w:hAnsiTheme="minorHAnsi" w:cstheme="minorBidi"/>
          <w:sz w:val="22"/>
          <w:szCs w:val="22"/>
        </w:rPr>
        <w:t xml:space="preserve">mit SQL 89 </w:t>
      </w:r>
      <w:r w:rsidRPr="00BB4F78">
        <w:rPr>
          <w:rFonts w:asciiTheme="minorHAnsi" w:hAnsiTheme="minorHAnsi" w:cstheme="minorBidi"/>
          <w:sz w:val="22"/>
          <w:szCs w:val="22"/>
        </w:rPr>
        <w:t>ohne den JOIN-Befehl verknüpft werden. Überlegen Sie, wie dann die Abfrage aussehen müsste.</w:t>
      </w:r>
    </w:p>
    <w:p w14:paraId="1FEA1939" w14:textId="5B2DB668"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szCs w:val="22"/>
        </w:rPr>
      </w:pPr>
      <w:r w:rsidRPr="00BB4F78">
        <w:rPr>
          <w:rFonts w:asciiTheme="minorHAnsi" w:hAnsiTheme="minorHAnsi" w:cstheme="minorHAnsi"/>
          <w:sz w:val="22"/>
          <w:szCs w:val="22"/>
        </w:rPr>
        <w:t>Ermitteln Sie die Namen aller Mitarbeiter, die im Januar 20</w:t>
      </w:r>
      <w:r w:rsidR="003942FE" w:rsidRPr="00BB4F78">
        <w:rPr>
          <w:rFonts w:asciiTheme="minorHAnsi" w:hAnsiTheme="minorHAnsi" w:cstheme="minorHAnsi"/>
          <w:sz w:val="22"/>
          <w:szCs w:val="22"/>
        </w:rPr>
        <w:t>21</w:t>
      </w:r>
      <w:r w:rsidRPr="00BB4F78">
        <w:rPr>
          <w:rFonts w:asciiTheme="minorHAnsi" w:hAnsiTheme="minorHAnsi" w:cstheme="minorHAnsi"/>
          <w:sz w:val="22"/>
          <w:szCs w:val="22"/>
        </w:rPr>
        <w:t xml:space="preserve"> weniger als 4000 EUR verdient haben (Sie brauchen dazu die Tabellen </w:t>
      </w:r>
      <w:r w:rsidRPr="00BB4F78">
        <w:rPr>
          <w:rFonts w:asciiTheme="minorHAnsi" w:hAnsiTheme="minorHAnsi" w:cstheme="minorHAnsi"/>
          <w:i/>
          <w:iCs/>
          <w:sz w:val="22"/>
          <w:szCs w:val="22"/>
        </w:rPr>
        <w:t>t</w:t>
      </w:r>
      <w:r w:rsidRPr="00BB4F78">
        <w:rPr>
          <w:rFonts w:asciiTheme="minorHAnsi" w:hAnsiTheme="minorHAnsi" w:cstheme="minorHAnsi"/>
          <w:sz w:val="22"/>
          <w:szCs w:val="22"/>
        </w:rPr>
        <w:t>_</w:t>
      </w:r>
      <w:r w:rsidRPr="00BB4F78">
        <w:rPr>
          <w:rFonts w:asciiTheme="minorHAnsi" w:hAnsiTheme="minorHAnsi" w:cstheme="minorHAnsi"/>
          <w:i/>
          <w:iCs/>
          <w:sz w:val="22"/>
          <w:szCs w:val="22"/>
        </w:rPr>
        <w:t>personaldaten</w:t>
      </w:r>
      <w:r w:rsidRPr="00BB4F78">
        <w:rPr>
          <w:rFonts w:asciiTheme="minorHAnsi" w:hAnsiTheme="minorHAnsi" w:cstheme="minorHAnsi"/>
          <w:sz w:val="22"/>
          <w:szCs w:val="22"/>
        </w:rPr>
        <w:t xml:space="preserve"> und </w:t>
      </w:r>
      <w:r w:rsidRPr="00BB4F78">
        <w:rPr>
          <w:rFonts w:asciiTheme="minorHAnsi" w:hAnsiTheme="minorHAnsi" w:cstheme="minorHAnsi"/>
          <w:i/>
          <w:iCs/>
          <w:sz w:val="22"/>
          <w:szCs w:val="22"/>
        </w:rPr>
        <w:t>t_mitarbeitergehalt</w:t>
      </w:r>
      <w:r w:rsidRPr="00BB4F78">
        <w:rPr>
          <w:rFonts w:asciiTheme="minorHAnsi" w:hAnsiTheme="minorHAnsi" w:cstheme="minorHAnsi"/>
          <w:sz w:val="22"/>
          <w:szCs w:val="22"/>
        </w:rPr>
        <w:t>.)</w:t>
      </w:r>
    </w:p>
    <w:p w14:paraId="72D65CEC" w14:textId="77777777" w:rsidR="000008BC" w:rsidRPr="000008BC" w:rsidRDefault="000008BC" w:rsidP="00BB4F78">
      <w:pPr>
        <w:tabs>
          <w:tab w:val="left" w:pos="426"/>
        </w:tabs>
        <w:ind w:right="-227"/>
        <w:jc w:val="both"/>
        <w:rPr>
          <w:rFonts w:asciiTheme="minorHAnsi" w:hAnsiTheme="minorHAnsi" w:cstheme="minorHAnsi"/>
          <w:sz w:val="22"/>
        </w:rPr>
      </w:pPr>
    </w:p>
    <w:p w14:paraId="24B7B2F0" w14:textId="77777777" w:rsidR="000008BC" w:rsidRPr="00BB4F78" w:rsidRDefault="000008BC" w:rsidP="00BB4F78">
      <w:pPr>
        <w:tabs>
          <w:tab w:val="left" w:pos="426"/>
        </w:tabs>
        <w:ind w:left="360" w:right="-227"/>
        <w:jc w:val="both"/>
        <w:rPr>
          <w:rFonts w:asciiTheme="minorHAnsi" w:hAnsiTheme="minorHAnsi" w:cstheme="minorHAnsi"/>
          <w:sz w:val="22"/>
        </w:rPr>
      </w:pPr>
      <w:r w:rsidRPr="00BB4F78">
        <w:rPr>
          <w:rFonts w:asciiTheme="minorHAnsi" w:hAnsiTheme="minorHAnsi" w:cstheme="minorHAnsi"/>
          <w:sz w:val="22"/>
        </w:rPr>
        <w:t xml:space="preserve">Mit dem bisher benutzen JOIN sind nicht alle Informationswünsche zu erfüllen. Bsp: </w:t>
      </w:r>
    </w:p>
    <w:p w14:paraId="36585590" w14:textId="77777777" w:rsidR="000008BC" w:rsidRPr="000008BC" w:rsidRDefault="000008BC" w:rsidP="00BB4F78">
      <w:pPr>
        <w:tabs>
          <w:tab w:val="left" w:pos="426"/>
        </w:tabs>
        <w:ind w:right="-227"/>
        <w:jc w:val="both"/>
        <w:rPr>
          <w:rFonts w:asciiTheme="minorHAnsi" w:hAnsiTheme="minorHAnsi" w:cstheme="minorHAnsi"/>
          <w:sz w:val="22"/>
        </w:rPr>
      </w:pPr>
    </w:p>
    <w:p w14:paraId="75D74DE0" w14:textId="77777777"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szCs w:val="22"/>
        </w:rPr>
      </w:pPr>
      <w:r w:rsidRPr="00BB4F78">
        <w:rPr>
          <w:rFonts w:asciiTheme="minorHAnsi" w:hAnsiTheme="minorHAnsi" w:cstheme="minorHAnsi"/>
          <w:sz w:val="22"/>
          <w:szCs w:val="22"/>
        </w:rPr>
        <w:t xml:space="preserve">Zu der Personalnummer der Mitarbeiter soll angezeigt werden, ob und welche Familienangehörige (Ehefrau, Ehemann, Tochter oder Sohn) ein Mitarbeiter hat. Auch die Mitarbeiter ohne Familienmitglieder sollen genannt werden. </w:t>
      </w:r>
    </w:p>
    <w:p w14:paraId="5FD37F09" w14:textId="77777777" w:rsidR="000008BC" w:rsidRPr="000008BC" w:rsidRDefault="000008BC" w:rsidP="00BB4F78">
      <w:pPr>
        <w:tabs>
          <w:tab w:val="left" w:pos="284"/>
          <w:tab w:val="left" w:pos="426"/>
          <w:tab w:val="left" w:pos="3402"/>
        </w:tabs>
        <w:jc w:val="both"/>
        <w:rPr>
          <w:rFonts w:asciiTheme="minorHAnsi" w:hAnsiTheme="minorHAnsi" w:cstheme="minorHAnsi"/>
          <w:sz w:val="22"/>
        </w:rPr>
      </w:pPr>
    </w:p>
    <w:p w14:paraId="4FBD756E" w14:textId="77777777" w:rsidR="000008BC" w:rsidRPr="000008BC" w:rsidRDefault="000008BC" w:rsidP="00BB4F78">
      <w:pPr>
        <w:pStyle w:val="Textkrper"/>
        <w:ind w:left="1080"/>
        <w:rPr>
          <w:rFonts w:asciiTheme="minorHAnsi" w:hAnsiTheme="minorHAnsi" w:cstheme="minorHAnsi"/>
        </w:rPr>
      </w:pPr>
      <w:r w:rsidRPr="000008BC">
        <w:rPr>
          <w:rFonts w:asciiTheme="minorHAnsi" w:hAnsiTheme="minorHAnsi" w:cstheme="minorHAnsi"/>
        </w:rPr>
        <w:t>Bei den bisherigen Fällen wurden immer sämtliche Reihen der angesprochenen Tabelle ausgegeben. Häufig wird aber nur eine bestimmte Zeile, bzw. ein bestimmter Datensatz benötigt.</w:t>
      </w:r>
    </w:p>
    <w:p w14:paraId="324ECBC9" w14:textId="77777777" w:rsidR="000008BC" w:rsidRPr="000008BC" w:rsidRDefault="000008BC" w:rsidP="00BB4F78">
      <w:pPr>
        <w:tabs>
          <w:tab w:val="left" w:pos="284"/>
          <w:tab w:val="left" w:pos="426"/>
          <w:tab w:val="left" w:pos="3402"/>
        </w:tabs>
        <w:jc w:val="both"/>
        <w:rPr>
          <w:rFonts w:asciiTheme="minorHAnsi" w:hAnsiTheme="minorHAnsi" w:cstheme="minorHAnsi"/>
          <w:sz w:val="22"/>
        </w:rPr>
      </w:pPr>
    </w:p>
    <w:p w14:paraId="13ECBB29" w14:textId="77777777"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szCs w:val="22"/>
        </w:rPr>
      </w:pPr>
      <w:r w:rsidRPr="00BB4F78">
        <w:rPr>
          <w:rFonts w:asciiTheme="minorHAnsi" w:hAnsiTheme="minorHAnsi" w:cstheme="minorHAnsi"/>
          <w:sz w:val="22"/>
          <w:szCs w:val="22"/>
        </w:rPr>
        <w:t>Der Personalleiter will wissen, ob und welche Familienmitglieder der Mitarbeiter mit der Personalnummer 3 hat. Auch der Nachname des Mitarbeiters soll angezeigt werden.</w:t>
      </w:r>
    </w:p>
    <w:p w14:paraId="7BD4BEE6" w14:textId="77777777" w:rsidR="000008BC" w:rsidRPr="000008BC" w:rsidRDefault="000008BC" w:rsidP="00BB4F78">
      <w:pPr>
        <w:tabs>
          <w:tab w:val="left" w:pos="284"/>
          <w:tab w:val="left" w:pos="426"/>
          <w:tab w:val="left" w:pos="3402"/>
        </w:tabs>
        <w:jc w:val="both"/>
        <w:rPr>
          <w:rFonts w:asciiTheme="minorHAnsi" w:hAnsiTheme="minorHAnsi" w:cstheme="minorHAnsi"/>
          <w:sz w:val="22"/>
        </w:rPr>
      </w:pPr>
    </w:p>
    <w:p w14:paraId="2BAC87CD" w14:textId="77777777" w:rsidR="000008BC" w:rsidRPr="00BB4F78" w:rsidRDefault="000008BC" w:rsidP="00BB4F78">
      <w:pPr>
        <w:tabs>
          <w:tab w:val="left" w:pos="284"/>
          <w:tab w:val="left" w:pos="426"/>
          <w:tab w:val="left" w:pos="3402"/>
        </w:tabs>
        <w:ind w:left="360"/>
        <w:jc w:val="both"/>
        <w:rPr>
          <w:rFonts w:asciiTheme="minorHAnsi" w:hAnsiTheme="minorHAnsi" w:cstheme="minorHAnsi"/>
          <w:sz w:val="22"/>
        </w:rPr>
      </w:pPr>
      <w:r w:rsidRPr="00BB4F78">
        <w:rPr>
          <w:rFonts w:asciiTheme="minorHAnsi" w:hAnsiTheme="minorHAnsi" w:cstheme="minorHAnsi"/>
          <w:sz w:val="22"/>
        </w:rPr>
        <w:t xml:space="preserve">Es können eine Vielzahl von Tabellen und Bedingungen in einer Abfrage angegeben werden. Wichtig ist dabei die logische Verknüpfung. Die Join-Bedingungen müssen geklammert werden (Variation mit JOIN-Befehl) oder in der WHERE Klausel durch AND verbunden werden. </w:t>
      </w:r>
    </w:p>
    <w:p w14:paraId="14E27BE6" w14:textId="77777777" w:rsidR="000008BC" w:rsidRPr="000008BC" w:rsidRDefault="000008BC" w:rsidP="00BB4F78">
      <w:pPr>
        <w:tabs>
          <w:tab w:val="left" w:pos="284"/>
          <w:tab w:val="left" w:pos="426"/>
          <w:tab w:val="left" w:pos="3402"/>
        </w:tabs>
        <w:jc w:val="both"/>
        <w:rPr>
          <w:rFonts w:asciiTheme="minorHAnsi" w:hAnsiTheme="minorHAnsi" w:cstheme="minorHAnsi"/>
          <w:sz w:val="22"/>
        </w:rPr>
      </w:pPr>
    </w:p>
    <w:p w14:paraId="4FB7D16A" w14:textId="77777777"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szCs w:val="22"/>
        </w:rPr>
      </w:pPr>
      <w:r w:rsidRPr="00BB4F78">
        <w:rPr>
          <w:rFonts w:asciiTheme="minorHAnsi" w:hAnsiTheme="minorHAnsi" w:cstheme="minorHAnsi"/>
          <w:sz w:val="22"/>
          <w:szCs w:val="22"/>
        </w:rPr>
        <w:t>Die Geschäftsleitung wünscht eine Liste mit den Namen der verheirateten Mitarbeiter und deren Abteilungszugehörigkeit (Abteilungsnamen). Der Verwandtschaftsgrad und der Vorname der Ehefrau oder des Ehemanns sollen ebenfalls angezeigt werden.</w:t>
      </w:r>
    </w:p>
    <w:p w14:paraId="59E9A573" w14:textId="77777777" w:rsidR="000008BC" w:rsidRPr="000008BC" w:rsidRDefault="000008BC" w:rsidP="00BB4F78">
      <w:pPr>
        <w:jc w:val="both"/>
        <w:rPr>
          <w:rFonts w:asciiTheme="minorHAnsi" w:hAnsiTheme="minorHAnsi" w:cstheme="minorHAnsi"/>
          <w:sz w:val="22"/>
        </w:rPr>
      </w:pPr>
    </w:p>
    <w:p w14:paraId="737D13BA" w14:textId="77777777" w:rsidR="000008BC" w:rsidRPr="00BB4F78" w:rsidRDefault="000008BC" w:rsidP="00BB4F78">
      <w:pPr>
        <w:pStyle w:val="Listenabsatz"/>
        <w:numPr>
          <w:ilvl w:val="0"/>
          <w:numId w:val="22"/>
        </w:numPr>
        <w:overflowPunct/>
        <w:autoSpaceDE/>
        <w:ind w:right="-227"/>
        <w:jc w:val="both"/>
        <w:textAlignment w:val="auto"/>
        <w:rPr>
          <w:rFonts w:asciiTheme="minorHAnsi" w:hAnsiTheme="minorHAnsi" w:cstheme="minorHAnsi"/>
          <w:sz w:val="22"/>
          <w:szCs w:val="22"/>
        </w:rPr>
      </w:pPr>
      <w:r w:rsidRPr="00BB4F78">
        <w:rPr>
          <w:rFonts w:asciiTheme="minorHAnsi" w:hAnsiTheme="minorHAnsi" w:cstheme="minorHAnsi"/>
          <w:sz w:val="22"/>
          <w:szCs w:val="22"/>
        </w:rPr>
        <w:t>Aus den Tabellen t_posten, t_taetigkeitsarten und t_auftrag sollen die Auftragsnummern, der Auftragswert, die Personalnummern, die Tätigkeitsarten und die Stunden der Mitarbeiter für den Auftrag 1111 angezeigt werden.</w:t>
      </w:r>
    </w:p>
    <w:p w14:paraId="206AB671" w14:textId="77777777" w:rsidR="000008BC" w:rsidRPr="000008BC" w:rsidRDefault="000008BC" w:rsidP="00BB4F78">
      <w:pPr>
        <w:pStyle w:val="Kopfzeile"/>
        <w:rPr>
          <w:rFonts w:asciiTheme="minorHAnsi" w:hAnsiTheme="minorHAnsi" w:cstheme="minorHAnsi"/>
          <w:sz w:val="22"/>
        </w:rPr>
      </w:pPr>
    </w:p>
    <w:p w14:paraId="38E5C7DF" w14:textId="77777777" w:rsidR="000008BC" w:rsidRPr="000008BC" w:rsidRDefault="000008BC" w:rsidP="00BB4F78">
      <w:pPr>
        <w:pStyle w:val="Kopfzeile"/>
        <w:rPr>
          <w:rFonts w:asciiTheme="minorHAnsi" w:hAnsiTheme="minorHAnsi" w:cstheme="minorHAnsi"/>
          <w:sz w:val="22"/>
        </w:rPr>
      </w:pPr>
    </w:p>
    <w:p w14:paraId="6231800A" w14:textId="6F33D5FE" w:rsidR="000008BC" w:rsidRPr="00BB4F78" w:rsidRDefault="000008BC" w:rsidP="00584B19">
      <w:pPr>
        <w:pStyle w:val="Listenabsatz"/>
        <w:numPr>
          <w:ilvl w:val="0"/>
          <w:numId w:val="22"/>
        </w:numPr>
        <w:overflowPunct/>
        <w:autoSpaceDE/>
        <w:ind w:right="-227"/>
        <w:jc w:val="both"/>
        <w:textAlignment w:val="auto"/>
        <w:rPr>
          <w:rFonts w:asciiTheme="minorHAnsi" w:hAnsiTheme="minorHAnsi" w:cstheme="minorHAnsi"/>
          <w:sz w:val="22"/>
          <w:szCs w:val="22"/>
        </w:rPr>
      </w:pPr>
      <w:r w:rsidRPr="000008BC">
        <w:rPr>
          <w:rFonts w:asciiTheme="minorHAnsi" w:hAnsiTheme="minorHAnsi" w:cstheme="minorHAnsi"/>
          <w:noProof/>
        </w:rPr>
        <w:drawing>
          <wp:anchor distT="0" distB="0" distL="114300" distR="114300" simplePos="0" relativeHeight="251659264" behindDoc="0" locked="0" layoutInCell="1" allowOverlap="1" wp14:anchorId="6E28AE56" wp14:editId="29B51207">
            <wp:simplePos x="0" y="0"/>
            <wp:positionH relativeFrom="margin">
              <wp:posOffset>2970530</wp:posOffset>
            </wp:positionH>
            <wp:positionV relativeFrom="paragraph">
              <wp:posOffset>5715</wp:posOffset>
            </wp:positionV>
            <wp:extent cx="3048000" cy="9006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900675"/>
                    </a:xfrm>
                    <a:prstGeom prst="rect">
                      <a:avLst/>
                    </a:prstGeom>
                  </pic:spPr>
                </pic:pic>
              </a:graphicData>
            </a:graphic>
          </wp:anchor>
        </w:drawing>
      </w:r>
      <w:r w:rsidRPr="000008BC">
        <w:rPr>
          <w:rFonts w:asciiTheme="minorHAnsi" w:hAnsiTheme="minorHAnsi" w:cstheme="minorHAnsi"/>
          <w:sz w:val="22"/>
        </w:rPr>
        <w:t>D</w:t>
      </w:r>
      <w:r w:rsidRPr="00BB4F78">
        <w:rPr>
          <w:rFonts w:asciiTheme="minorHAnsi" w:hAnsiTheme="minorHAnsi" w:cstheme="minorHAnsi"/>
          <w:sz w:val="22"/>
          <w:szCs w:val="22"/>
        </w:rPr>
        <w:t>ie Personalnummern und Namen jener Mitarbeiter, die Familienange</w:t>
      </w:r>
      <w:r w:rsidR="00C21F8F">
        <w:rPr>
          <w:rFonts w:asciiTheme="minorHAnsi" w:hAnsiTheme="minorHAnsi" w:cstheme="minorHAnsi"/>
          <w:sz w:val="22"/>
          <w:szCs w:val="22"/>
        </w:rPr>
        <w:t>-</w:t>
      </w:r>
      <w:r w:rsidRPr="00BB4F78">
        <w:rPr>
          <w:rFonts w:asciiTheme="minorHAnsi" w:hAnsiTheme="minorHAnsi" w:cstheme="minorHAnsi"/>
          <w:sz w:val="22"/>
          <w:szCs w:val="22"/>
        </w:rPr>
        <w:t>hörige besitzen, sind mit Anzahl und der Summe der Zuschläge anzuzeigen. (s. Beispielausgabe)</w:t>
      </w:r>
    </w:p>
    <w:p w14:paraId="2009EB28" w14:textId="16AB803E" w:rsidR="000008BC" w:rsidRPr="00010670" w:rsidRDefault="000008BC" w:rsidP="00BB4F78">
      <w:pPr>
        <w:pStyle w:val="Kopfzeile"/>
        <w:tabs>
          <w:tab w:val="left" w:pos="720"/>
        </w:tabs>
        <w:ind w:left="720"/>
        <w:rPr>
          <w:rFonts w:asciiTheme="minorHAnsi" w:hAnsiTheme="minorHAnsi" w:cstheme="minorHAnsi"/>
          <w:sz w:val="22"/>
        </w:rPr>
      </w:pPr>
    </w:p>
    <w:p w14:paraId="378F2A1C" w14:textId="77777777" w:rsidR="000008BC" w:rsidRPr="000008BC" w:rsidRDefault="000008BC" w:rsidP="00BB4F78">
      <w:pPr>
        <w:pStyle w:val="Kopfzeile"/>
        <w:rPr>
          <w:rFonts w:asciiTheme="minorHAnsi" w:hAnsiTheme="minorHAnsi" w:cstheme="minorHAnsi"/>
          <w:sz w:val="22"/>
        </w:rPr>
      </w:pPr>
    </w:p>
    <w:p w14:paraId="0A4F4014" w14:textId="77777777" w:rsidR="000008BC" w:rsidRPr="000008BC" w:rsidRDefault="000008BC" w:rsidP="00BB4F78">
      <w:pPr>
        <w:pStyle w:val="Kopfzeile"/>
        <w:tabs>
          <w:tab w:val="clear" w:pos="4536"/>
          <w:tab w:val="clear" w:pos="9072"/>
          <w:tab w:val="left" w:pos="720"/>
        </w:tabs>
        <w:overflowPunct/>
        <w:autoSpaceDE/>
        <w:ind w:left="360"/>
        <w:textAlignment w:val="auto"/>
        <w:rPr>
          <w:rFonts w:asciiTheme="minorHAnsi" w:hAnsiTheme="minorHAnsi" w:cstheme="minorHAnsi"/>
          <w:sz w:val="22"/>
        </w:rPr>
      </w:pPr>
      <w:r w:rsidRPr="000008BC">
        <w:rPr>
          <w:rFonts w:asciiTheme="minorHAnsi" w:hAnsiTheme="minorHAnsi" w:cstheme="minorHAnsi"/>
          <w:sz w:val="22"/>
        </w:rPr>
        <w:t xml:space="preserve">Zusätzlich zu den Informationen aus Aufgabe 8 sollen nun die Personalnummern und Namen </w:t>
      </w:r>
      <w:r w:rsidRPr="000008BC">
        <w:rPr>
          <w:rFonts w:asciiTheme="minorHAnsi" w:hAnsiTheme="minorHAnsi" w:cstheme="minorHAnsi"/>
          <w:b/>
          <w:bCs/>
          <w:sz w:val="22"/>
        </w:rPr>
        <w:t>aller</w:t>
      </w:r>
      <w:r w:rsidRPr="000008BC">
        <w:rPr>
          <w:rFonts w:asciiTheme="minorHAnsi" w:hAnsiTheme="minorHAnsi" w:cstheme="minorHAnsi"/>
          <w:sz w:val="22"/>
        </w:rPr>
        <w:t xml:space="preserve"> Mitarbeiter angezeigt werden.</w:t>
      </w:r>
    </w:p>
    <w:p w14:paraId="1D59F2D2" w14:textId="77777777" w:rsidR="000008BC" w:rsidRPr="000008BC" w:rsidRDefault="000008BC" w:rsidP="00BB4F78">
      <w:pPr>
        <w:pStyle w:val="Kopfzeile"/>
        <w:tabs>
          <w:tab w:val="left" w:pos="720"/>
        </w:tabs>
        <w:rPr>
          <w:rFonts w:asciiTheme="minorHAnsi" w:hAnsiTheme="minorHAnsi" w:cstheme="minorHAnsi"/>
          <w:sz w:val="22"/>
        </w:rPr>
      </w:pPr>
    </w:p>
    <w:p w14:paraId="1EC51491" w14:textId="77777777" w:rsidR="000008BC" w:rsidRPr="000008BC" w:rsidRDefault="000008BC" w:rsidP="00BB4F78">
      <w:pPr>
        <w:pStyle w:val="Kopfzeile"/>
        <w:rPr>
          <w:rFonts w:asciiTheme="minorHAnsi" w:hAnsiTheme="minorHAnsi" w:cstheme="minorHAnsi"/>
          <w:sz w:val="22"/>
        </w:rPr>
      </w:pPr>
    </w:p>
    <w:p w14:paraId="09B2D3F3" w14:textId="77777777" w:rsidR="000008BC" w:rsidRPr="000008BC" w:rsidRDefault="000008BC" w:rsidP="00C21F8F">
      <w:pPr>
        <w:pStyle w:val="Listenabsatz"/>
        <w:numPr>
          <w:ilvl w:val="0"/>
          <w:numId w:val="22"/>
        </w:numPr>
        <w:overflowPunct/>
        <w:autoSpaceDE/>
        <w:ind w:right="-227"/>
        <w:jc w:val="both"/>
        <w:textAlignment w:val="auto"/>
        <w:rPr>
          <w:rFonts w:asciiTheme="minorHAnsi" w:hAnsiTheme="minorHAnsi" w:cstheme="minorHAnsi"/>
          <w:sz w:val="22"/>
          <w:szCs w:val="22"/>
        </w:rPr>
      </w:pPr>
      <w:r w:rsidRPr="000008BC">
        <w:rPr>
          <w:rFonts w:asciiTheme="minorHAnsi" w:hAnsiTheme="minorHAnsi" w:cstheme="minorHAnsi"/>
          <w:sz w:val="22"/>
          <w:szCs w:val="22"/>
        </w:rPr>
        <w:lastRenderedPageBreak/>
        <w:t xml:space="preserve">Welche Mitarbeiter haben am 01.03.2021 am Auftrag 4444 gearbeitet? Personalnummern, Namen, Tätigkeitsarten und Tätigkeitsnummern sind auszugeben. (Tabellen </w:t>
      </w:r>
      <w:r w:rsidRPr="000008BC">
        <w:rPr>
          <w:rFonts w:asciiTheme="minorHAnsi" w:hAnsiTheme="minorHAnsi" w:cstheme="minorHAnsi"/>
          <w:i/>
          <w:iCs/>
          <w:sz w:val="22"/>
          <w:szCs w:val="22"/>
        </w:rPr>
        <w:t>t_posten</w:t>
      </w:r>
      <w:r w:rsidRPr="000008BC">
        <w:rPr>
          <w:rFonts w:asciiTheme="minorHAnsi" w:hAnsiTheme="minorHAnsi" w:cstheme="minorHAnsi"/>
          <w:sz w:val="22"/>
          <w:szCs w:val="22"/>
        </w:rPr>
        <w:t xml:space="preserve">, </w:t>
      </w:r>
      <w:r w:rsidRPr="000008BC">
        <w:rPr>
          <w:rFonts w:asciiTheme="minorHAnsi" w:hAnsiTheme="minorHAnsi" w:cstheme="minorHAnsi"/>
          <w:i/>
          <w:iCs/>
          <w:sz w:val="22"/>
          <w:szCs w:val="22"/>
        </w:rPr>
        <w:t>t_taetigkeitsarten</w:t>
      </w:r>
      <w:r w:rsidRPr="000008BC">
        <w:rPr>
          <w:rFonts w:asciiTheme="minorHAnsi" w:hAnsiTheme="minorHAnsi" w:cstheme="minorHAnsi"/>
          <w:sz w:val="22"/>
          <w:szCs w:val="22"/>
        </w:rPr>
        <w:t xml:space="preserve"> und t_</w:t>
      </w:r>
      <w:r w:rsidRPr="000008BC">
        <w:rPr>
          <w:rFonts w:asciiTheme="minorHAnsi" w:hAnsiTheme="minorHAnsi" w:cstheme="minorHAnsi"/>
          <w:i/>
          <w:iCs/>
          <w:sz w:val="22"/>
          <w:szCs w:val="22"/>
        </w:rPr>
        <w:t>Personaldaten</w:t>
      </w:r>
      <w:r w:rsidRPr="000008BC">
        <w:rPr>
          <w:rFonts w:asciiTheme="minorHAnsi" w:hAnsiTheme="minorHAnsi" w:cstheme="minorHAnsi"/>
          <w:sz w:val="22"/>
          <w:szCs w:val="22"/>
        </w:rPr>
        <w:t>)</w:t>
      </w:r>
    </w:p>
    <w:p w14:paraId="2C79B984" w14:textId="77777777" w:rsidR="000008BC" w:rsidRPr="000008BC" w:rsidRDefault="000008BC" w:rsidP="00BB4F78">
      <w:pPr>
        <w:pStyle w:val="Kopfzeile"/>
        <w:tabs>
          <w:tab w:val="left" w:pos="720"/>
        </w:tabs>
        <w:rPr>
          <w:rFonts w:asciiTheme="minorHAnsi" w:hAnsiTheme="minorHAnsi" w:cstheme="minorHAnsi"/>
          <w:sz w:val="22"/>
        </w:rPr>
      </w:pPr>
    </w:p>
    <w:tbl>
      <w:tblPr>
        <w:tblpPr w:leftFromText="141" w:rightFromText="141" w:vertAnchor="text" w:horzAnchor="margin" w:tblpXSpec="right" w:tblpY="490"/>
        <w:tblW w:w="339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4"/>
        <w:gridCol w:w="969"/>
        <w:gridCol w:w="1921"/>
      </w:tblGrid>
      <w:tr w:rsidR="000008BC" w:rsidRPr="000008BC" w14:paraId="1C4965EB" w14:textId="77777777" w:rsidTr="007F2EDE">
        <w:trPr>
          <w:trHeight w:val="159"/>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4CEC52F"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persnr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F79D0"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pname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EA0DCF5"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Abteilungsleiter_für</w:t>
            </w:r>
          </w:p>
        </w:tc>
      </w:tr>
      <w:tr w:rsidR="000008BC" w:rsidRPr="000008BC" w14:paraId="244CB422" w14:textId="77777777" w:rsidTr="007F2EDE">
        <w:trPr>
          <w:trHeight w:val="15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D7A3B7"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B077EC"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58DC5"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Transport</w:t>
            </w:r>
          </w:p>
        </w:tc>
      </w:tr>
      <w:tr w:rsidR="000008BC" w:rsidRPr="000008BC" w14:paraId="29A5DA23" w14:textId="77777777" w:rsidTr="007F2EDE">
        <w:trPr>
          <w:trHeight w:val="15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A72F9B"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DA0A14"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C160A8" w14:textId="77777777" w:rsidR="000008BC" w:rsidRPr="00BB4F78" w:rsidRDefault="000008BC" w:rsidP="00BB4F78">
            <w:pPr>
              <w:suppressAutoHyphens w:val="0"/>
              <w:ind w:left="360"/>
              <w:rPr>
                <w:rFonts w:asciiTheme="minorHAnsi" w:hAnsiTheme="minorHAnsi" w:cstheme="minorHAnsi"/>
                <w:sz w:val="18"/>
                <w:szCs w:val="18"/>
                <w:lang w:eastAsia="de-DE"/>
              </w:rPr>
            </w:pPr>
          </w:p>
        </w:tc>
      </w:tr>
      <w:tr w:rsidR="000008BC" w:rsidRPr="000008BC" w14:paraId="21BEAD47" w14:textId="77777777" w:rsidTr="007F2EDE">
        <w:trPr>
          <w:trHeight w:val="15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AE37AC"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9A9BD9"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59AFEC" w14:textId="77777777" w:rsidR="000008BC" w:rsidRPr="00BB4F78" w:rsidRDefault="000008BC" w:rsidP="00BB4F78">
            <w:pPr>
              <w:suppressAutoHyphens w:val="0"/>
              <w:ind w:left="360"/>
              <w:rPr>
                <w:rFonts w:asciiTheme="minorHAnsi" w:hAnsiTheme="minorHAnsi" w:cstheme="minorHAnsi"/>
                <w:sz w:val="18"/>
                <w:szCs w:val="18"/>
                <w:lang w:eastAsia="de-DE"/>
              </w:rPr>
            </w:pPr>
          </w:p>
        </w:tc>
      </w:tr>
      <w:tr w:rsidR="000008BC" w:rsidRPr="000008BC" w14:paraId="34CFE46F" w14:textId="77777777" w:rsidTr="007F2EDE">
        <w:trPr>
          <w:trHeight w:val="15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0A4DA4"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51660B"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Luft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C48930"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Steuerung</w:t>
            </w:r>
          </w:p>
        </w:tc>
      </w:tr>
      <w:tr w:rsidR="000008BC" w:rsidRPr="000008BC" w14:paraId="262C37ED" w14:textId="77777777" w:rsidTr="007F2EDE">
        <w:trPr>
          <w:trHeight w:val="15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7B42AE"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B9C435"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A90B88" w14:textId="77777777" w:rsidR="000008BC" w:rsidRPr="00BB4F78" w:rsidRDefault="000008BC" w:rsidP="00BB4F78">
            <w:pPr>
              <w:suppressAutoHyphens w:val="0"/>
              <w:ind w:left="360"/>
              <w:rPr>
                <w:rFonts w:asciiTheme="minorHAnsi" w:hAnsiTheme="minorHAnsi" w:cstheme="minorHAnsi"/>
                <w:sz w:val="18"/>
                <w:szCs w:val="18"/>
                <w:lang w:eastAsia="de-DE"/>
              </w:rPr>
            </w:pPr>
          </w:p>
        </w:tc>
      </w:tr>
      <w:tr w:rsidR="000008BC" w:rsidRPr="000008BC" w14:paraId="17C520B2" w14:textId="77777777" w:rsidTr="007F2EDE">
        <w:trPr>
          <w:trHeight w:val="15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6A3892"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08F8BA"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Volt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3AE08C" w14:textId="77777777" w:rsidR="000008BC" w:rsidRPr="00BB4F78" w:rsidRDefault="000008BC" w:rsidP="00BB4F78">
            <w:pPr>
              <w:suppressAutoHyphens w:val="0"/>
              <w:ind w:left="360"/>
              <w:rPr>
                <w:rFonts w:asciiTheme="minorHAnsi" w:hAnsiTheme="minorHAnsi" w:cstheme="minorHAnsi"/>
                <w:sz w:val="18"/>
                <w:szCs w:val="18"/>
                <w:lang w:eastAsia="de-DE"/>
              </w:rPr>
            </w:pPr>
          </w:p>
        </w:tc>
      </w:tr>
      <w:tr w:rsidR="000008BC" w:rsidRPr="000008BC" w14:paraId="2EA7C5C7" w14:textId="77777777" w:rsidTr="007F2EDE">
        <w:trPr>
          <w:trHeight w:val="15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840B3C"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AFA39C"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2474F6" w14:textId="77777777" w:rsidR="000008BC" w:rsidRPr="00BB4F78" w:rsidRDefault="000008BC" w:rsidP="00BB4F78">
            <w:pPr>
              <w:suppressAutoHyphens w:val="0"/>
              <w:ind w:left="360"/>
              <w:rPr>
                <w:rFonts w:asciiTheme="minorHAnsi" w:hAnsiTheme="minorHAnsi" w:cstheme="minorHAnsi"/>
                <w:sz w:val="18"/>
                <w:szCs w:val="18"/>
                <w:lang w:eastAsia="de-DE"/>
              </w:rPr>
            </w:pPr>
          </w:p>
        </w:tc>
      </w:tr>
      <w:tr w:rsidR="000008BC" w:rsidRPr="000008BC" w14:paraId="5202DC4E" w14:textId="77777777" w:rsidTr="007F2EDE">
        <w:trPr>
          <w:trHeight w:val="15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B36E9"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567DC2"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2351B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Leitung</w:t>
            </w:r>
          </w:p>
        </w:tc>
      </w:tr>
      <w:tr w:rsidR="000008BC" w:rsidRPr="000008BC" w14:paraId="179AE17D" w14:textId="77777777" w:rsidTr="007F2EDE">
        <w:trPr>
          <w:trHeight w:val="15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A7BB8"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F92473"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F82B1E" w14:textId="77777777" w:rsidR="000008BC" w:rsidRPr="00BB4F78" w:rsidRDefault="000008BC" w:rsidP="00BB4F78">
            <w:pPr>
              <w:suppressAutoHyphens w:val="0"/>
              <w:ind w:left="360"/>
              <w:rPr>
                <w:rFonts w:asciiTheme="minorHAnsi" w:hAnsiTheme="minorHAnsi" w:cstheme="minorHAnsi"/>
                <w:sz w:val="18"/>
                <w:szCs w:val="18"/>
                <w:lang w:eastAsia="de-DE"/>
              </w:rPr>
            </w:pPr>
          </w:p>
        </w:tc>
      </w:tr>
    </w:tbl>
    <w:p w14:paraId="2BC925BE" w14:textId="77777777" w:rsidR="000008BC" w:rsidRPr="000008BC" w:rsidRDefault="000008BC" w:rsidP="00BB4F78">
      <w:pPr>
        <w:pStyle w:val="Kopfzeile"/>
        <w:tabs>
          <w:tab w:val="left" w:pos="720"/>
        </w:tabs>
        <w:rPr>
          <w:rFonts w:asciiTheme="minorHAnsi" w:hAnsiTheme="minorHAnsi" w:cstheme="minorHAnsi"/>
          <w:sz w:val="22"/>
        </w:rPr>
      </w:pPr>
    </w:p>
    <w:p w14:paraId="5EB9BFBD" w14:textId="762D6E70" w:rsidR="000008BC" w:rsidRPr="000008BC" w:rsidRDefault="000008BC" w:rsidP="00C21F8F">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t xml:space="preserve">Lassen Sie Sich alle Mitarbeiter anzeigen. Gleichzeitig soll angegeben </w:t>
      </w:r>
      <w:r w:rsidRPr="00C21F8F">
        <w:rPr>
          <w:rFonts w:asciiTheme="minorHAnsi" w:hAnsiTheme="minorHAnsi" w:cstheme="minorHAnsi"/>
          <w:sz w:val="22"/>
          <w:szCs w:val="22"/>
        </w:rPr>
        <w:t>werden</w:t>
      </w:r>
      <w:r w:rsidRPr="000008BC">
        <w:rPr>
          <w:rFonts w:asciiTheme="minorHAnsi" w:hAnsiTheme="minorHAnsi" w:cstheme="minorHAnsi"/>
          <w:sz w:val="22"/>
        </w:rPr>
        <w:t>, welcher Mitarbeiter Abteilungsleiter ist. (Beispielaus</w:t>
      </w:r>
      <w:r w:rsidR="00E740B5">
        <w:rPr>
          <w:rFonts w:asciiTheme="minorHAnsi" w:hAnsiTheme="minorHAnsi" w:cstheme="minorHAnsi"/>
          <w:sz w:val="22"/>
        </w:rPr>
        <w:t>-</w:t>
      </w:r>
      <w:r w:rsidRPr="000008BC">
        <w:rPr>
          <w:rFonts w:asciiTheme="minorHAnsi" w:hAnsiTheme="minorHAnsi" w:cstheme="minorHAnsi"/>
          <w:sz w:val="22"/>
        </w:rPr>
        <w:t>gabe)</w:t>
      </w:r>
    </w:p>
    <w:p w14:paraId="16FDAE13" w14:textId="5153C162" w:rsidR="000008BC" w:rsidRPr="000008BC" w:rsidRDefault="000008BC" w:rsidP="00BB4F78">
      <w:pPr>
        <w:pStyle w:val="Kopfzeile"/>
        <w:ind w:left="40"/>
        <w:rPr>
          <w:rFonts w:asciiTheme="minorHAnsi" w:hAnsiTheme="minorHAnsi" w:cstheme="minorHAnsi"/>
          <w:sz w:val="22"/>
        </w:rPr>
      </w:pPr>
    </w:p>
    <w:p w14:paraId="1D0BBE69" w14:textId="77777777" w:rsidR="000008BC" w:rsidRPr="000008BC" w:rsidRDefault="000008BC" w:rsidP="00BB4F78">
      <w:pPr>
        <w:pStyle w:val="Kopfzeile"/>
        <w:rPr>
          <w:rFonts w:asciiTheme="minorHAnsi" w:hAnsiTheme="minorHAnsi" w:cstheme="minorHAnsi"/>
          <w:sz w:val="22"/>
        </w:rPr>
      </w:pPr>
    </w:p>
    <w:p w14:paraId="66947BC3" w14:textId="77777777" w:rsidR="000008BC" w:rsidRPr="000008BC" w:rsidRDefault="000008BC" w:rsidP="00BB4F78">
      <w:pPr>
        <w:pStyle w:val="Kopfzeile"/>
        <w:rPr>
          <w:rFonts w:asciiTheme="minorHAnsi" w:hAnsiTheme="minorHAnsi" w:cstheme="minorHAnsi"/>
          <w:sz w:val="22"/>
        </w:rPr>
      </w:pPr>
    </w:p>
    <w:p w14:paraId="695CDBD4" w14:textId="77777777" w:rsidR="000008BC" w:rsidRPr="000008BC" w:rsidRDefault="000008BC" w:rsidP="00BB4F78">
      <w:pPr>
        <w:pStyle w:val="Kopfzeile"/>
        <w:rPr>
          <w:rFonts w:asciiTheme="minorHAnsi" w:hAnsiTheme="minorHAnsi" w:cstheme="minorHAnsi"/>
          <w:sz w:val="22"/>
        </w:rPr>
      </w:pPr>
    </w:p>
    <w:p w14:paraId="2A6A34C0" w14:textId="77777777" w:rsidR="000008BC" w:rsidRPr="000008BC" w:rsidRDefault="000008BC" w:rsidP="00BB4F78">
      <w:pPr>
        <w:pStyle w:val="Kopfzeile"/>
        <w:rPr>
          <w:rFonts w:asciiTheme="minorHAnsi" w:hAnsiTheme="minorHAnsi" w:cstheme="minorHAnsi"/>
          <w:sz w:val="22"/>
        </w:rPr>
      </w:pPr>
    </w:p>
    <w:p w14:paraId="47767055" w14:textId="77777777" w:rsidR="000008BC" w:rsidRPr="000008BC" w:rsidRDefault="000008BC" w:rsidP="00BB4F78">
      <w:pPr>
        <w:pStyle w:val="Kopfzeile"/>
        <w:rPr>
          <w:rFonts w:asciiTheme="minorHAnsi" w:hAnsiTheme="minorHAnsi" w:cstheme="minorHAnsi"/>
          <w:sz w:val="22"/>
        </w:rPr>
      </w:pPr>
    </w:p>
    <w:p w14:paraId="25C04AC4" w14:textId="77777777" w:rsidR="000008BC" w:rsidRPr="000008BC" w:rsidRDefault="000008BC" w:rsidP="00BB4F78">
      <w:pPr>
        <w:pStyle w:val="Kopfzeile"/>
        <w:rPr>
          <w:rFonts w:asciiTheme="minorHAnsi" w:hAnsiTheme="minorHAnsi" w:cstheme="minorHAnsi"/>
          <w:sz w:val="22"/>
        </w:rPr>
      </w:pPr>
    </w:p>
    <w:p w14:paraId="5D010B88" w14:textId="77777777" w:rsidR="000008BC" w:rsidRPr="000008BC" w:rsidRDefault="000008BC" w:rsidP="00BB4F78">
      <w:pPr>
        <w:pStyle w:val="Kopfzeile"/>
        <w:rPr>
          <w:rFonts w:asciiTheme="minorHAnsi" w:hAnsiTheme="minorHAnsi" w:cstheme="minorHAnsi"/>
          <w:sz w:val="22"/>
        </w:rPr>
      </w:pPr>
    </w:p>
    <w:p w14:paraId="0C244171" w14:textId="77777777" w:rsidR="000008BC" w:rsidRPr="000008BC" w:rsidRDefault="000008BC" w:rsidP="00BB4F78">
      <w:pPr>
        <w:pStyle w:val="Kopfzeile"/>
        <w:rPr>
          <w:rFonts w:asciiTheme="minorHAnsi" w:hAnsiTheme="minorHAnsi" w:cstheme="minorHAnsi"/>
          <w:sz w:val="22"/>
        </w:rPr>
      </w:pPr>
    </w:p>
    <w:p w14:paraId="65EF4824" w14:textId="77777777" w:rsidR="000008BC" w:rsidRPr="000008BC" w:rsidRDefault="000008BC" w:rsidP="00BB4F78">
      <w:pPr>
        <w:pStyle w:val="Kopfzeile"/>
        <w:rPr>
          <w:rFonts w:asciiTheme="minorHAnsi" w:hAnsiTheme="minorHAnsi" w:cstheme="minorHAnsi"/>
          <w:sz w:val="22"/>
        </w:rPr>
      </w:pPr>
    </w:p>
    <w:tbl>
      <w:tblPr>
        <w:tblpPr w:leftFromText="141" w:rightFromText="141" w:vertAnchor="text" w:horzAnchor="margin" w:tblpXSpec="right" w:tblpY="24"/>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9"/>
        <w:gridCol w:w="1614"/>
      </w:tblGrid>
      <w:tr w:rsidR="000008BC" w:rsidRPr="000008BC" w14:paraId="6907F88E" w14:textId="77777777" w:rsidTr="007F2EDE">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7AF80D8"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pname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EEAA4D"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Abteilungsleiter</w:t>
            </w:r>
          </w:p>
        </w:tc>
      </w:tr>
      <w:tr w:rsidR="000008BC" w:rsidRPr="000008BC" w14:paraId="63433E44"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D73C5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2F739"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w:t>
            </w:r>
          </w:p>
        </w:tc>
      </w:tr>
      <w:tr w:rsidR="000008BC" w:rsidRPr="000008BC" w14:paraId="0FBEAC79"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B89A82"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0C44F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r>
      <w:tr w:rsidR="000008BC" w:rsidRPr="000008BC" w14:paraId="79FA9C3E"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EB5149"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9A2140"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r>
      <w:tr w:rsidR="000008BC" w:rsidRPr="000008BC" w14:paraId="0CF2A0B8"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48EA71"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Luft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56A486"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Luft</w:t>
            </w:r>
          </w:p>
        </w:tc>
      </w:tr>
      <w:tr w:rsidR="000008BC" w:rsidRPr="000008BC" w14:paraId="6A2FC5B1"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0C6605"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B2A9FB"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Luft</w:t>
            </w:r>
          </w:p>
        </w:tc>
      </w:tr>
      <w:tr w:rsidR="000008BC" w:rsidRPr="000008BC" w14:paraId="171DDB4C"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C00A64"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Volt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B782A"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Luft</w:t>
            </w:r>
          </w:p>
        </w:tc>
      </w:tr>
      <w:tr w:rsidR="000008BC" w:rsidRPr="000008BC" w14:paraId="1AC78ABD"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72A5C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Meier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4EEC2F"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r>
      <w:tr w:rsidR="000008BC" w:rsidRPr="000008BC" w14:paraId="1A6B743B"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2228F5"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8A36F6"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r>
      <w:tr w:rsidR="000008BC" w:rsidRPr="000008BC" w14:paraId="40F00195" w14:textId="77777777" w:rsidTr="007F2ED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56AE63"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6CD339"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r>
    </w:tbl>
    <w:p w14:paraId="52797CBB" w14:textId="77777777" w:rsidR="000008BC" w:rsidRPr="000008BC" w:rsidRDefault="000008BC" w:rsidP="00E740B5">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t xml:space="preserve">Ermitteln Sie den Abteilungsleiter (Name) von jedem Mitarbeiter </w:t>
      </w:r>
      <w:r w:rsidRPr="000008BC">
        <w:rPr>
          <w:rFonts w:asciiTheme="minorHAnsi" w:hAnsiTheme="minorHAnsi" w:cstheme="minorHAnsi"/>
          <w:i/>
          <w:iCs/>
          <w:sz w:val="22"/>
        </w:rPr>
        <w:t>(SELF JOIN)</w:t>
      </w:r>
      <w:r w:rsidRPr="000008BC">
        <w:rPr>
          <w:rFonts w:asciiTheme="minorHAnsi" w:hAnsiTheme="minorHAnsi" w:cstheme="minorHAnsi"/>
          <w:sz w:val="22"/>
        </w:rPr>
        <w:t xml:space="preserve">. </w:t>
      </w:r>
    </w:p>
    <w:p w14:paraId="19B2F657" w14:textId="77777777" w:rsidR="000008BC" w:rsidRPr="000008BC" w:rsidRDefault="000008BC" w:rsidP="00BB4F78">
      <w:pPr>
        <w:pStyle w:val="Kopfzeile"/>
        <w:rPr>
          <w:rFonts w:asciiTheme="minorHAnsi" w:hAnsiTheme="minorHAnsi" w:cstheme="minorHAnsi"/>
          <w:sz w:val="22"/>
        </w:rPr>
      </w:pPr>
    </w:p>
    <w:p w14:paraId="01A12A5F" w14:textId="77777777" w:rsidR="000008BC" w:rsidRPr="000008BC" w:rsidRDefault="000008BC" w:rsidP="00BB4F78">
      <w:pPr>
        <w:pStyle w:val="Kopfzeile"/>
        <w:rPr>
          <w:rFonts w:asciiTheme="minorHAnsi" w:hAnsiTheme="minorHAnsi" w:cstheme="minorHAnsi"/>
          <w:sz w:val="22"/>
        </w:rPr>
      </w:pPr>
    </w:p>
    <w:p w14:paraId="1EE32BEC" w14:textId="77777777" w:rsidR="000008BC" w:rsidRPr="000008BC" w:rsidRDefault="000008BC" w:rsidP="00BB4F78">
      <w:pPr>
        <w:pStyle w:val="Kopfzeile"/>
        <w:rPr>
          <w:rFonts w:asciiTheme="minorHAnsi" w:hAnsiTheme="minorHAnsi" w:cstheme="minorHAnsi"/>
          <w:sz w:val="22"/>
        </w:rPr>
      </w:pPr>
    </w:p>
    <w:p w14:paraId="0C18B310" w14:textId="77777777" w:rsidR="000008BC" w:rsidRPr="000008BC" w:rsidRDefault="000008BC" w:rsidP="00BB4F78">
      <w:pPr>
        <w:pStyle w:val="Kopfzeile"/>
        <w:rPr>
          <w:rFonts w:asciiTheme="minorHAnsi" w:hAnsiTheme="minorHAnsi" w:cstheme="minorHAnsi"/>
          <w:sz w:val="22"/>
        </w:rPr>
      </w:pPr>
    </w:p>
    <w:p w14:paraId="2A9A1FE1" w14:textId="77777777" w:rsidR="000008BC" w:rsidRPr="000008BC" w:rsidRDefault="000008BC" w:rsidP="00BB4F78">
      <w:pPr>
        <w:pStyle w:val="Kopfzeile"/>
        <w:rPr>
          <w:rFonts w:asciiTheme="minorHAnsi" w:hAnsiTheme="minorHAnsi" w:cstheme="minorHAnsi"/>
          <w:sz w:val="22"/>
        </w:rPr>
      </w:pPr>
    </w:p>
    <w:p w14:paraId="75C5B943" w14:textId="77777777" w:rsidR="000008BC" w:rsidRPr="000008BC" w:rsidRDefault="000008BC" w:rsidP="00BB4F78">
      <w:pPr>
        <w:pStyle w:val="Kopfzeile"/>
        <w:rPr>
          <w:rFonts w:asciiTheme="minorHAnsi" w:hAnsiTheme="minorHAnsi" w:cstheme="minorHAnsi"/>
          <w:sz w:val="22"/>
        </w:rPr>
      </w:pPr>
    </w:p>
    <w:p w14:paraId="3D614294" w14:textId="77777777" w:rsidR="000008BC" w:rsidRPr="000008BC" w:rsidRDefault="000008BC" w:rsidP="00BB4F78">
      <w:pPr>
        <w:pStyle w:val="Kopfzeile"/>
        <w:rPr>
          <w:rFonts w:asciiTheme="minorHAnsi" w:hAnsiTheme="minorHAnsi" w:cstheme="minorHAnsi"/>
          <w:sz w:val="22"/>
        </w:rPr>
      </w:pPr>
    </w:p>
    <w:p w14:paraId="5743F3F7" w14:textId="77777777" w:rsidR="000008BC" w:rsidRPr="000008BC" w:rsidRDefault="000008BC" w:rsidP="00BB4F78">
      <w:pPr>
        <w:pStyle w:val="Kopfzeile"/>
        <w:rPr>
          <w:rFonts w:asciiTheme="minorHAnsi" w:hAnsiTheme="minorHAnsi" w:cstheme="minorHAnsi"/>
          <w:sz w:val="22"/>
        </w:rPr>
      </w:pPr>
    </w:p>
    <w:p w14:paraId="64F34084" w14:textId="77777777" w:rsidR="000008BC" w:rsidRPr="000008BC" w:rsidRDefault="000008BC" w:rsidP="00BB4F78">
      <w:pPr>
        <w:pStyle w:val="Kopfzeile"/>
        <w:rPr>
          <w:rFonts w:asciiTheme="minorHAnsi" w:hAnsiTheme="minorHAnsi" w:cstheme="minorHAnsi"/>
          <w:sz w:val="22"/>
        </w:rPr>
      </w:pPr>
    </w:p>
    <w:p w14:paraId="62FEF678" w14:textId="77777777" w:rsidR="000008BC" w:rsidRPr="000008BC" w:rsidRDefault="000008BC" w:rsidP="00BB4F78">
      <w:pPr>
        <w:pStyle w:val="Kopfzeile"/>
        <w:rPr>
          <w:rFonts w:asciiTheme="minorHAnsi" w:hAnsiTheme="minorHAnsi" w:cstheme="minorHAnsi"/>
          <w:sz w:val="22"/>
        </w:rPr>
      </w:pPr>
    </w:p>
    <w:p w14:paraId="6A4256B9" w14:textId="77777777" w:rsidR="000008BC" w:rsidRPr="000008BC" w:rsidRDefault="000008BC" w:rsidP="00BB4F78">
      <w:pPr>
        <w:pStyle w:val="Kopfzeile"/>
        <w:rPr>
          <w:rFonts w:asciiTheme="minorHAnsi" w:hAnsiTheme="minorHAnsi" w:cstheme="minorHAnsi"/>
          <w:sz w:val="22"/>
        </w:rPr>
      </w:pPr>
    </w:p>
    <w:p w14:paraId="0E05DE16" w14:textId="77777777" w:rsidR="000008BC" w:rsidRPr="000008BC" w:rsidRDefault="000008BC" w:rsidP="00BB4F78">
      <w:pPr>
        <w:pStyle w:val="Kopfzeile"/>
        <w:rPr>
          <w:rFonts w:asciiTheme="minorHAnsi" w:hAnsiTheme="minorHAnsi" w:cstheme="minorHAnsi"/>
          <w:sz w:val="22"/>
        </w:rPr>
      </w:pPr>
    </w:p>
    <w:p w14:paraId="1225B488" w14:textId="77777777" w:rsidR="000008BC" w:rsidRPr="000008BC" w:rsidRDefault="000008BC" w:rsidP="00E740B5">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t>Lassen Sie sich alle (möglichen) Informationen aus den Tabellen „t_Rechnungen“ UND „ArchivRechnungen“  hintereinander anzeigen. Lassen Sie Sich anzeigen, aus, welcher der beiden Tabellen die Daten kommen. (s.Beispiel)</w:t>
      </w:r>
    </w:p>
    <w:p w14:paraId="4B8B8445" w14:textId="77777777" w:rsidR="000008BC" w:rsidRPr="000008BC" w:rsidRDefault="000008BC" w:rsidP="00BB4F78">
      <w:pPr>
        <w:pStyle w:val="Kopfzeile"/>
        <w:suppressAutoHyphens w:val="0"/>
        <w:ind w:left="397"/>
        <w:jc w:val="both"/>
        <w:rPr>
          <w:rFonts w:asciiTheme="minorHAnsi" w:hAnsiTheme="minorHAnsi" w:cstheme="minorHAnsi"/>
          <w:sz w:val="22"/>
        </w:rPr>
      </w:pPr>
    </w:p>
    <w:p w14:paraId="425E341E" w14:textId="77777777" w:rsidR="000008BC" w:rsidRPr="000008BC" w:rsidRDefault="000008BC" w:rsidP="00BB4F78">
      <w:pPr>
        <w:pStyle w:val="Kopfzeile"/>
        <w:suppressAutoHyphens w:val="0"/>
        <w:ind w:left="360"/>
        <w:jc w:val="both"/>
        <w:rPr>
          <w:rFonts w:asciiTheme="minorHAnsi" w:hAnsiTheme="minorHAnsi" w:cstheme="minorHAnsi"/>
          <w:noProof/>
        </w:rPr>
      </w:pPr>
      <w:r w:rsidRPr="000008BC">
        <w:rPr>
          <w:rFonts w:asciiTheme="minorHAnsi" w:hAnsiTheme="minorHAnsi" w:cstheme="minorHAnsi"/>
          <w:noProof/>
          <w:sz w:val="22"/>
        </w:rPr>
        <w:drawing>
          <wp:inline distT="0" distB="0" distL="0" distR="0" wp14:anchorId="228168E4" wp14:editId="59A1BE34">
            <wp:extent cx="6120130" cy="21062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106295"/>
                    </a:xfrm>
                    <a:prstGeom prst="rect">
                      <a:avLst/>
                    </a:prstGeom>
                  </pic:spPr>
                </pic:pic>
              </a:graphicData>
            </a:graphic>
          </wp:inline>
        </w:drawing>
      </w:r>
    </w:p>
    <w:p w14:paraId="58686DAA" w14:textId="77777777" w:rsidR="000008BC" w:rsidRPr="000008BC" w:rsidRDefault="000008BC" w:rsidP="00BB4F78">
      <w:pPr>
        <w:pStyle w:val="Kopfzeile"/>
        <w:tabs>
          <w:tab w:val="left" w:pos="720"/>
        </w:tabs>
        <w:ind w:left="397"/>
        <w:rPr>
          <w:rFonts w:asciiTheme="minorHAnsi" w:hAnsiTheme="minorHAnsi" w:cstheme="minorHAnsi"/>
          <w:sz w:val="22"/>
        </w:rPr>
      </w:pPr>
    </w:p>
    <w:p w14:paraId="5F56CAA8" w14:textId="77777777" w:rsidR="000008BC" w:rsidRPr="000008BC" w:rsidRDefault="000008BC" w:rsidP="00E740B5">
      <w:pPr>
        <w:pStyle w:val="Kopfzeile"/>
        <w:tabs>
          <w:tab w:val="left" w:pos="720"/>
        </w:tabs>
        <w:rPr>
          <w:rFonts w:asciiTheme="minorHAnsi" w:hAnsiTheme="minorHAnsi" w:cstheme="minorHAnsi"/>
          <w:sz w:val="22"/>
        </w:rPr>
      </w:pPr>
    </w:p>
    <w:p w14:paraId="1FA98173" w14:textId="77777777" w:rsidR="000008BC" w:rsidRPr="000008BC" w:rsidRDefault="000008BC" w:rsidP="00E740B5">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lastRenderedPageBreak/>
        <w:t>Es soll/en der/die (Nach) Namen der Mitarbeiter angezeigt werden, die die höchste Summe an (Familien)Zuschlägen bekommen. (</w:t>
      </w:r>
      <w:r w:rsidRPr="000008BC">
        <w:rPr>
          <w:rFonts w:asciiTheme="minorHAnsi" w:hAnsiTheme="minorHAnsi" w:cstheme="minorHAnsi"/>
          <w:i/>
          <w:iCs/>
          <w:sz w:val="22"/>
        </w:rPr>
        <w:t>t_Personaldaten</w:t>
      </w:r>
      <w:r w:rsidRPr="000008BC">
        <w:rPr>
          <w:rFonts w:asciiTheme="minorHAnsi" w:hAnsiTheme="minorHAnsi" w:cstheme="minorHAnsi"/>
          <w:sz w:val="22"/>
        </w:rPr>
        <w:t xml:space="preserve"> und </w:t>
      </w:r>
      <w:r w:rsidRPr="000008BC">
        <w:rPr>
          <w:rFonts w:asciiTheme="minorHAnsi" w:hAnsiTheme="minorHAnsi" w:cstheme="minorHAnsi"/>
          <w:i/>
          <w:iCs/>
          <w:sz w:val="22"/>
        </w:rPr>
        <w:t>t_Familienmitglieder</w:t>
      </w:r>
      <w:r w:rsidRPr="000008BC">
        <w:rPr>
          <w:rFonts w:asciiTheme="minorHAnsi" w:hAnsiTheme="minorHAnsi" w:cstheme="minorHAnsi"/>
          <w:sz w:val="22"/>
        </w:rPr>
        <w:t>)</w:t>
      </w:r>
    </w:p>
    <w:p w14:paraId="44D7DA44" w14:textId="77777777" w:rsidR="000008BC" w:rsidRPr="000008BC" w:rsidRDefault="000008BC" w:rsidP="00BB4F78">
      <w:pPr>
        <w:pStyle w:val="Kopfzeile"/>
        <w:rPr>
          <w:rFonts w:asciiTheme="minorHAnsi" w:hAnsiTheme="minorHAnsi" w:cstheme="minorHAnsi"/>
          <w:sz w:val="22"/>
        </w:rPr>
      </w:pPr>
    </w:p>
    <w:p w14:paraId="27DD331A" w14:textId="77777777" w:rsidR="000008BC" w:rsidRPr="000008BC" w:rsidRDefault="000008BC" w:rsidP="00BB4F78">
      <w:pPr>
        <w:pStyle w:val="Kopfzeile"/>
        <w:rPr>
          <w:rFonts w:asciiTheme="minorHAnsi" w:hAnsiTheme="minorHAnsi" w:cstheme="minorHAnsi"/>
          <w:sz w:val="22"/>
        </w:rPr>
      </w:pPr>
    </w:p>
    <w:tbl>
      <w:tblPr>
        <w:tblpPr w:leftFromText="141" w:rightFromText="141" w:vertAnchor="text" w:horzAnchor="margin" w:tblpXSpec="right" w:tblpY="69"/>
        <w:tblW w:w="250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1267"/>
        <w:gridCol w:w="1281"/>
      </w:tblGrid>
      <w:tr w:rsidR="000008BC" w:rsidRPr="000008BC" w14:paraId="4B07888E" w14:textId="77777777" w:rsidTr="007F2EDE">
        <w:trPr>
          <w:trHeight w:val="162"/>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FE4276"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PName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44896CA"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Fehlgrund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FCD88D7" w14:textId="77777777" w:rsidR="000008BC" w:rsidRPr="00BB4F78" w:rsidRDefault="000008BC" w:rsidP="00BB4F78">
            <w:pPr>
              <w:suppressAutoHyphens w:val="0"/>
              <w:ind w:left="360"/>
              <w:jc w:val="center"/>
              <w:rPr>
                <w:rFonts w:asciiTheme="minorHAnsi" w:hAnsiTheme="minorHAnsi" w:cstheme="minorHAnsi"/>
                <w:b/>
                <w:bCs/>
                <w:sz w:val="18"/>
                <w:szCs w:val="18"/>
                <w:lang w:eastAsia="de-DE"/>
              </w:rPr>
            </w:pPr>
            <w:r w:rsidRPr="00BB4F78">
              <w:rPr>
                <w:rFonts w:asciiTheme="minorHAnsi" w:hAnsiTheme="minorHAnsi" w:cstheme="minorHAnsi"/>
                <w:b/>
                <w:bCs/>
                <w:color w:val="000000"/>
                <w:sz w:val="18"/>
                <w:szCs w:val="18"/>
                <w:lang w:eastAsia="de-DE"/>
              </w:rPr>
              <w:t>AnzahlTage</w:t>
            </w:r>
          </w:p>
        </w:tc>
      </w:tr>
      <w:tr w:rsidR="000008BC" w:rsidRPr="000008BC" w14:paraId="5743484C"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0E915D"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EB9E8F"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krank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2EC4DF"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9</w:t>
            </w:r>
          </w:p>
        </w:tc>
      </w:tr>
      <w:tr w:rsidR="000008BC" w:rsidRPr="000008BC" w14:paraId="73998412"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3968AC"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Bind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716FE3"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Urlaub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DE5CC3"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19</w:t>
            </w:r>
          </w:p>
        </w:tc>
      </w:tr>
      <w:tr w:rsidR="000008BC" w:rsidRPr="000008BC" w14:paraId="79262319"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6CA192"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7F41C4"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Fortbildung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0AF358"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5</w:t>
            </w:r>
          </w:p>
        </w:tc>
      </w:tr>
      <w:tr w:rsidR="000008BC" w:rsidRPr="000008BC" w14:paraId="3DF5C7EE"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1D75C3"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B982D"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krank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49C420"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5</w:t>
            </w:r>
          </w:p>
        </w:tc>
      </w:tr>
      <w:tr w:rsidR="000008BC" w:rsidRPr="000008BC" w14:paraId="23E4DD82"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3DA2B"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Eifer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D55BE4"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Urlaub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33237A"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16</w:t>
            </w:r>
          </w:p>
        </w:tc>
      </w:tr>
      <w:tr w:rsidR="000008BC" w:rsidRPr="000008BC" w14:paraId="16E633C7"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128425"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64309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Fortbildung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A9170D"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5</w:t>
            </w:r>
          </w:p>
        </w:tc>
      </w:tr>
      <w:tr w:rsidR="000008BC" w:rsidRPr="000008BC" w14:paraId="5E8EAC68"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D1BE8"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04591D"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krank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DB9278"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5</w:t>
            </w:r>
          </w:p>
        </w:tc>
      </w:tr>
      <w:tr w:rsidR="000008BC" w:rsidRPr="000008BC" w14:paraId="3A617709" w14:textId="77777777" w:rsidTr="007F2EDE">
        <w:trPr>
          <w:trHeight w:val="162"/>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78EF12"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Strom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783E7D" w14:textId="77777777" w:rsidR="000008BC" w:rsidRPr="00BB4F78" w:rsidRDefault="000008BC" w:rsidP="00BB4F78">
            <w:pPr>
              <w:suppressAutoHyphens w:val="0"/>
              <w:ind w:left="360"/>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Urlaub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01F6AF" w14:textId="77777777" w:rsidR="000008BC" w:rsidRPr="00BB4F78" w:rsidRDefault="000008BC" w:rsidP="00BB4F78">
            <w:pPr>
              <w:suppressAutoHyphens w:val="0"/>
              <w:ind w:left="360"/>
              <w:jc w:val="right"/>
              <w:rPr>
                <w:rFonts w:asciiTheme="minorHAnsi" w:hAnsiTheme="minorHAnsi" w:cstheme="minorHAnsi"/>
                <w:sz w:val="18"/>
                <w:szCs w:val="18"/>
                <w:lang w:eastAsia="de-DE"/>
              </w:rPr>
            </w:pPr>
            <w:r w:rsidRPr="00BB4F78">
              <w:rPr>
                <w:rFonts w:asciiTheme="minorHAnsi" w:hAnsiTheme="minorHAnsi" w:cstheme="minorHAnsi"/>
                <w:color w:val="000000"/>
                <w:sz w:val="18"/>
                <w:szCs w:val="18"/>
                <w:lang w:eastAsia="de-DE"/>
              </w:rPr>
              <w:t>13</w:t>
            </w:r>
          </w:p>
        </w:tc>
      </w:tr>
    </w:tbl>
    <w:p w14:paraId="4820577B" w14:textId="77777777" w:rsidR="000008BC" w:rsidRPr="000008BC" w:rsidRDefault="000008BC" w:rsidP="00E740B5">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t>Es soll für jede/-n MitarbeiterIn die Anzahl der Fehltage nach Fehlgrund zusammengefasst und ausgegeben werden.</w:t>
      </w:r>
    </w:p>
    <w:p w14:paraId="1BC8E0E7" w14:textId="77777777" w:rsidR="000008BC" w:rsidRPr="000008BC" w:rsidRDefault="000008BC" w:rsidP="00BB4F78">
      <w:pPr>
        <w:pStyle w:val="Kopfzeile"/>
        <w:rPr>
          <w:rFonts w:asciiTheme="minorHAnsi" w:hAnsiTheme="minorHAnsi" w:cstheme="minorHAnsi"/>
          <w:sz w:val="22"/>
        </w:rPr>
      </w:pPr>
    </w:p>
    <w:p w14:paraId="0468C1E2" w14:textId="77777777" w:rsidR="000008BC" w:rsidRPr="000008BC" w:rsidRDefault="000008BC" w:rsidP="00BB4F78">
      <w:pPr>
        <w:pStyle w:val="Kopfzeile"/>
        <w:rPr>
          <w:rFonts w:asciiTheme="minorHAnsi" w:hAnsiTheme="minorHAnsi" w:cstheme="minorHAnsi"/>
          <w:sz w:val="22"/>
        </w:rPr>
      </w:pPr>
    </w:p>
    <w:p w14:paraId="41E2A4E9" w14:textId="77777777" w:rsidR="000008BC" w:rsidRPr="000008BC" w:rsidRDefault="000008BC" w:rsidP="00BB4F78">
      <w:pPr>
        <w:pStyle w:val="Kopfzeile"/>
        <w:rPr>
          <w:rFonts w:asciiTheme="minorHAnsi" w:hAnsiTheme="minorHAnsi" w:cstheme="minorHAnsi"/>
          <w:sz w:val="22"/>
        </w:rPr>
      </w:pPr>
    </w:p>
    <w:p w14:paraId="2EDD661F" w14:textId="77777777" w:rsidR="000008BC" w:rsidRPr="000008BC" w:rsidRDefault="000008BC" w:rsidP="00BB4F78">
      <w:pPr>
        <w:pStyle w:val="Kopfzeile"/>
        <w:rPr>
          <w:rFonts w:asciiTheme="minorHAnsi" w:hAnsiTheme="minorHAnsi" w:cstheme="minorHAnsi"/>
          <w:sz w:val="22"/>
        </w:rPr>
      </w:pPr>
    </w:p>
    <w:p w14:paraId="7EA3872E" w14:textId="77777777" w:rsidR="000008BC" w:rsidRPr="000008BC" w:rsidRDefault="000008BC" w:rsidP="00BB4F78">
      <w:pPr>
        <w:pStyle w:val="Kopfzeile"/>
        <w:rPr>
          <w:rFonts w:asciiTheme="minorHAnsi" w:hAnsiTheme="minorHAnsi" w:cstheme="minorHAnsi"/>
          <w:sz w:val="22"/>
        </w:rPr>
      </w:pPr>
    </w:p>
    <w:p w14:paraId="6285DA55" w14:textId="77777777" w:rsidR="000008BC" w:rsidRPr="000008BC" w:rsidRDefault="000008BC" w:rsidP="00BB4F78">
      <w:pPr>
        <w:pStyle w:val="Kopfzeile"/>
        <w:rPr>
          <w:rFonts w:asciiTheme="minorHAnsi" w:hAnsiTheme="minorHAnsi" w:cstheme="minorHAnsi"/>
          <w:sz w:val="22"/>
        </w:rPr>
      </w:pPr>
    </w:p>
    <w:p w14:paraId="4415DB00" w14:textId="77777777" w:rsidR="000008BC" w:rsidRPr="000008BC" w:rsidRDefault="000008BC" w:rsidP="00BB4F78">
      <w:pPr>
        <w:pStyle w:val="Kopfzeile"/>
        <w:rPr>
          <w:rFonts w:asciiTheme="minorHAnsi" w:hAnsiTheme="minorHAnsi" w:cstheme="minorHAnsi"/>
          <w:sz w:val="22"/>
        </w:rPr>
      </w:pPr>
    </w:p>
    <w:p w14:paraId="157F6CF7" w14:textId="77777777" w:rsidR="000008BC" w:rsidRPr="000008BC" w:rsidRDefault="000008BC" w:rsidP="00BB4F78">
      <w:pPr>
        <w:pStyle w:val="Kopfzeile"/>
        <w:rPr>
          <w:rFonts w:asciiTheme="minorHAnsi" w:hAnsiTheme="minorHAnsi" w:cstheme="minorHAnsi"/>
          <w:sz w:val="22"/>
        </w:rPr>
      </w:pPr>
    </w:p>
    <w:p w14:paraId="5483EAAA" w14:textId="77777777" w:rsidR="000008BC" w:rsidRPr="000008BC" w:rsidRDefault="000008BC" w:rsidP="00BB4F78">
      <w:pPr>
        <w:pStyle w:val="Kopfzeile"/>
        <w:tabs>
          <w:tab w:val="left" w:pos="720"/>
        </w:tabs>
        <w:rPr>
          <w:rFonts w:asciiTheme="minorHAnsi" w:hAnsiTheme="minorHAnsi" w:cstheme="minorHAnsi"/>
          <w:sz w:val="22"/>
        </w:rPr>
      </w:pPr>
    </w:p>
    <w:p w14:paraId="63CE58AB" w14:textId="77777777" w:rsidR="000008BC" w:rsidRPr="000008BC" w:rsidRDefault="000008BC" w:rsidP="00E740B5">
      <w:pPr>
        <w:pStyle w:val="Listenabsatz"/>
        <w:numPr>
          <w:ilvl w:val="0"/>
          <w:numId w:val="22"/>
        </w:numPr>
        <w:overflowPunct/>
        <w:autoSpaceDE/>
        <w:ind w:right="-227"/>
        <w:jc w:val="both"/>
        <w:textAlignment w:val="auto"/>
        <w:rPr>
          <w:rFonts w:asciiTheme="minorHAnsi" w:hAnsiTheme="minorHAnsi" w:cstheme="minorHAnsi"/>
          <w:sz w:val="22"/>
        </w:rPr>
      </w:pPr>
      <w:r w:rsidRPr="000008BC">
        <w:rPr>
          <w:rFonts w:asciiTheme="minorHAnsi" w:hAnsiTheme="minorHAnsi" w:cstheme="minorHAnsi"/>
          <w:sz w:val="22"/>
        </w:rPr>
        <w:t>Welche Mitarbeiter (Persnr und Pname)haben keine Familienangehörige? Wie lautet die Abfrage a) mit einem SUBSELECT, b) mit einem JOIN?</w:t>
      </w:r>
    </w:p>
    <w:p w14:paraId="7E2C7AF3" w14:textId="77777777" w:rsidR="000008BC" w:rsidRPr="000008BC" w:rsidRDefault="000008BC" w:rsidP="00BB4F78">
      <w:pPr>
        <w:pStyle w:val="Kopfzeile"/>
        <w:tabs>
          <w:tab w:val="left" w:pos="720"/>
        </w:tabs>
        <w:rPr>
          <w:rFonts w:asciiTheme="minorHAnsi" w:hAnsiTheme="minorHAnsi" w:cstheme="minorHAnsi"/>
          <w:sz w:val="22"/>
        </w:rPr>
      </w:pPr>
    </w:p>
    <w:p w14:paraId="0B75AC86" w14:textId="77777777" w:rsidR="000008BC" w:rsidRPr="000008BC" w:rsidRDefault="000008BC" w:rsidP="00BB4F78">
      <w:pPr>
        <w:pStyle w:val="Kopfzeile"/>
        <w:tabs>
          <w:tab w:val="left" w:pos="720"/>
        </w:tabs>
        <w:rPr>
          <w:rFonts w:asciiTheme="minorHAnsi" w:hAnsiTheme="minorHAnsi" w:cstheme="minorHAnsi"/>
          <w:sz w:val="22"/>
        </w:rPr>
      </w:pPr>
    </w:p>
    <w:p w14:paraId="78817BE1" w14:textId="1D058002" w:rsidR="00FE55A1" w:rsidRPr="000659F2" w:rsidRDefault="00FE55A1" w:rsidP="00BB4F78">
      <w:pPr>
        <w:pStyle w:val="Kopfzeile"/>
        <w:tabs>
          <w:tab w:val="left" w:pos="720"/>
        </w:tabs>
        <w:rPr>
          <w:rFonts w:asciiTheme="minorHAnsi" w:hAnsiTheme="minorHAnsi" w:cstheme="minorHAnsi"/>
        </w:rPr>
      </w:pPr>
    </w:p>
    <w:sectPr w:rsidR="00FE55A1" w:rsidRPr="000659F2">
      <w:headerReference w:type="default" r:id="rId13"/>
      <w:footerReference w:type="even" r:id="rId14"/>
      <w:footerReference w:type="default" r:id="rId15"/>
      <w:footnotePr>
        <w:pos w:val="beneathText"/>
      </w:footnotePr>
      <w:pgSz w:w="11906" w:h="16838"/>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97D4" w14:textId="77777777" w:rsidR="00554717" w:rsidRDefault="00554717">
      <w:r>
        <w:separator/>
      </w:r>
    </w:p>
  </w:endnote>
  <w:endnote w:type="continuationSeparator" w:id="0">
    <w:p w14:paraId="62177E40" w14:textId="77777777" w:rsidR="00554717" w:rsidRDefault="0055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A2F3" w14:textId="2A7CE394" w:rsidR="007F13C4" w:rsidRDefault="007F13C4" w:rsidP="00ED209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p w14:paraId="502E5038" w14:textId="70661BFB" w:rsidR="00BF0EEC" w:rsidRDefault="00BF0EEC" w:rsidP="00ED209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017C0988" w14:textId="77777777" w:rsidR="00BF0EEC" w:rsidRDefault="00BF0EEC" w:rsidP="00BF0EE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E8D7" w14:textId="657EBD14" w:rsidR="00BF0EEC" w:rsidRPr="00BF0EEC" w:rsidRDefault="00021FB3" w:rsidP="00BF0EEC">
    <w:pPr>
      <w:pStyle w:val="Fuzeile"/>
      <w:tabs>
        <w:tab w:val="clear" w:pos="9072"/>
        <w:tab w:val="right" w:pos="9354"/>
      </w:tabs>
      <w:ind w:right="-2"/>
      <w:rPr>
        <w:rFonts w:asciiTheme="minorHAnsi" w:hAnsiTheme="minorHAnsi" w:cstheme="minorHAnsi"/>
        <w:sz w:val="18"/>
        <w:szCs w:val="18"/>
      </w:rPr>
    </w:pPr>
    <w:r>
      <w:rPr>
        <w:rFonts w:asciiTheme="minorHAnsi" w:hAnsiTheme="minorHAnsi" w:cstheme="minorHAnsi"/>
        <w:sz w:val="18"/>
        <w:szCs w:val="18"/>
      </w:rPr>
      <w:fldChar w:fldCharType="begin"/>
    </w:r>
    <w:r>
      <w:rPr>
        <w:rFonts w:asciiTheme="minorHAnsi" w:hAnsiTheme="minorHAnsi" w:cstheme="minorHAnsi"/>
        <w:sz w:val="18"/>
        <w:szCs w:val="18"/>
      </w:rPr>
      <w:instrText xml:space="preserve"> FILENAME  \* MERGEFORMAT </w:instrText>
    </w:r>
    <w:r>
      <w:rPr>
        <w:rFonts w:asciiTheme="minorHAnsi" w:hAnsiTheme="minorHAnsi" w:cstheme="minorHAnsi"/>
        <w:sz w:val="18"/>
        <w:szCs w:val="18"/>
      </w:rPr>
      <w:fldChar w:fldCharType="separate"/>
    </w:r>
    <w:r>
      <w:rPr>
        <w:rFonts w:asciiTheme="minorHAnsi" w:hAnsiTheme="minorHAnsi" w:cstheme="minorHAnsi"/>
        <w:noProof/>
        <w:sz w:val="18"/>
        <w:szCs w:val="18"/>
      </w:rPr>
      <w:t>LS8.3_UE_SQL_</w:t>
    </w:r>
    <w:r w:rsidR="003942FE">
      <w:rPr>
        <w:rFonts w:asciiTheme="minorHAnsi" w:hAnsiTheme="minorHAnsi" w:cstheme="minorHAnsi"/>
        <w:noProof/>
        <w:sz w:val="18"/>
        <w:szCs w:val="18"/>
      </w:rPr>
      <w:t>JOINS</w:t>
    </w:r>
    <w:r>
      <w:rPr>
        <w:rFonts w:asciiTheme="minorHAnsi" w:hAnsiTheme="minorHAnsi" w:cstheme="minorHAnsi"/>
        <w:noProof/>
        <w:sz w:val="18"/>
        <w:szCs w:val="18"/>
      </w:rPr>
      <w:t>_v1.docx</w:t>
    </w:r>
    <w:r>
      <w:rPr>
        <w:rFonts w:asciiTheme="minorHAnsi" w:hAnsiTheme="minorHAnsi" w:cstheme="minorHAnsi"/>
        <w:sz w:val="18"/>
        <w:szCs w:val="18"/>
      </w:rPr>
      <w:fldChar w:fldCharType="end"/>
    </w:r>
    <w:r w:rsidR="00BF0EEC">
      <w:rPr>
        <w:rFonts w:asciiTheme="minorHAnsi" w:hAnsiTheme="minorHAnsi" w:cstheme="minorHAnsi"/>
        <w:sz w:val="18"/>
        <w:szCs w:val="18"/>
      </w:rPr>
      <w:tab/>
      <w:t>Seit</w:t>
    </w:r>
    <w:r w:rsidR="00BF0EEC" w:rsidRPr="007F13C4">
      <w:rPr>
        <w:rFonts w:asciiTheme="minorHAnsi" w:hAnsiTheme="minorHAnsi" w:cstheme="minorHAnsi"/>
        <w:sz w:val="18"/>
        <w:szCs w:val="18"/>
      </w:rPr>
      <w:t xml:space="preserve">e </w:t>
    </w:r>
    <w:r w:rsidR="007F13C4">
      <w:rPr>
        <w:rFonts w:asciiTheme="minorHAnsi" w:hAnsiTheme="minorHAnsi" w:cstheme="minorHAnsi"/>
        <w:sz w:val="18"/>
        <w:szCs w:val="18"/>
      </w:rPr>
      <w:fldChar w:fldCharType="begin"/>
    </w:r>
    <w:r w:rsidR="007F13C4">
      <w:rPr>
        <w:rFonts w:asciiTheme="minorHAnsi" w:hAnsiTheme="minorHAnsi" w:cstheme="minorHAnsi"/>
        <w:sz w:val="18"/>
        <w:szCs w:val="18"/>
      </w:rPr>
      <w:instrText xml:space="preserve"> PAGE  \* MERGEFORMAT </w:instrText>
    </w:r>
    <w:r w:rsidR="007F13C4">
      <w:rPr>
        <w:rFonts w:asciiTheme="minorHAnsi" w:hAnsiTheme="minorHAnsi" w:cstheme="minorHAnsi"/>
        <w:sz w:val="18"/>
        <w:szCs w:val="18"/>
      </w:rPr>
      <w:fldChar w:fldCharType="separate"/>
    </w:r>
    <w:r w:rsidR="007F13C4">
      <w:rPr>
        <w:rFonts w:asciiTheme="minorHAnsi" w:hAnsiTheme="minorHAnsi" w:cstheme="minorHAnsi"/>
        <w:noProof/>
        <w:sz w:val="18"/>
        <w:szCs w:val="18"/>
      </w:rPr>
      <w:t>2</w:t>
    </w:r>
    <w:r w:rsidR="007F13C4">
      <w:rPr>
        <w:rFonts w:asciiTheme="minorHAnsi" w:hAnsiTheme="minorHAnsi" w:cstheme="minorHAnsi"/>
        <w:sz w:val="18"/>
        <w:szCs w:val="18"/>
      </w:rPr>
      <w:fldChar w:fldCharType="end"/>
    </w:r>
    <w:r w:rsidR="007F13C4" w:rsidRPr="007F13C4">
      <w:rPr>
        <w:rFonts w:asciiTheme="minorHAnsi" w:hAnsiTheme="minorHAnsi" w:cstheme="minorHAnsi"/>
        <w:sz w:val="18"/>
        <w:szCs w:val="18"/>
      </w:rPr>
      <w:t>/</w:t>
    </w:r>
    <w:r w:rsidR="00BF0EEC" w:rsidRPr="007F13C4">
      <w:rPr>
        <w:rFonts w:asciiTheme="minorHAnsi" w:hAnsiTheme="minorHAnsi" w:cstheme="minorHAnsi"/>
        <w:sz w:val="18"/>
        <w:szCs w:val="18"/>
      </w:rPr>
      <w:fldChar w:fldCharType="begin"/>
    </w:r>
    <w:r w:rsidR="00BF0EEC" w:rsidRPr="007F13C4">
      <w:rPr>
        <w:rFonts w:asciiTheme="minorHAnsi" w:hAnsiTheme="minorHAnsi" w:cstheme="minorHAnsi"/>
        <w:sz w:val="18"/>
        <w:szCs w:val="18"/>
      </w:rPr>
      <w:instrText xml:space="preserve"> NUMPAGES  \* MERGEFORMAT </w:instrText>
    </w:r>
    <w:r w:rsidR="00BF0EEC" w:rsidRPr="007F13C4">
      <w:rPr>
        <w:rFonts w:asciiTheme="minorHAnsi" w:hAnsiTheme="minorHAnsi" w:cstheme="minorHAnsi"/>
        <w:sz w:val="18"/>
        <w:szCs w:val="18"/>
      </w:rPr>
      <w:fldChar w:fldCharType="separate"/>
    </w:r>
    <w:r w:rsidR="00BF0EEC" w:rsidRPr="007F13C4">
      <w:rPr>
        <w:rFonts w:asciiTheme="minorHAnsi" w:hAnsiTheme="minorHAnsi" w:cstheme="minorHAnsi"/>
        <w:noProof/>
        <w:sz w:val="18"/>
        <w:szCs w:val="18"/>
      </w:rPr>
      <w:t>4</w:t>
    </w:r>
    <w:r w:rsidR="00BF0EEC" w:rsidRPr="007F13C4">
      <w:rPr>
        <w:rFonts w:asciiTheme="minorHAnsi" w:hAnsiTheme="minorHAnsi" w:cstheme="minorHAnsi"/>
        <w:sz w:val="18"/>
        <w:szCs w:val="18"/>
      </w:rPr>
      <w:fldChar w:fldCharType="end"/>
    </w:r>
  </w:p>
  <w:p w14:paraId="2943B6B1" w14:textId="77777777" w:rsidR="00BF0EEC" w:rsidRDefault="00BF0E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53B89" w14:textId="77777777" w:rsidR="00554717" w:rsidRDefault="00554717">
      <w:r>
        <w:separator/>
      </w:r>
    </w:p>
  </w:footnote>
  <w:footnote w:type="continuationSeparator" w:id="0">
    <w:p w14:paraId="1F804E22" w14:textId="77777777" w:rsidR="00554717" w:rsidRDefault="00554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00853A0A" w:rsidRPr="00D3514C" w14:paraId="6C949D4A" w14:textId="77777777" w:rsidTr="00D47503">
      <w:trPr>
        <w:trHeight w:val="416"/>
      </w:trPr>
      <w:tc>
        <w:tcPr>
          <w:tcW w:w="846" w:type="dxa"/>
          <w:vAlign w:val="center"/>
        </w:tcPr>
        <w:p w14:paraId="496AA3E2" w14:textId="77777777" w:rsidR="00853A0A" w:rsidRPr="00D3514C" w:rsidRDefault="00853A0A" w:rsidP="00853A0A">
          <w:pPr>
            <w:tabs>
              <w:tab w:val="right" w:pos="9923"/>
            </w:tabs>
            <w:jc w:val="center"/>
            <w:rPr>
              <w:rFonts w:cs="Tahoma"/>
              <w:sz w:val="21"/>
              <w:szCs w:val="21"/>
            </w:rPr>
          </w:pPr>
          <w:r w:rsidRPr="00D3514C">
            <w:rPr>
              <w:rFonts w:cs="Tahoma"/>
              <w:sz w:val="21"/>
              <w:szCs w:val="21"/>
            </w:rPr>
            <w:t>SuD</w:t>
          </w:r>
        </w:p>
      </w:tc>
      <w:tc>
        <w:tcPr>
          <w:tcW w:w="709" w:type="dxa"/>
          <w:shd w:val="clear" w:color="auto" w:fill="D7FAFD"/>
          <w:vAlign w:val="center"/>
        </w:tcPr>
        <w:p w14:paraId="1B1DEE92" w14:textId="77777777" w:rsidR="00853A0A" w:rsidRPr="00D3514C" w:rsidRDefault="00853A0A" w:rsidP="00853A0A">
          <w:pPr>
            <w:tabs>
              <w:tab w:val="right" w:pos="9923"/>
            </w:tabs>
            <w:jc w:val="center"/>
            <w:rPr>
              <w:rFonts w:cs="Tahoma"/>
              <w:sz w:val="21"/>
              <w:szCs w:val="21"/>
            </w:rPr>
          </w:pPr>
          <w:r>
            <w:rPr>
              <w:rFonts w:cs="Tahoma"/>
              <w:sz w:val="21"/>
              <w:szCs w:val="21"/>
            </w:rPr>
            <w:t>UB</w:t>
          </w:r>
        </w:p>
      </w:tc>
      <w:tc>
        <w:tcPr>
          <w:tcW w:w="6545" w:type="dxa"/>
          <w:vMerge w:val="restart"/>
          <w:vAlign w:val="center"/>
        </w:tcPr>
        <w:p w14:paraId="665605DE" w14:textId="4F1E6865" w:rsidR="00853A0A" w:rsidRPr="00BF0EEC" w:rsidRDefault="00853A0A" w:rsidP="00853A0A">
          <w:pPr>
            <w:tabs>
              <w:tab w:val="right" w:pos="9923"/>
            </w:tabs>
            <w:jc w:val="center"/>
            <w:rPr>
              <w:rFonts w:asciiTheme="minorHAnsi" w:hAnsiTheme="minorHAnsi" w:cstheme="minorHAnsi"/>
              <w:b/>
              <w:bCs/>
              <w:sz w:val="21"/>
              <w:szCs w:val="21"/>
            </w:rPr>
          </w:pPr>
          <w:r w:rsidRPr="00BF0EEC">
            <w:rPr>
              <w:rFonts w:asciiTheme="minorHAnsi" w:hAnsiTheme="minorHAnsi" w:cstheme="minorHAnsi"/>
              <w:b/>
              <w:bCs/>
              <w:sz w:val="21"/>
              <w:szCs w:val="21"/>
            </w:rPr>
            <w:t xml:space="preserve">SQL: </w:t>
          </w:r>
          <w:r w:rsidR="000008BC">
            <w:rPr>
              <w:rFonts w:asciiTheme="minorHAnsi" w:hAnsiTheme="minorHAnsi" w:cstheme="minorHAnsi"/>
              <w:b/>
              <w:bCs/>
              <w:sz w:val="21"/>
              <w:szCs w:val="21"/>
            </w:rPr>
            <w:t>JOINS</w:t>
          </w:r>
        </w:p>
      </w:tc>
      <w:tc>
        <w:tcPr>
          <w:tcW w:w="1980" w:type="dxa"/>
          <w:vMerge w:val="restart"/>
        </w:tcPr>
        <w:p w14:paraId="0D2C03A6" w14:textId="77777777" w:rsidR="00853A0A" w:rsidRPr="00D3514C" w:rsidRDefault="00853A0A" w:rsidP="00853A0A">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9264" behindDoc="0" locked="0" layoutInCell="1" allowOverlap="1" wp14:anchorId="0B0A857C" wp14:editId="2DAFA896">
                <wp:simplePos x="0" y="0"/>
                <wp:positionH relativeFrom="rightMargin">
                  <wp:posOffset>-1094893</wp:posOffset>
                </wp:positionH>
                <wp:positionV relativeFrom="topMargin">
                  <wp:posOffset>19711</wp:posOffset>
                </wp:positionV>
                <wp:extent cx="983732" cy="373343"/>
                <wp:effectExtent l="0" t="0" r="6985" b="8255"/>
                <wp:wrapNone/>
                <wp:docPr id="20" name="Grafik 20"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732" cy="37334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53A0A" w:rsidRPr="00D3514C" w14:paraId="46DF9957" w14:textId="77777777" w:rsidTr="00D47503">
      <w:trPr>
        <w:trHeight w:val="50"/>
      </w:trPr>
      <w:tc>
        <w:tcPr>
          <w:tcW w:w="1555" w:type="dxa"/>
          <w:gridSpan w:val="2"/>
          <w:vAlign w:val="center"/>
        </w:tcPr>
        <w:p w14:paraId="1C63239C" w14:textId="226CB9B0" w:rsidR="00853A0A" w:rsidRPr="00D3514C" w:rsidRDefault="00853A0A" w:rsidP="00853A0A">
          <w:pPr>
            <w:tabs>
              <w:tab w:val="right" w:pos="9923"/>
            </w:tabs>
            <w:jc w:val="center"/>
            <w:rPr>
              <w:rFonts w:cs="Tahoma"/>
              <w:sz w:val="21"/>
              <w:szCs w:val="21"/>
            </w:rPr>
          </w:pPr>
          <w:r w:rsidRPr="00D3514C">
            <w:rPr>
              <w:rFonts w:cs="Tahoma"/>
              <w:sz w:val="21"/>
              <w:szCs w:val="21"/>
            </w:rPr>
            <w:t>LS</w:t>
          </w:r>
          <w:r>
            <w:rPr>
              <w:rFonts w:cs="Tahoma"/>
              <w:sz w:val="21"/>
              <w:szCs w:val="21"/>
            </w:rPr>
            <w:t>8</w:t>
          </w:r>
          <w:r w:rsidRPr="00D3514C">
            <w:rPr>
              <w:rFonts w:cs="Tahoma"/>
              <w:sz w:val="21"/>
              <w:szCs w:val="21"/>
            </w:rPr>
            <w:t>.</w:t>
          </w:r>
          <w:r>
            <w:rPr>
              <w:rFonts w:cs="Tahoma"/>
              <w:sz w:val="21"/>
              <w:szCs w:val="21"/>
            </w:rPr>
            <w:t>3</w:t>
          </w:r>
        </w:p>
      </w:tc>
      <w:tc>
        <w:tcPr>
          <w:tcW w:w="6545" w:type="dxa"/>
          <w:vMerge/>
          <w:vAlign w:val="center"/>
        </w:tcPr>
        <w:p w14:paraId="2259D7BD" w14:textId="77777777" w:rsidR="00853A0A" w:rsidRPr="00D3514C" w:rsidRDefault="00853A0A" w:rsidP="00853A0A">
          <w:pPr>
            <w:tabs>
              <w:tab w:val="right" w:pos="9923"/>
            </w:tabs>
            <w:jc w:val="center"/>
            <w:rPr>
              <w:rFonts w:cs="Tahoma"/>
              <w:sz w:val="21"/>
              <w:szCs w:val="21"/>
            </w:rPr>
          </w:pPr>
        </w:p>
      </w:tc>
      <w:tc>
        <w:tcPr>
          <w:tcW w:w="1980" w:type="dxa"/>
          <w:vMerge/>
        </w:tcPr>
        <w:p w14:paraId="6BB62CBF" w14:textId="77777777" w:rsidR="00853A0A" w:rsidRPr="00D3514C" w:rsidRDefault="00853A0A" w:rsidP="00853A0A">
          <w:pPr>
            <w:tabs>
              <w:tab w:val="right" w:pos="9639"/>
            </w:tabs>
            <w:jc w:val="center"/>
            <w:rPr>
              <w:rFonts w:cs="Tahoma"/>
              <w:sz w:val="21"/>
              <w:szCs w:val="21"/>
            </w:rPr>
          </w:pPr>
        </w:p>
      </w:tc>
    </w:tr>
  </w:tbl>
  <w:p w14:paraId="78590230" w14:textId="77777777" w:rsidR="00A83B2A" w:rsidRDefault="00A83B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708" w:hanging="708"/>
      </w:pPr>
    </w:lvl>
    <w:lvl w:ilvl="1">
      <w:start w:val="1"/>
      <w:numFmt w:val="decimal"/>
      <w:pStyle w:val="berschrift2"/>
      <w:lvlText w:val="%1.%2"/>
      <w:lvlJc w:val="left"/>
      <w:pPr>
        <w:tabs>
          <w:tab w:val="num" w:pos="0"/>
        </w:tabs>
        <w:ind w:left="1416" w:hanging="708"/>
      </w:pPr>
    </w:lvl>
    <w:lvl w:ilvl="2">
      <w:start w:val="1"/>
      <w:numFmt w:val="decimal"/>
      <w:pStyle w:val="berschrift3"/>
      <w:lvlText w:val="%1.%2.%3"/>
      <w:lvlJc w:val="left"/>
      <w:pPr>
        <w:tabs>
          <w:tab w:val="num" w:pos="0"/>
        </w:tabs>
        <w:ind w:left="2124" w:hanging="708"/>
      </w:pPr>
    </w:lvl>
    <w:lvl w:ilvl="3">
      <w:start w:val="1"/>
      <w:numFmt w:val="decimal"/>
      <w:pStyle w:val="berschrift4"/>
      <w:lvlText w:val="%1.%2.%3.%4"/>
      <w:lvlJc w:val="left"/>
      <w:pPr>
        <w:tabs>
          <w:tab w:val="num" w:pos="0"/>
        </w:tabs>
        <w:ind w:left="2832" w:hanging="708"/>
      </w:pPr>
    </w:lvl>
    <w:lvl w:ilvl="4">
      <w:start w:val="1"/>
      <w:numFmt w:val="decimal"/>
      <w:pStyle w:val="berschrift5"/>
      <w:lvlText w:val="%1.%2.%3.%4.%5"/>
      <w:lvlJc w:val="left"/>
      <w:pPr>
        <w:tabs>
          <w:tab w:val="num" w:pos="0"/>
        </w:tabs>
        <w:ind w:left="3540" w:hanging="708"/>
      </w:pPr>
    </w:lvl>
    <w:lvl w:ilvl="5">
      <w:start w:val="1"/>
      <w:numFmt w:val="decimal"/>
      <w:pStyle w:val="berschrift6"/>
      <w:lvlText w:val="%1.%2.%3.%4.%5.%6"/>
      <w:lvlJc w:val="left"/>
      <w:pPr>
        <w:tabs>
          <w:tab w:val="num" w:pos="0"/>
        </w:tabs>
        <w:ind w:left="4248" w:hanging="708"/>
      </w:pPr>
    </w:lvl>
    <w:lvl w:ilvl="6">
      <w:start w:val="1"/>
      <w:numFmt w:val="decimal"/>
      <w:pStyle w:val="berschrift7"/>
      <w:lvlText w:val="%1.%2.%3.%4.%5.%6.%7"/>
      <w:lvlJc w:val="left"/>
      <w:pPr>
        <w:tabs>
          <w:tab w:val="num" w:pos="0"/>
        </w:tabs>
        <w:ind w:left="4956" w:hanging="708"/>
      </w:pPr>
    </w:lvl>
    <w:lvl w:ilvl="7">
      <w:start w:val="1"/>
      <w:numFmt w:val="decimal"/>
      <w:pStyle w:val="berschrift8"/>
      <w:lvlText w:val="%1.%2.%3.%4.%5.%6.%7.%8"/>
      <w:lvlJc w:val="left"/>
      <w:pPr>
        <w:tabs>
          <w:tab w:val="num" w:pos="0"/>
        </w:tabs>
        <w:ind w:left="5664" w:hanging="708"/>
      </w:pPr>
    </w:lvl>
    <w:lvl w:ilvl="8">
      <w:start w:val="1"/>
      <w:numFmt w:val="decimal"/>
      <w:pStyle w:val="berschrift9"/>
      <w:lvlText w:val="%1.%2.%3.%4.%5.%6.%7.%8.%9"/>
      <w:lvlJc w:val="left"/>
      <w:pPr>
        <w:tabs>
          <w:tab w:val="num" w:pos="0"/>
        </w:tabs>
        <w:ind w:left="6372" w:hanging="708"/>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397" w:hanging="397"/>
      </w:pPr>
    </w:lvl>
  </w:abstractNum>
  <w:abstractNum w:abstractNumId="2" w15:restartNumberingAfterBreak="0">
    <w:nsid w:val="00000003"/>
    <w:multiLevelType w:val="singleLevel"/>
    <w:tmpl w:val="00000003"/>
    <w:name w:val="WW8Num6"/>
    <w:lvl w:ilvl="0">
      <w:start w:val="1"/>
      <w:numFmt w:val="decimal"/>
      <w:lvlText w:val="%1."/>
      <w:lvlJc w:val="left"/>
      <w:pPr>
        <w:tabs>
          <w:tab w:val="num" w:pos="567"/>
        </w:tabs>
        <w:ind w:left="567" w:hanging="567"/>
      </w:pPr>
    </w:lvl>
  </w:abstractNum>
  <w:abstractNum w:abstractNumId="3" w15:restartNumberingAfterBreak="0">
    <w:nsid w:val="00000004"/>
    <w:multiLevelType w:val="singleLevel"/>
    <w:tmpl w:val="00000004"/>
    <w:name w:val="WW8Num8"/>
    <w:lvl w:ilvl="0">
      <w:start w:val="4"/>
      <w:numFmt w:val="decimal"/>
      <w:lvlText w:val="%1."/>
      <w:lvlJc w:val="left"/>
      <w:pPr>
        <w:tabs>
          <w:tab w:val="num" w:pos="397"/>
        </w:tabs>
        <w:ind w:left="397" w:hanging="397"/>
      </w:pPr>
    </w:lvl>
  </w:abstractNum>
  <w:abstractNum w:abstractNumId="4" w15:restartNumberingAfterBreak="0">
    <w:nsid w:val="0182791F"/>
    <w:multiLevelType w:val="hybridMultilevel"/>
    <w:tmpl w:val="389666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72B3B5A"/>
    <w:multiLevelType w:val="multilevel"/>
    <w:tmpl w:val="38966612"/>
    <w:styleLink w:val="AktuelleList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B51D03"/>
    <w:multiLevelType w:val="hybridMultilevel"/>
    <w:tmpl w:val="D89A0E10"/>
    <w:lvl w:ilvl="0" w:tplc="F3CC8052">
      <w:start w:val="1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6D466B"/>
    <w:multiLevelType w:val="hybridMultilevel"/>
    <w:tmpl w:val="60D6475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10A9548A"/>
    <w:multiLevelType w:val="hybridMultilevel"/>
    <w:tmpl w:val="F6141F0E"/>
    <w:lvl w:ilvl="0" w:tplc="BD04E2AA">
      <w:start w:val="1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152BB3"/>
    <w:multiLevelType w:val="multilevel"/>
    <w:tmpl w:val="2E3632BC"/>
    <w:styleLink w:val="AktuelleList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DE6B27"/>
    <w:multiLevelType w:val="multilevel"/>
    <w:tmpl w:val="B156DE8E"/>
    <w:styleLink w:val="AktuelleListe8"/>
    <w:lvl w:ilvl="0">
      <w:start w:val="16"/>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3577A01"/>
    <w:multiLevelType w:val="hybridMultilevel"/>
    <w:tmpl w:val="86C246F0"/>
    <w:lvl w:ilvl="0" w:tplc="877899DC">
      <w:start w:val="1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91260E"/>
    <w:multiLevelType w:val="multilevel"/>
    <w:tmpl w:val="38966612"/>
    <w:styleLink w:val="AktuelleList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E2317C"/>
    <w:multiLevelType w:val="multilevel"/>
    <w:tmpl w:val="38966612"/>
    <w:styleLink w:val="AktuelleList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924F13"/>
    <w:multiLevelType w:val="hybridMultilevel"/>
    <w:tmpl w:val="C0843F2C"/>
    <w:lvl w:ilvl="0" w:tplc="3F680CA6">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EC7CC3"/>
    <w:multiLevelType w:val="hybridMultilevel"/>
    <w:tmpl w:val="2AAA3DB2"/>
    <w:name w:val="WW8Num22"/>
    <w:lvl w:ilvl="0" w:tplc="629EC3FE">
      <w:start w:val="12"/>
      <w:numFmt w:val="decimal"/>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0721C45"/>
    <w:multiLevelType w:val="hybridMultilevel"/>
    <w:tmpl w:val="59A20CA4"/>
    <w:lvl w:ilvl="0" w:tplc="3F680CA6">
      <w:start w:val="1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0A30D5"/>
    <w:multiLevelType w:val="hybridMultilevel"/>
    <w:tmpl w:val="C98EE520"/>
    <w:lvl w:ilvl="0" w:tplc="E49A6914">
      <w:start w:val="1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2FF4183"/>
    <w:multiLevelType w:val="multilevel"/>
    <w:tmpl w:val="38966612"/>
    <w:styleLink w:val="AktuelleList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296C43"/>
    <w:multiLevelType w:val="hybridMultilevel"/>
    <w:tmpl w:val="358A74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E3013D7"/>
    <w:multiLevelType w:val="hybridMultilevel"/>
    <w:tmpl w:val="474ED6E4"/>
    <w:lvl w:ilvl="0" w:tplc="5358ACD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67FF7595"/>
    <w:multiLevelType w:val="multilevel"/>
    <w:tmpl w:val="2E3632BC"/>
    <w:styleLink w:val="AktuelleList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3459DA"/>
    <w:multiLevelType w:val="multilevel"/>
    <w:tmpl w:val="358A7486"/>
    <w:styleLink w:val="AktuelleListe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A551D20"/>
    <w:multiLevelType w:val="multilevel"/>
    <w:tmpl w:val="147C2E40"/>
    <w:styleLink w:val="AktuelleListe9"/>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3E55621"/>
    <w:multiLevelType w:val="hybridMultilevel"/>
    <w:tmpl w:val="147C2E40"/>
    <w:lvl w:ilvl="0" w:tplc="5358ACDA">
      <w:start w:val="1"/>
      <w:numFmt w:val="decimal"/>
      <w:lvlText w:val="%1."/>
      <w:lvlJc w:val="left"/>
      <w:pPr>
        <w:ind w:left="144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75D248D2"/>
    <w:multiLevelType w:val="hybridMultilevel"/>
    <w:tmpl w:val="BE1CA882"/>
    <w:lvl w:ilvl="0" w:tplc="5358ACDA">
      <w:start w:val="1"/>
      <w:numFmt w:val="decimal"/>
      <w:lvlText w:val="%1."/>
      <w:lvlJc w:val="left"/>
      <w:pPr>
        <w:ind w:left="144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24497116">
    <w:abstractNumId w:val="0"/>
  </w:num>
  <w:num w:numId="2" w16cid:durableId="1480879373">
    <w:abstractNumId w:val="1"/>
  </w:num>
  <w:num w:numId="3" w16cid:durableId="1358121516">
    <w:abstractNumId w:val="7"/>
  </w:num>
  <w:num w:numId="4" w16cid:durableId="2056463665">
    <w:abstractNumId w:val="15"/>
  </w:num>
  <w:num w:numId="5" w16cid:durableId="759520889">
    <w:abstractNumId w:val="2"/>
  </w:num>
  <w:num w:numId="6" w16cid:durableId="978800383">
    <w:abstractNumId w:val="3"/>
  </w:num>
  <w:num w:numId="7" w16cid:durableId="1539582247">
    <w:abstractNumId w:val="4"/>
  </w:num>
  <w:num w:numId="8" w16cid:durableId="1520073908">
    <w:abstractNumId w:val="19"/>
  </w:num>
  <w:num w:numId="9" w16cid:durableId="1473789604">
    <w:abstractNumId w:val="22"/>
  </w:num>
  <w:num w:numId="10" w16cid:durableId="652679758">
    <w:abstractNumId w:val="17"/>
  </w:num>
  <w:num w:numId="11" w16cid:durableId="561601558">
    <w:abstractNumId w:val="9"/>
  </w:num>
  <w:num w:numId="12" w16cid:durableId="680737756">
    <w:abstractNumId w:val="21"/>
  </w:num>
  <w:num w:numId="13" w16cid:durableId="910580786">
    <w:abstractNumId w:val="5"/>
  </w:num>
  <w:num w:numId="14" w16cid:durableId="1808235661">
    <w:abstractNumId w:val="8"/>
  </w:num>
  <w:num w:numId="15" w16cid:durableId="35275599">
    <w:abstractNumId w:val="18"/>
  </w:num>
  <w:num w:numId="16" w16cid:durableId="1009409612">
    <w:abstractNumId w:val="11"/>
  </w:num>
  <w:num w:numId="17" w16cid:durableId="488592744">
    <w:abstractNumId w:val="12"/>
  </w:num>
  <w:num w:numId="18" w16cid:durableId="688413757">
    <w:abstractNumId w:val="6"/>
  </w:num>
  <w:num w:numId="19" w16cid:durableId="733236527">
    <w:abstractNumId w:val="13"/>
  </w:num>
  <w:num w:numId="20" w16cid:durableId="1602835090">
    <w:abstractNumId w:val="14"/>
  </w:num>
  <w:num w:numId="21" w16cid:durableId="1625967372">
    <w:abstractNumId w:val="16"/>
  </w:num>
  <w:num w:numId="22" w16cid:durableId="1064523833">
    <w:abstractNumId w:val="20"/>
  </w:num>
  <w:num w:numId="23" w16cid:durableId="263155585">
    <w:abstractNumId w:val="10"/>
  </w:num>
  <w:num w:numId="24" w16cid:durableId="616255355">
    <w:abstractNumId w:val="25"/>
  </w:num>
  <w:num w:numId="25" w16cid:durableId="1021514582">
    <w:abstractNumId w:val="24"/>
  </w:num>
  <w:num w:numId="26" w16cid:durableId="3134096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D"/>
    <w:rsid w:val="000008BC"/>
    <w:rsid w:val="00010670"/>
    <w:rsid w:val="00021FB3"/>
    <w:rsid w:val="00055425"/>
    <w:rsid w:val="000659F2"/>
    <w:rsid w:val="000B4D12"/>
    <w:rsid w:val="000D428D"/>
    <w:rsid w:val="000D570B"/>
    <w:rsid w:val="00274A6D"/>
    <w:rsid w:val="002929BF"/>
    <w:rsid w:val="002D1966"/>
    <w:rsid w:val="00327041"/>
    <w:rsid w:val="00333180"/>
    <w:rsid w:val="003333BB"/>
    <w:rsid w:val="00344306"/>
    <w:rsid w:val="0037260C"/>
    <w:rsid w:val="003942FE"/>
    <w:rsid w:val="0041467B"/>
    <w:rsid w:val="004622E1"/>
    <w:rsid w:val="004E1533"/>
    <w:rsid w:val="00554717"/>
    <w:rsid w:val="00556DA7"/>
    <w:rsid w:val="005624D0"/>
    <w:rsid w:val="00584B19"/>
    <w:rsid w:val="006027C3"/>
    <w:rsid w:val="00630994"/>
    <w:rsid w:val="00671B1C"/>
    <w:rsid w:val="00693D15"/>
    <w:rsid w:val="006F5CB6"/>
    <w:rsid w:val="007213CA"/>
    <w:rsid w:val="00796143"/>
    <w:rsid w:val="007F13C4"/>
    <w:rsid w:val="00812AEE"/>
    <w:rsid w:val="00835205"/>
    <w:rsid w:val="00853A0A"/>
    <w:rsid w:val="008A6453"/>
    <w:rsid w:val="008C62A2"/>
    <w:rsid w:val="008F0185"/>
    <w:rsid w:val="0099688B"/>
    <w:rsid w:val="009A70A2"/>
    <w:rsid w:val="009C77C5"/>
    <w:rsid w:val="00A445CA"/>
    <w:rsid w:val="00A83B2A"/>
    <w:rsid w:val="00AA69F7"/>
    <w:rsid w:val="00B74D5A"/>
    <w:rsid w:val="00B853E3"/>
    <w:rsid w:val="00B915FF"/>
    <w:rsid w:val="00BB4F78"/>
    <w:rsid w:val="00BC4DAE"/>
    <w:rsid w:val="00BE633D"/>
    <w:rsid w:val="00BF0EEC"/>
    <w:rsid w:val="00C0028F"/>
    <w:rsid w:val="00C21F8F"/>
    <w:rsid w:val="00C42FBE"/>
    <w:rsid w:val="00C430B2"/>
    <w:rsid w:val="00C47E3C"/>
    <w:rsid w:val="00C63779"/>
    <w:rsid w:val="00D43075"/>
    <w:rsid w:val="00D63D3A"/>
    <w:rsid w:val="00D85109"/>
    <w:rsid w:val="00D866BA"/>
    <w:rsid w:val="00DA2ED2"/>
    <w:rsid w:val="00DB0CF6"/>
    <w:rsid w:val="00DF2479"/>
    <w:rsid w:val="00E316B8"/>
    <w:rsid w:val="00E740B5"/>
    <w:rsid w:val="00EB016A"/>
    <w:rsid w:val="00EC4EBA"/>
    <w:rsid w:val="00F0159C"/>
    <w:rsid w:val="00FE55A1"/>
    <w:rsid w:val="00FF65BF"/>
    <w:rsid w:val="11438F80"/>
    <w:rsid w:val="1E06172A"/>
    <w:rsid w:val="480DD8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6E80AA"/>
  <w15:chartTrackingRefBased/>
  <w15:docId w15:val="{14ECEFFF-669F-4902-8609-DB247674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overflowPunct w:val="0"/>
      <w:autoSpaceDE w:val="0"/>
      <w:textAlignment w:val="baseline"/>
    </w:pPr>
    <w:rPr>
      <w:sz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kern w:val="1"/>
      <w:sz w:val="28"/>
    </w:rPr>
  </w:style>
  <w:style w:type="paragraph" w:styleId="berschrift2">
    <w:name w:val="heading 2"/>
    <w:basedOn w:val="Standard"/>
    <w:next w:val="Standard"/>
    <w:qFormat/>
    <w:pPr>
      <w:keepNext/>
      <w:widowControl w:val="0"/>
      <w:numPr>
        <w:ilvl w:val="1"/>
        <w:numId w:val="1"/>
      </w:numPr>
      <w:tabs>
        <w:tab w:val="left" w:pos="1134"/>
      </w:tabs>
      <w:spacing w:before="240" w:after="120"/>
      <w:outlineLvl w:val="1"/>
    </w:pPr>
    <w:rPr>
      <w:rFonts w:ascii="Arial" w:hAnsi="Arial" w:cs="Arial"/>
      <w:b/>
      <w:sz w:val="28"/>
    </w:rPr>
  </w:style>
  <w:style w:type="paragraph" w:styleId="berschrift3">
    <w:name w:val="heading 3"/>
    <w:basedOn w:val="Standard"/>
    <w:next w:val="Standard"/>
    <w:qFormat/>
    <w:pPr>
      <w:keepNext/>
      <w:widowControl w:val="0"/>
      <w:numPr>
        <w:ilvl w:val="2"/>
        <w:numId w:val="1"/>
      </w:numPr>
      <w:tabs>
        <w:tab w:val="left" w:pos="1134"/>
      </w:tabs>
      <w:spacing w:before="240" w:after="120"/>
      <w:outlineLvl w:val="2"/>
    </w:pPr>
    <w:rPr>
      <w:rFonts w:ascii="Arial" w:hAnsi="Arial" w:cs="Arial"/>
      <w:b/>
      <w:sz w:val="28"/>
    </w:rPr>
  </w:style>
  <w:style w:type="paragraph" w:styleId="berschrift4">
    <w:name w:val="heading 4"/>
    <w:basedOn w:val="Standard"/>
    <w:next w:val="Standard"/>
    <w:qFormat/>
    <w:pPr>
      <w:keepNext/>
      <w:widowControl w:val="0"/>
      <w:numPr>
        <w:ilvl w:val="3"/>
        <w:numId w:val="1"/>
      </w:numPr>
      <w:tabs>
        <w:tab w:val="left" w:pos="1134"/>
      </w:tabs>
      <w:spacing w:before="240" w:after="60"/>
      <w:outlineLvl w:val="3"/>
    </w:pPr>
    <w:rPr>
      <w:rFonts w:ascii="Arial" w:hAnsi="Arial" w:cs="Arial"/>
      <w:b/>
      <w:sz w:val="28"/>
    </w:rPr>
  </w:style>
  <w:style w:type="paragraph" w:styleId="berschrift5">
    <w:name w:val="heading 5"/>
    <w:basedOn w:val="Standard"/>
    <w:next w:val="Standard"/>
    <w:qFormat/>
    <w:pPr>
      <w:numPr>
        <w:ilvl w:val="4"/>
        <w:numId w:val="1"/>
      </w:numPr>
      <w:spacing w:before="240" w:after="60"/>
      <w:outlineLvl w:val="4"/>
    </w:pPr>
    <w:rPr>
      <w:rFonts w:ascii="Arial" w:hAnsi="Arial" w:cs="Arial"/>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rPr>
      <w:rFonts w:ascii="Arial" w:hAnsi="Arial" w:cs="Arial"/>
      <w:sz w:val="20"/>
    </w:rPr>
  </w:style>
  <w:style w:type="paragraph" w:styleId="berschrift8">
    <w:name w:val="heading 8"/>
    <w:basedOn w:val="Standard"/>
    <w:next w:val="Standard"/>
    <w:qFormat/>
    <w:pPr>
      <w:numPr>
        <w:ilvl w:val="7"/>
        <w:numId w:val="1"/>
      </w:numPr>
      <w:spacing w:before="240" w:after="60"/>
      <w:outlineLvl w:val="7"/>
    </w:pPr>
    <w:rPr>
      <w:rFonts w:ascii="Arial" w:hAnsi="Arial" w:cs="Arial"/>
      <w:i/>
      <w:sz w:val="20"/>
    </w:rPr>
  </w:style>
  <w:style w:type="paragraph" w:styleId="berschrift9">
    <w:name w:val="heading 9"/>
    <w:basedOn w:val="Standard"/>
    <w:next w:val="Standard"/>
    <w:qFormat/>
    <w:pPr>
      <w:numPr>
        <w:ilvl w:val="8"/>
        <w:numId w:val="1"/>
      </w:numPr>
      <w:spacing w:before="240" w:after="60"/>
      <w:outlineLvl w:val="8"/>
    </w:pPr>
    <w:rPr>
      <w:rFonts w:ascii="Arial" w:hAnsi="Arial" w:cs="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style>
  <w:style w:type="paragraph" w:customStyle="1" w:styleId="berschrift">
    <w:name w:val="Überschrift"/>
    <w:basedOn w:val="Standard"/>
    <w:next w:val="Textkrper"/>
    <w:pPr>
      <w:keepNext/>
      <w:spacing w:before="240" w:after="120"/>
    </w:pPr>
    <w:rPr>
      <w:rFonts w:ascii="Arial" w:eastAsia="Arial Unicode MS" w:hAnsi="Arial" w:cs="Mangal"/>
      <w:sz w:val="28"/>
      <w:szCs w:val="28"/>
    </w:rPr>
  </w:style>
  <w:style w:type="paragraph" w:styleId="Textkrper">
    <w:name w:val="Body Text"/>
    <w:basedOn w:val="Standard"/>
    <w:semiHidden/>
    <w:pPr>
      <w:pBdr>
        <w:top w:val="single" w:sz="6" w:space="1" w:color="000000"/>
        <w:left w:val="single" w:sz="6" w:space="1" w:color="000000"/>
        <w:bottom w:val="single" w:sz="6" w:space="1" w:color="000000"/>
        <w:right w:val="single" w:sz="6" w:space="1" w:color="000000"/>
      </w:pBdr>
    </w:pPr>
    <w:rPr>
      <w:rFonts w:ascii="Comic Sans MS" w:hAnsi="Comic Sans MS" w:cs="Comic Sans MS"/>
    </w:rPr>
  </w:style>
  <w:style w:type="paragraph" w:styleId="Liste">
    <w:name w:val="List"/>
    <w:basedOn w:val="Textkrper"/>
    <w:semiHidden/>
    <w:rPr>
      <w:rFonts w:cs="Mangal"/>
    </w:rPr>
  </w:style>
  <w:style w:type="paragraph" w:styleId="Beschriftung">
    <w:name w:val="caption"/>
    <w:basedOn w:val="Standard"/>
    <w:qFormat/>
    <w:pPr>
      <w:suppressLineNumbers/>
      <w:spacing w:before="120" w:after="120"/>
    </w:pPr>
    <w:rPr>
      <w:rFonts w:cs="Mangal"/>
      <w:i/>
      <w:iCs/>
      <w:szCs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Zeileneinzug">
    <w:name w:val="Body Text Indent"/>
    <w:basedOn w:val="Standard"/>
    <w:semiHidden/>
    <w:pPr>
      <w:spacing w:line="360" w:lineRule="auto"/>
      <w:ind w:left="360"/>
    </w:pPr>
    <w:rPr>
      <w:lang w:val="en-GB"/>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0B4D12"/>
    <w:rPr>
      <w:rFonts w:ascii="Tahoma" w:hAnsi="Tahoma" w:cs="Tahoma"/>
      <w:sz w:val="16"/>
      <w:szCs w:val="16"/>
    </w:rPr>
  </w:style>
  <w:style w:type="character" w:customStyle="1" w:styleId="SprechblasentextZchn">
    <w:name w:val="Sprechblasentext Zchn"/>
    <w:link w:val="Sprechblasentext"/>
    <w:uiPriority w:val="99"/>
    <w:semiHidden/>
    <w:rsid w:val="000B4D12"/>
    <w:rPr>
      <w:rFonts w:ascii="Tahoma" w:hAnsi="Tahoma" w:cs="Tahoma"/>
      <w:sz w:val="16"/>
      <w:szCs w:val="16"/>
      <w:lang w:eastAsia="zh-CN"/>
    </w:rPr>
  </w:style>
  <w:style w:type="character" w:styleId="Seitenzahl">
    <w:name w:val="page number"/>
    <w:basedOn w:val="Absatz-Standardschriftart"/>
    <w:uiPriority w:val="99"/>
    <w:semiHidden/>
    <w:unhideWhenUsed/>
    <w:rsid w:val="00BF0EEC"/>
  </w:style>
  <w:style w:type="paragraph" w:styleId="Textkrper2">
    <w:name w:val="Body Text 2"/>
    <w:basedOn w:val="Standard"/>
    <w:link w:val="Textkrper2Zchn"/>
    <w:uiPriority w:val="99"/>
    <w:semiHidden/>
    <w:unhideWhenUsed/>
    <w:rsid w:val="000008BC"/>
    <w:pPr>
      <w:spacing w:after="120" w:line="480" w:lineRule="auto"/>
    </w:pPr>
  </w:style>
  <w:style w:type="character" w:customStyle="1" w:styleId="Textkrper2Zchn">
    <w:name w:val="Textkörper 2 Zchn"/>
    <w:basedOn w:val="Absatz-Standardschriftart"/>
    <w:link w:val="Textkrper2"/>
    <w:uiPriority w:val="99"/>
    <w:semiHidden/>
    <w:rsid w:val="000008BC"/>
    <w:rPr>
      <w:sz w:val="24"/>
      <w:lang w:eastAsia="zh-CN"/>
    </w:rPr>
  </w:style>
  <w:style w:type="paragraph" w:styleId="Listenabsatz">
    <w:name w:val="List Paragraph"/>
    <w:basedOn w:val="Standard"/>
    <w:uiPriority w:val="34"/>
    <w:qFormat/>
    <w:rsid w:val="006027C3"/>
    <w:pPr>
      <w:ind w:left="720"/>
      <w:contextualSpacing/>
    </w:pPr>
  </w:style>
  <w:style w:type="numbering" w:customStyle="1" w:styleId="AktuelleListe1">
    <w:name w:val="Aktuelle Liste1"/>
    <w:uiPriority w:val="99"/>
    <w:rsid w:val="00D866BA"/>
    <w:pPr>
      <w:numPr>
        <w:numId w:val="9"/>
      </w:numPr>
    </w:pPr>
  </w:style>
  <w:style w:type="numbering" w:customStyle="1" w:styleId="AktuelleListe2">
    <w:name w:val="Aktuelle Liste2"/>
    <w:uiPriority w:val="99"/>
    <w:rsid w:val="00D866BA"/>
    <w:pPr>
      <w:numPr>
        <w:numId w:val="11"/>
      </w:numPr>
    </w:pPr>
  </w:style>
  <w:style w:type="numbering" w:customStyle="1" w:styleId="AktuelleListe3">
    <w:name w:val="Aktuelle Liste3"/>
    <w:uiPriority w:val="99"/>
    <w:rsid w:val="00D866BA"/>
    <w:pPr>
      <w:numPr>
        <w:numId w:val="12"/>
      </w:numPr>
    </w:pPr>
  </w:style>
  <w:style w:type="numbering" w:customStyle="1" w:styleId="AktuelleListe4">
    <w:name w:val="Aktuelle Liste4"/>
    <w:uiPriority w:val="99"/>
    <w:rsid w:val="00B915FF"/>
    <w:pPr>
      <w:numPr>
        <w:numId w:val="13"/>
      </w:numPr>
    </w:pPr>
  </w:style>
  <w:style w:type="numbering" w:customStyle="1" w:styleId="AktuelleListe5">
    <w:name w:val="Aktuelle Liste5"/>
    <w:uiPriority w:val="99"/>
    <w:rsid w:val="00B915FF"/>
    <w:pPr>
      <w:numPr>
        <w:numId w:val="15"/>
      </w:numPr>
    </w:pPr>
  </w:style>
  <w:style w:type="numbering" w:customStyle="1" w:styleId="AktuelleListe6">
    <w:name w:val="Aktuelle Liste6"/>
    <w:uiPriority w:val="99"/>
    <w:rsid w:val="00B915FF"/>
    <w:pPr>
      <w:numPr>
        <w:numId w:val="17"/>
      </w:numPr>
    </w:pPr>
  </w:style>
  <w:style w:type="numbering" w:customStyle="1" w:styleId="AktuelleListe7">
    <w:name w:val="Aktuelle Liste7"/>
    <w:uiPriority w:val="99"/>
    <w:rsid w:val="00B915FF"/>
    <w:pPr>
      <w:numPr>
        <w:numId w:val="19"/>
      </w:numPr>
    </w:pPr>
  </w:style>
  <w:style w:type="numbering" w:customStyle="1" w:styleId="AktuelleListe8">
    <w:name w:val="Aktuelle Liste8"/>
    <w:uiPriority w:val="99"/>
    <w:rsid w:val="00BB4F78"/>
    <w:pPr>
      <w:numPr>
        <w:numId w:val="23"/>
      </w:numPr>
    </w:pPr>
  </w:style>
  <w:style w:type="numbering" w:customStyle="1" w:styleId="AktuelleListe9">
    <w:name w:val="Aktuelle Liste9"/>
    <w:uiPriority w:val="99"/>
    <w:rsid w:val="00C21F8F"/>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2014BD-225F-4B4A-A9DD-57F80CC0C5DE}">
  <ds:schemaRefs>
    <ds:schemaRef ds:uri="http://schemas.microsoft.com/office/2006/metadata/properties"/>
    <ds:schemaRef ds:uri="http://schemas.microsoft.com/office/infopath/2007/PartnerControls"/>
    <ds:schemaRef ds:uri="2d3459e9-7ba8-40de-9809-abe605c44247"/>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133A26D6-D5B4-43F6-ABBE-11BF138F6A55}">
  <ds:schemaRefs>
    <ds:schemaRef ds:uri="http://schemas.openxmlformats.org/officeDocument/2006/bibliography"/>
  </ds:schemaRefs>
</ds:datastoreItem>
</file>

<file path=customXml/itemProps3.xml><?xml version="1.0" encoding="utf-8"?>
<ds:datastoreItem xmlns:ds="http://schemas.openxmlformats.org/officeDocument/2006/customXml" ds:itemID="{B3865EFE-A9C9-4486-BAEC-29C015FCFF9D}"/>
</file>

<file path=customXml/itemProps4.xml><?xml version="1.0" encoding="utf-8"?>
<ds:datastoreItem xmlns:ds="http://schemas.openxmlformats.org/officeDocument/2006/customXml" ds:itemID="{CEEB88FF-3C6B-40DD-A3DA-CE2B281A5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3475</Characters>
  <Application>Microsoft Office Word</Application>
  <DocSecurity>0</DocSecurity>
  <Lines>28</Lines>
  <Paragraphs>8</Paragraphs>
  <ScaleCrop>false</ScaleCrop>
  <Company>GSO</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Anja &amp; Dirk</dc:creator>
  <cp:keywords/>
  <cp:lastModifiedBy>Anja Neitzel</cp:lastModifiedBy>
  <cp:revision>10</cp:revision>
  <cp:lastPrinted>2018-12-10T11:36:00Z</cp:lastPrinted>
  <dcterms:created xsi:type="dcterms:W3CDTF">2025-04-08T06:02:00Z</dcterms:created>
  <dcterms:modified xsi:type="dcterms:W3CDTF">2025-04-08T06:13:00Z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