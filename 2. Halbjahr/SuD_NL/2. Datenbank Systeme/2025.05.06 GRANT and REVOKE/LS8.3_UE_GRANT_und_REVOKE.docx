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360E" w14:textId="7EF8A4CB" w:rsidR="00293893" w:rsidRPr="004C641A" w:rsidRDefault="00293893" w:rsidP="00B93CB9">
      <w:pPr>
        <w:rPr>
          <w:rFonts w:asciiTheme="minorHAnsi" w:hAnsiTheme="minorHAnsi" w:cstheme="minorHAnsi"/>
          <w:sz w:val="22"/>
          <w:szCs w:val="22"/>
        </w:rPr>
      </w:pPr>
    </w:p>
    <w:p w14:paraId="210CA417" w14:textId="77777777" w:rsidR="004C641A" w:rsidRPr="002D2A2A" w:rsidRDefault="004C641A" w:rsidP="002D2A2A">
      <w:pPr>
        <w:pStyle w:val="berschrift3"/>
        <w:numPr>
          <w:ilvl w:val="0"/>
          <w:numId w:val="0"/>
        </w:numPr>
        <w:rPr>
          <w:rFonts w:asciiTheme="minorHAnsi" w:hAnsiTheme="minorHAnsi" w:cstheme="minorHAnsi"/>
          <w:szCs w:val="28"/>
        </w:rPr>
      </w:pPr>
      <w:r w:rsidRPr="002D2A2A">
        <w:rPr>
          <w:rFonts w:asciiTheme="minorHAnsi" w:hAnsiTheme="minorHAnsi" w:cstheme="minorHAnsi"/>
          <w:szCs w:val="28"/>
        </w:rPr>
        <w:t>Ausgangssituation:</w:t>
      </w:r>
    </w:p>
    <w:p w14:paraId="7CFFB9D4" w14:textId="239591E8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gibt eine</w:t>
      </w:r>
      <w:r w:rsidRPr="004C641A">
        <w:rPr>
          <w:rFonts w:asciiTheme="minorHAnsi" w:hAnsiTheme="minorHAnsi" w:cstheme="minorHAnsi"/>
          <w:sz w:val="22"/>
          <w:szCs w:val="22"/>
        </w:rPr>
        <w:t xml:space="preserve"> Datenbank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Schule</w:t>
      </w:r>
      <w:r w:rsidRPr="004C641A">
        <w:rPr>
          <w:rFonts w:asciiTheme="minorHAnsi" w:hAnsiTheme="minorHAnsi" w:cstheme="minorHAnsi"/>
          <w:sz w:val="22"/>
          <w:szCs w:val="22"/>
        </w:rPr>
        <w:t xml:space="preserve"> mit folgenden </w:t>
      </w:r>
      <w:proofErr w:type="gramStart"/>
      <w:r w:rsidRPr="004C641A">
        <w:rPr>
          <w:rFonts w:asciiTheme="minorHAnsi" w:hAnsiTheme="minorHAnsi" w:cstheme="minorHAnsi"/>
          <w:sz w:val="22"/>
          <w:szCs w:val="22"/>
        </w:rPr>
        <w:t>Tabellen :</w:t>
      </w:r>
      <w:proofErr w:type="gramEnd"/>
    </w:p>
    <w:p w14:paraId="7988F20C" w14:textId="77777777" w:rsidR="004C641A" w:rsidRPr="004C641A" w:rsidRDefault="004C641A" w:rsidP="004C641A">
      <w:pPr>
        <w:pStyle w:val="Standard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Schueler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id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name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>, klasse)</w:t>
      </w:r>
    </w:p>
    <w:p w14:paraId="15BAB644" w14:textId="77777777" w:rsidR="004C641A" w:rsidRPr="004C641A" w:rsidRDefault="004C641A" w:rsidP="004C641A">
      <w:pPr>
        <w:pStyle w:val="Standard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HTMLCode"/>
          <w:rFonts w:asciiTheme="minorHAnsi" w:hAnsiTheme="minorHAnsi" w:cstheme="minorHAnsi"/>
          <w:sz w:val="22"/>
          <w:szCs w:val="22"/>
        </w:rPr>
        <w:t>Lehrer (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id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name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fach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36EF0494" w14:textId="77777777" w:rsidR="004C641A" w:rsidRPr="004C641A" w:rsidRDefault="004C641A" w:rsidP="004C641A">
      <w:pPr>
        <w:pStyle w:val="Standard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HTMLCode"/>
          <w:rFonts w:asciiTheme="minorHAnsi" w:hAnsiTheme="minorHAnsi" w:cstheme="minorHAnsi"/>
          <w:sz w:val="22"/>
          <w:szCs w:val="22"/>
        </w:rPr>
        <w:t>Noten (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schueler_id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fach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note</w:t>
      </w:r>
      <w:proofErr w:type="spellEnd"/>
      <w:r w:rsidRPr="004C641A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14:paraId="0A8F6C3F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Fonts w:asciiTheme="minorHAnsi" w:hAnsiTheme="minorHAnsi" w:cstheme="minorHAnsi"/>
          <w:sz w:val="22"/>
          <w:szCs w:val="22"/>
        </w:rPr>
        <w:t>Es gibt folgende Benutzer:</w:t>
      </w:r>
    </w:p>
    <w:p w14:paraId="3B38757E" w14:textId="77777777" w:rsidR="004C641A" w:rsidRPr="004C641A" w:rsidRDefault="004C641A" w:rsidP="004C641A">
      <w:pPr>
        <w:pStyle w:val="Standard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admin</w:t>
      </w:r>
      <w:proofErr w:type="spellEnd"/>
    </w:p>
    <w:p w14:paraId="00003CFE" w14:textId="77777777" w:rsidR="004C641A" w:rsidRPr="004C641A" w:rsidRDefault="004C641A" w:rsidP="004C641A">
      <w:pPr>
        <w:pStyle w:val="Standard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HTMLCode"/>
          <w:rFonts w:asciiTheme="minorHAnsi" w:hAnsiTheme="minorHAnsi" w:cstheme="minorHAnsi"/>
          <w:sz w:val="22"/>
          <w:szCs w:val="22"/>
        </w:rPr>
        <w:t>lehrer1</w:t>
      </w:r>
    </w:p>
    <w:p w14:paraId="24308410" w14:textId="77777777" w:rsidR="004C641A" w:rsidRPr="004C641A" w:rsidRDefault="004C641A" w:rsidP="004C641A">
      <w:pPr>
        <w:pStyle w:val="Standard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HTMLCode"/>
          <w:rFonts w:asciiTheme="minorHAnsi" w:hAnsiTheme="minorHAnsi" w:cstheme="minorHAnsi"/>
          <w:sz w:val="22"/>
          <w:szCs w:val="22"/>
        </w:rPr>
        <w:t>lehrer2</w:t>
      </w:r>
    </w:p>
    <w:p w14:paraId="74471E98" w14:textId="77777777" w:rsidR="004C641A" w:rsidRPr="004C641A" w:rsidRDefault="004C641A" w:rsidP="004C641A">
      <w:pPr>
        <w:pStyle w:val="Standard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sekretaer</w:t>
      </w:r>
      <w:proofErr w:type="spellEnd"/>
    </w:p>
    <w:p w14:paraId="676DB177" w14:textId="77777777" w:rsidR="004C641A" w:rsidRPr="004C641A" w:rsidRDefault="004C641A" w:rsidP="004C641A">
      <w:pPr>
        <w:pStyle w:val="Standard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HTMLCode"/>
          <w:rFonts w:asciiTheme="minorHAnsi" w:hAnsiTheme="minorHAnsi" w:cstheme="minorHAnsi"/>
          <w:sz w:val="22"/>
          <w:szCs w:val="22"/>
        </w:rPr>
        <w:t>gast</w:t>
      </w:r>
    </w:p>
    <w:p w14:paraId="763E12FF" w14:textId="77777777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24603D8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66BA8A3" w14:textId="77777777" w:rsidR="004C641A" w:rsidRPr="002D2A2A" w:rsidRDefault="004C641A" w:rsidP="002D2A2A">
      <w:pPr>
        <w:pStyle w:val="berschrift3"/>
        <w:numPr>
          <w:ilvl w:val="0"/>
          <w:numId w:val="0"/>
        </w:numPr>
        <w:rPr>
          <w:rFonts w:asciiTheme="minorHAnsi" w:hAnsiTheme="minorHAnsi" w:cstheme="minorHAnsi"/>
          <w:szCs w:val="28"/>
        </w:rPr>
      </w:pPr>
      <w:r w:rsidRPr="002D2A2A">
        <w:rPr>
          <w:rFonts w:asciiTheme="minorHAnsi" w:hAnsiTheme="minorHAnsi" w:cstheme="minorHAnsi"/>
          <w:szCs w:val="28"/>
        </w:rPr>
        <w:t>Aufgaben:</w:t>
      </w:r>
    </w:p>
    <w:p w14:paraId="2B31538D" w14:textId="519A4E86" w:rsidR="004C641A" w:rsidRPr="004C641A" w:rsidRDefault="004C641A" w:rsidP="002D2A2A">
      <w:pPr>
        <w:pStyle w:val="berschrift4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Fonts w:asciiTheme="minorHAnsi" w:hAnsiTheme="minorHAnsi" w:cstheme="minorHAnsi"/>
          <w:sz w:val="22"/>
          <w:szCs w:val="22"/>
        </w:rPr>
        <w:t>Rechte vergeben (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GRANT</w:t>
      </w:r>
      <w:r w:rsidRPr="004C641A">
        <w:rPr>
          <w:rFonts w:asciiTheme="minorHAnsi" w:hAnsiTheme="minorHAnsi" w:cstheme="minorHAnsi"/>
          <w:sz w:val="22"/>
          <w:szCs w:val="22"/>
        </w:rPr>
        <w:t>)</w:t>
      </w:r>
    </w:p>
    <w:p w14:paraId="1E5F1600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a)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Erlaube dem Benutzer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lehrer1</w:t>
      </w:r>
      <w:r w:rsidRPr="004C641A">
        <w:rPr>
          <w:rFonts w:asciiTheme="minorHAnsi" w:hAnsiTheme="minorHAnsi" w:cstheme="minorHAnsi"/>
          <w:sz w:val="22"/>
          <w:szCs w:val="22"/>
        </w:rPr>
        <w:t xml:space="preserve">,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nur</w:t>
      </w:r>
      <w:r w:rsidRPr="004C641A">
        <w:rPr>
          <w:rFonts w:asciiTheme="minorHAnsi" w:hAnsiTheme="minorHAnsi" w:cstheme="minorHAnsi"/>
          <w:sz w:val="22"/>
          <w:szCs w:val="22"/>
        </w:rPr>
        <w:t xml:space="preserve"> die Tabelle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Noten</w:t>
      </w:r>
      <w:r w:rsidRPr="004C641A">
        <w:rPr>
          <w:rFonts w:asciiTheme="minorHAnsi" w:hAnsiTheme="minorHAnsi" w:cstheme="minorHAnsi"/>
          <w:sz w:val="22"/>
          <w:szCs w:val="22"/>
        </w:rPr>
        <w:t xml:space="preserve"> zu lesen.</w:t>
      </w:r>
    </w:p>
    <w:p w14:paraId="793AC9BF" w14:textId="3765C09E" w:rsidR="002D2A2A" w:rsidRPr="00CB4C06" w:rsidRDefault="00CB4C06" w:rsidP="004C641A">
      <w:pPr>
        <w:rPr>
          <w:rFonts w:ascii="Consolas" w:hAnsi="Consolas" w:cstheme="minorHAnsi"/>
          <w:sz w:val="22"/>
          <w:szCs w:val="22"/>
          <w:lang w:val="en-GB"/>
        </w:rPr>
      </w:pPr>
      <w:r w:rsidRPr="00CB4C06">
        <w:rPr>
          <w:rFonts w:ascii="Consolas" w:hAnsi="Consolas" w:cstheme="minorHAnsi"/>
          <w:sz w:val="22"/>
          <w:szCs w:val="22"/>
          <w:lang w:val="en-GB"/>
        </w:rPr>
        <w:t xml:space="preserve">GRANT SELECT ON 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Schule.Noten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 xml:space="preserve"> TO ‘lehrer1’@’localhost’</w:t>
      </w:r>
    </w:p>
    <w:p w14:paraId="4A53830A" w14:textId="163137EA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1B2539B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D6F545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b)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Erlaube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sekretaer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,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Datensätze</w:t>
      </w:r>
      <w:r w:rsidRPr="004C641A">
        <w:rPr>
          <w:rFonts w:asciiTheme="minorHAnsi" w:hAnsiTheme="minorHAnsi" w:cstheme="minorHAnsi"/>
          <w:sz w:val="22"/>
          <w:szCs w:val="22"/>
        </w:rPr>
        <w:t xml:space="preserve"> in die Tabelle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Schueler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einzufügen</w:t>
      </w:r>
      <w:r w:rsidRPr="004C641A">
        <w:rPr>
          <w:rFonts w:asciiTheme="minorHAnsi" w:hAnsiTheme="minorHAnsi" w:cstheme="minorHAnsi"/>
          <w:sz w:val="22"/>
          <w:szCs w:val="22"/>
        </w:rPr>
        <w:t xml:space="preserve"> und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anzusehen</w:t>
      </w:r>
      <w:r w:rsidRPr="004C641A">
        <w:rPr>
          <w:rFonts w:asciiTheme="minorHAnsi" w:hAnsiTheme="minorHAnsi" w:cstheme="minorHAnsi"/>
          <w:sz w:val="22"/>
          <w:szCs w:val="22"/>
        </w:rPr>
        <w:t>.</w:t>
      </w:r>
    </w:p>
    <w:p w14:paraId="31861C55" w14:textId="1F61E0B2" w:rsidR="002D2A2A" w:rsidRPr="00CB4C06" w:rsidRDefault="00CB4C06" w:rsidP="004C641A">
      <w:pPr>
        <w:rPr>
          <w:rFonts w:ascii="Consolas" w:hAnsi="Consolas" w:cstheme="minorHAnsi"/>
          <w:sz w:val="22"/>
          <w:szCs w:val="22"/>
          <w:lang w:val="en-GB"/>
        </w:rPr>
      </w:pPr>
      <w:r w:rsidRPr="00CB4C06">
        <w:rPr>
          <w:rFonts w:ascii="Consolas" w:hAnsi="Consolas" w:cstheme="minorHAnsi"/>
          <w:sz w:val="22"/>
          <w:szCs w:val="22"/>
          <w:lang w:val="en-GB"/>
        </w:rPr>
        <w:t xml:space="preserve">GRANT SELECT, INSERT ON 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Schule.Schueler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 xml:space="preserve"> TO ‘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sekretaer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>’@’localhost’</w:t>
      </w:r>
    </w:p>
    <w:p w14:paraId="518C1B5A" w14:textId="5F5A9800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7E22E00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70229E3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c)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Erlaube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admin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,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alle Rechte</w:t>
      </w:r>
      <w:r w:rsidRPr="004C641A">
        <w:rPr>
          <w:rFonts w:asciiTheme="minorHAnsi" w:hAnsiTheme="minorHAnsi" w:cstheme="minorHAnsi"/>
          <w:sz w:val="22"/>
          <w:szCs w:val="22"/>
        </w:rPr>
        <w:t xml:space="preserve"> auf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alle Tabellen</w:t>
      </w:r>
      <w:r w:rsidRPr="004C641A">
        <w:rPr>
          <w:rFonts w:asciiTheme="minorHAnsi" w:hAnsiTheme="minorHAnsi" w:cstheme="minorHAnsi"/>
          <w:sz w:val="22"/>
          <w:szCs w:val="22"/>
        </w:rPr>
        <w:t>.</w:t>
      </w:r>
    </w:p>
    <w:p w14:paraId="042F3261" w14:textId="49896AD2" w:rsidR="002D2A2A" w:rsidRPr="00CB4C06" w:rsidRDefault="00CB4C06" w:rsidP="004C641A">
      <w:pPr>
        <w:rPr>
          <w:rFonts w:ascii="Consolas" w:hAnsi="Consolas" w:cstheme="minorHAnsi"/>
          <w:sz w:val="22"/>
          <w:szCs w:val="22"/>
          <w:vertAlign w:val="subscript"/>
          <w:lang w:val="en-GB"/>
        </w:rPr>
      </w:pPr>
      <w:r w:rsidRPr="00CB4C06">
        <w:rPr>
          <w:rFonts w:ascii="Consolas" w:hAnsi="Consolas" w:cstheme="minorHAnsi"/>
          <w:sz w:val="22"/>
          <w:szCs w:val="22"/>
          <w:lang w:val="en-GB"/>
        </w:rPr>
        <w:t xml:space="preserve">GRANT ALL ON </w:t>
      </w:r>
      <w:proofErr w:type="gramStart"/>
      <w:r w:rsidRPr="00CB4C06">
        <w:rPr>
          <w:rFonts w:ascii="Consolas" w:hAnsi="Consolas" w:cstheme="minorHAnsi"/>
          <w:sz w:val="22"/>
          <w:szCs w:val="22"/>
          <w:lang w:val="en-GB"/>
        </w:rPr>
        <w:t>Schule.*</w:t>
      </w:r>
      <w:proofErr w:type="gramEnd"/>
      <w:r w:rsidRPr="00CB4C06">
        <w:rPr>
          <w:rFonts w:ascii="Consolas" w:hAnsi="Consolas" w:cstheme="minorHAnsi"/>
          <w:sz w:val="22"/>
          <w:szCs w:val="22"/>
          <w:lang w:val="en-GB"/>
        </w:rPr>
        <w:t xml:space="preserve"> TO ‘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admin’@’localhost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>’</w:t>
      </w:r>
    </w:p>
    <w:p w14:paraId="790D8E67" w14:textId="00F9A4AD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1AF8D372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181CF451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d)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Erlaube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lehrer2</w:t>
      </w:r>
      <w:r w:rsidRPr="004C641A">
        <w:rPr>
          <w:rFonts w:asciiTheme="minorHAnsi" w:hAnsiTheme="minorHAnsi" w:cstheme="minorHAnsi"/>
          <w:sz w:val="22"/>
          <w:szCs w:val="22"/>
        </w:rPr>
        <w:t xml:space="preserve">, in der Tabelle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Noten</w:t>
      </w:r>
      <w:r w:rsidRPr="004C641A">
        <w:rPr>
          <w:rFonts w:asciiTheme="minorHAnsi" w:hAnsiTheme="minorHAnsi" w:cstheme="minorHAnsi"/>
          <w:sz w:val="22"/>
          <w:szCs w:val="22"/>
        </w:rPr>
        <w:t xml:space="preserve">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nur bestimmte Spalten</w:t>
      </w:r>
      <w:r w:rsidRPr="004C641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note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) zu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aktualisieren</w:t>
      </w:r>
      <w:r w:rsidRPr="004C641A">
        <w:rPr>
          <w:rFonts w:asciiTheme="minorHAnsi" w:hAnsiTheme="minorHAnsi" w:cstheme="minorHAnsi"/>
          <w:sz w:val="22"/>
          <w:szCs w:val="22"/>
        </w:rPr>
        <w:t>.</w:t>
      </w:r>
      <w:r w:rsidRPr="004C641A">
        <w:rPr>
          <w:rFonts w:asciiTheme="minorHAnsi" w:hAnsiTheme="minorHAnsi" w:cstheme="minorHAnsi"/>
          <w:sz w:val="22"/>
          <w:szCs w:val="22"/>
        </w:rPr>
        <w:br/>
      </w:r>
      <w:r w:rsidRPr="004C641A">
        <w:rPr>
          <w:rStyle w:val="Hervorhebung"/>
          <w:rFonts w:asciiTheme="minorHAnsi" w:hAnsiTheme="minorHAnsi" w:cstheme="minorHAnsi"/>
          <w:sz w:val="22"/>
          <w:szCs w:val="22"/>
        </w:rPr>
        <w:t>(Hinweis: In Standard-SQL ist Spalten-spezifisches GRANT nicht direkt möglich; aber in einigen DBMS kann man das kombinieren mit Sichten.)</w:t>
      </w:r>
    </w:p>
    <w:p w14:paraId="6E4C3361" w14:textId="29E4DA55" w:rsidR="002D2A2A" w:rsidRPr="00DD5900" w:rsidRDefault="00DD5900" w:rsidP="00DD5900">
      <w:pPr>
        <w:rPr>
          <w:rFonts w:ascii="Consolas" w:hAnsi="Consolas" w:cstheme="minorHAnsi"/>
          <w:sz w:val="22"/>
          <w:szCs w:val="22"/>
          <w:lang w:val="en-GB"/>
        </w:rPr>
      </w:pPr>
      <w:r w:rsidRPr="00DD5900">
        <w:rPr>
          <w:rFonts w:ascii="Consolas" w:hAnsi="Consolas" w:cstheme="minorHAnsi"/>
          <w:sz w:val="22"/>
          <w:szCs w:val="22"/>
          <w:lang w:val="en-GB"/>
        </w:rPr>
        <w:t xml:space="preserve">CREATE VIEW </w:t>
      </w:r>
      <w:proofErr w:type="spellStart"/>
      <w:r w:rsidRPr="00DD5900">
        <w:rPr>
          <w:rFonts w:ascii="Consolas" w:hAnsi="Consolas" w:cstheme="minorHAnsi"/>
          <w:sz w:val="22"/>
          <w:szCs w:val="22"/>
          <w:lang w:val="en-GB"/>
        </w:rPr>
        <w:t>NotenNurNoteSpalte</w:t>
      </w:r>
      <w:proofErr w:type="spellEnd"/>
      <w:r w:rsidRPr="00DD5900">
        <w:rPr>
          <w:rFonts w:ascii="Consolas" w:hAnsi="Consolas" w:cstheme="minorHAnsi"/>
          <w:sz w:val="22"/>
          <w:szCs w:val="22"/>
          <w:lang w:val="en-GB"/>
        </w:rPr>
        <w:t xml:space="preserve"> AS</w:t>
      </w:r>
      <w:r w:rsidRPr="00DD5900">
        <w:rPr>
          <w:rFonts w:ascii="Consolas" w:hAnsi="Consolas" w:cstheme="minorHAnsi"/>
          <w:sz w:val="22"/>
          <w:szCs w:val="22"/>
          <w:lang w:val="en-GB"/>
        </w:rPr>
        <w:t xml:space="preserve"> </w:t>
      </w:r>
      <w:r w:rsidRPr="00DD5900">
        <w:rPr>
          <w:rFonts w:ascii="Consolas" w:hAnsi="Consolas" w:cstheme="minorHAnsi"/>
          <w:sz w:val="22"/>
          <w:szCs w:val="22"/>
          <w:lang w:val="en-GB"/>
        </w:rPr>
        <w:t xml:space="preserve">SELECT </w:t>
      </w:r>
      <w:proofErr w:type="spellStart"/>
      <w:r w:rsidRPr="00DD5900">
        <w:rPr>
          <w:rFonts w:ascii="Consolas" w:hAnsi="Consolas" w:cstheme="minorHAnsi"/>
          <w:sz w:val="22"/>
          <w:szCs w:val="22"/>
          <w:lang w:val="en-GB"/>
        </w:rPr>
        <w:t>schueler_id</w:t>
      </w:r>
      <w:proofErr w:type="spellEnd"/>
      <w:r w:rsidRPr="00DD5900">
        <w:rPr>
          <w:rFonts w:ascii="Consolas" w:hAnsi="Consolas" w:cstheme="minorHAnsi"/>
          <w:sz w:val="22"/>
          <w:szCs w:val="22"/>
          <w:lang w:val="en-GB"/>
        </w:rPr>
        <w:t xml:space="preserve">, </w:t>
      </w:r>
      <w:proofErr w:type="spellStart"/>
      <w:r w:rsidRPr="00DD5900">
        <w:rPr>
          <w:rFonts w:ascii="Consolas" w:hAnsi="Consolas" w:cstheme="minorHAnsi"/>
          <w:sz w:val="22"/>
          <w:szCs w:val="22"/>
          <w:lang w:val="en-GB"/>
        </w:rPr>
        <w:t>fach</w:t>
      </w:r>
      <w:proofErr w:type="spellEnd"/>
      <w:r w:rsidRPr="00DD5900">
        <w:rPr>
          <w:rFonts w:ascii="Consolas" w:hAnsi="Consolas" w:cstheme="minorHAnsi"/>
          <w:sz w:val="22"/>
          <w:szCs w:val="22"/>
          <w:lang w:val="en-GB"/>
        </w:rPr>
        <w:t xml:space="preserve">, note FROM </w:t>
      </w:r>
      <w:proofErr w:type="spellStart"/>
      <w:r w:rsidRPr="00DD5900">
        <w:rPr>
          <w:rFonts w:ascii="Consolas" w:hAnsi="Consolas" w:cstheme="minorHAnsi"/>
          <w:sz w:val="22"/>
          <w:szCs w:val="22"/>
          <w:lang w:val="en-GB"/>
        </w:rPr>
        <w:t>Schule.</w:t>
      </w:r>
      <w:proofErr w:type="gramStart"/>
      <w:r w:rsidRPr="00DD5900">
        <w:rPr>
          <w:rFonts w:ascii="Consolas" w:hAnsi="Consolas" w:cstheme="minorHAnsi"/>
          <w:sz w:val="22"/>
          <w:szCs w:val="22"/>
          <w:lang w:val="en-GB"/>
        </w:rPr>
        <w:t>Noten</w:t>
      </w:r>
      <w:proofErr w:type="spellEnd"/>
      <w:r w:rsidRPr="00DD5900">
        <w:rPr>
          <w:rFonts w:ascii="Consolas" w:hAnsi="Consolas" w:cstheme="minorHAnsi"/>
          <w:sz w:val="22"/>
          <w:szCs w:val="22"/>
          <w:lang w:val="en-GB"/>
        </w:rPr>
        <w:t>;</w:t>
      </w:r>
      <w:proofErr w:type="gramEnd"/>
    </w:p>
    <w:p w14:paraId="29D5744F" w14:textId="21AC6931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56D475BC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CDBCCF8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e)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Erlaube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gast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, die Tabelle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Schueler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nur zu lesen</w:t>
      </w:r>
      <w:r w:rsidRPr="004C641A">
        <w:rPr>
          <w:rFonts w:asciiTheme="minorHAnsi" w:hAnsiTheme="minorHAnsi" w:cstheme="minorHAnsi"/>
          <w:sz w:val="22"/>
          <w:szCs w:val="22"/>
        </w:rPr>
        <w:t>, aber verbiete später das Lesen wieder.</w:t>
      </w:r>
    </w:p>
    <w:p w14:paraId="70C91986" w14:textId="77777777" w:rsidR="002D2A2A" w:rsidRDefault="002D2A2A" w:rsidP="004C641A">
      <w:pPr>
        <w:rPr>
          <w:rFonts w:asciiTheme="minorHAnsi" w:hAnsiTheme="minorHAnsi" w:cstheme="minorHAnsi"/>
          <w:sz w:val="22"/>
          <w:szCs w:val="22"/>
        </w:rPr>
      </w:pPr>
    </w:p>
    <w:p w14:paraId="175330DF" w14:textId="7C5C0217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2FB5856A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D868857" w14:textId="4B5988BA" w:rsidR="004C641A" w:rsidRPr="004C641A" w:rsidRDefault="004C641A" w:rsidP="002D2A2A">
      <w:pPr>
        <w:pStyle w:val="berschrift4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Fonts w:asciiTheme="minorHAnsi" w:hAnsiTheme="minorHAnsi" w:cstheme="minorHAnsi"/>
          <w:sz w:val="22"/>
          <w:szCs w:val="22"/>
        </w:rPr>
        <w:t>Rechte entziehen (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REVOKE</w:t>
      </w:r>
      <w:r w:rsidRPr="004C641A">
        <w:rPr>
          <w:rFonts w:asciiTheme="minorHAnsi" w:hAnsiTheme="minorHAnsi" w:cstheme="minorHAnsi"/>
          <w:sz w:val="22"/>
          <w:szCs w:val="22"/>
        </w:rPr>
        <w:t>)</w:t>
      </w:r>
    </w:p>
    <w:p w14:paraId="5D296DAF" w14:textId="77777777" w:rsid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a)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Entziehe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lehrer1</w:t>
      </w:r>
      <w:r w:rsidRPr="004C641A">
        <w:rPr>
          <w:rFonts w:asciiTheme="minorHAnsi" w:hAnsiTheme="minorHAnsi" w:cstheme="minorHAnsi"/>
          <w:sz w:val="22"/>
          <w:szCs w:val="22"/>
        </w:rPr>
        <w:t xml:space="preserve"> das Leserecht auf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Noten</w:t>
      </w:r>
      <w:r w:rsidRPr="004C641A">
        <w:rPr>
          <w:rFonts w:asciiTheme="minorHAnsi" w:hAnsiTheme="minorHAnsi" w:cstheme="minorHAnsi"/>
          <w:sz w:val="22"/>
          <w:szCs w:val="22"/>
        </w:rPr>
        <w:t>.</w:t>
      </w:r>
    </w:p>
    <w:p w14:paraId="53B77095" w14:textId="705C0BBC" w:rsidR="00CB4C06" w:rsidRPr="00CB4C06" w:rsidRDefault="00CB4C06" w:rsidP="004C641A">
      <w:pPr>
        <w:pStyle w:val="StandardWeb"/>
        <w:rPr>
          <w:rFonts w:ascii="Consolas" w:hAnsi="Consolas" w:cstheme="minorHAnsi"/>
          <w:sz w:val="22"/>
          <w:szCs w:val="22"/>
          <w:lang w:val="en-GB"/>
        </w:rPr>
      </w:pPr>
      <w:r w:rsidRPr="00CB4C06">
        <w:rPr>
          <w:rFonts w:ascii="Consolas" w:hAnsi="Consolas" w:cstheme="minorHAnsi"/>
          <w:sz w:val="22"/>
          <w:szCs w:val="22"/>
          <w:lang w:val="en-GB"/>
        </w:rPr>
        <w:lastRenderedPageBreak/>
        <w:t xml:space="preserve">REVOKE SELECT ON 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Schule.Noten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 xml:space="preserve"> FROM ‘lehrer1’@’localhost’</w:t>
      </w:r>
    </w:p>
    <w:p w14:paraId="1961CAFD" w14:textId="77777777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61CBFE5C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7B4FB6A" w14:textId="77777777" w:rsid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b)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Entziehe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sekretaer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 das Recht, Datensätze in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Schueler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 einzufügen.</w:t>
      </w:r>
    </w:p>
    <w:p w14:paraId="7351C9AA" w14:textId="31753CA2" w:rsidR="00CB4C06" w:rsidRPr="00CB4C06" w:rsidRDefault="00CB4C06" w:rsidP="004C641A">
      <w:pPr>
        <w:pStyle w:val="StandardWeb"/>
        <w:rPr>
          <w:rFonts w:ascii="Consolas" w:hAnsi="Consolas" w:cstheme="minorHAnsi"/>
          <w:sz w:val="22"/>
          <w:szCs w:val="22"/>
          <w:lang w:val="en-GB"/>
        </w:rPr>
      </w:pPr>
      <w:r w:rsidRPr="00CB4C06">
        <w:rPr>
          <w:rFonts w:ascii="Consolas" w:hAnsi="Consolas" w:cstheme="minorHAnsi"/>
          <w:sz w:val="22"/>
          <w:szCs w:val="22"/>
          <w:lang w:val="en-GB"/>
        </w:rPr>
        <w:t xml:space="preserve">REVOKE INSERT ON 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Schule.Schueler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 xml:space="preserve"> FROM ‘</w:t>
      </w:r>
      <w:proofErr w:type="spellStart"/>
      <w:r w:rsidRPr="00CB4C06">
        <w:rPr>
          <w:rFonts w:ascii="Consolas" w:hAnsi="Consolas" w:cstheme="minorHAnsi"/>
          <w:sz w:val="22"/>
          <w:szCs w:val="22"/>
          <w:lang w:val="en-GB"/>
        </w:rPr>
        <w:t>sekretaer</w:t>
      </w:r>
      <w:proofErr w:type="spellEnd"/>
      <w:r w:rsidRPr="00CB4C06">
        <w:rPr>
          <w:rFonts w:ascii="Consolas" w:hAnsi="Consolas" w:cstheme="minorHAnsi"/>
          <w:sz w:val="22"/>
          <w:szCs w:val="22"/>
          <w:lang w:val="en-GB"/>
        </w:rPr>
        <w:t>’@’localhost’</w:t>
      </w:r>
    </w:p>
    <w:p w14:paraId="551DF17D" w14:textId="77777777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69E9FADE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78C63C65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c)</w:t>
      </w:r>
      <w:r w:rsidRPr="004C641A">
        <w:rPr>
          <w:rFonts w:asciiTheme="minorHAnsi" w:hAnsiTheme="minorHAnsi" w:cstheme="minorHAnsi"/>
          <w:sz w:val="22"/>
          <w:szCs w:val="22"/>
        </w:rPr>
        <w:t xml:space="preserve"> Entziehe </w:t>
      </w:r>
      <w:proofErr w:type="spellStart"/>
      <w:r w:rsidRPr="004C641A">
        <w:rPr>
          <w:rStyle w:val="HTMLCode"/>
          <w:rFonts w:asciiTheme="minorHAnsi" w:hAnsiTheme="minorHAnsi" w:cstheme="minorHAnsi"/>
          <w:sz w:val="22"/>
          <w:szCs w:val="22"/>
        </w:rPr>
        <w:t>admin</w:t>
      </w:r>
      <w:proofErr w:type="spellEnd"/>
      <w:r w:rsidRPr="004C641A">
        <w:rPr>
          <w:rFonts w:asciiTheme="minorHAnsi" w:hAnsiTheme="minorHAnsi" w:cstheme="minorHAnsi"/>
          <w:sz w:val="22"/>
          <w:szCs w:val="22"/>
        </w:rPr>
        <w:t xml:space="preserve">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alle Rechte</w:t>
      </w:r>
      <w:r w:rsidRPr="004C641A">
        <w:rPr>
          <w:rFonts w:asciiTheme="minorHAnsi" w:hAnsiTheme="minorHAnsi" w:cstheme="minorHAnsi"/>
          <w:sz w:val="22"/>
          <w:szCs w:val="22"/>
        </w:rPr>
        <w:t xml:space="preserve"> auf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alle Tabellen</w:t>
      </w:r>
      <w:r w:rsidRPr="004C641A">
        <w:rPr>
          <w:rFonts w:asciiTheme="minorHAnsi" w:hAnsiTheme="minorHAnsi" w:cstheme="minorHAnsi"/>
          <w:sz w:val="22"/>
          <w:szCs w:val="22"/>
        </w:rPr>
        <w:t xml:space="preserve"> (nur zu Übungszwecken).</w:t>
      </w:r>
    </w:p>
    <w:p w14:paraId="6807F5C9" w14:textId="77777777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504A029F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146D0D0B" w14:textId="77777777" w:rsidR="004C641A" w:rsidRPr="00E5264F" w:rsidRDefault="004C641A" w:rsidP="00E5264F">
      <w:pPr>
        <w:pStyle w:val="berschrift3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 w:rsidRPr="00E5264F">
        <w:rPr>
          <w:rFonts w:asciiTheme="minorHAnsi" w:hAnsiTheme="minorHAnsi" w:cstheme="minorHAnsi"/>
          <w:sz w:val="24"/>
          <w:szCs w:val="24"/>
        </w:rPr>
        <w:t>Zusatzaufgabe:</w:t>
      </w:r>
    </w:p>
    <w:p w14:paraId="369A1D7D" w14:textId="77777777" w:rsidR="004C641A" w:rsidRPr="004C641A" w:rsidRDefault="004C641A" w:rsidP="004C641A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4C641A">
        <w:rPr>
          <w:rStyle w:val="Fett"/>
          <w:rFonts w:asciiTheme="minorHAnsi" w:hAnsiTheme="minorHAnsi" w:cstheme="minorHAnsi"/>
          <w:sz w:val="22"/>
          <w:szCs w:val="22"/>
        </w:rPr>
        <w:t>Erstelle eine View</w:t>
      </w:r>
      <w:r w:rsidRPr="004C641A">
        <w:rPr>
          <w:rFonts w:asciiTheme="minorHAnsi" w:hAnsiTheme="minorHAnsi" w:cstheme="minorHAnsi"/>
          <w:sz w:val="22"/>
          <w:szCs w:val="22"/>
        </w:rPr>
        <w:t xml:space="preserve">, die nur die Namen und Klassen der Schüler zeigt, und gib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gast</w:t>
      </w:r>
      <w:r w:rsidRPr="004C641A">
        <w:rPr>
          <w:rFonts w:asciiTheme="minorHAnsi" w:hAnsiTheme="minorHAnsi" w:cstheme="minorHAnsi"/>
          <w:sz w:val="22"/>
          <w:szCs w:val="22"/>
        </w:rPr>
        <w:t xml:space="preserve"> nur auf diese View Leserechte.</w:t>
      </w:r>
    </w:p>
    <w:p w14:paraId="516A0A9E" w14:textId="77777777" w:rsidR="004C641A" w:rsidRPr="004C641A" w:rsidRDefault="00000000" w:rsidP="004C64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 w14:anchorId="42535DC9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6C2630CE" w14:textId="77777777" w:rsidR="004C641A" w:rsidRPr="00E5264F" w:rsidRDefault="004C641A" w:rsidP="00E5264F">
      <w:pPr>
        <w:pStyle w:val="berschrift3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 w:rsidRPr="00E5264F">
        <w:rPr>
          <w:rFonts w:asciiTheme="minorHAnsi" w:hAnsiTheme="minorHAnsi" w:cstheme="minorHAnsi"/>
          <w:sz w:val="24"/>
          <w:szCs w:val="24"/>
        </w:rPr>
        <w:t>Bonus: Theoriefragen</w:t>
      </w:r>
    </w:p>
    <w:p w14:paraId="102B2DC6" w14:textId="77777777" w:rsidR="004C641A" w:rsidRPr="004C641A" w:rsidRDefault="004C641A" w:rsidP="004C641A">
      <w:pPr>
        <w:pStyle w:val="Standard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Fonts w:asciiTheme="minorHAnsi" w:hAnsiTheme="minorHAnsi" w:cstheme="minorHAnsi"/>
          <w:sz w:val="22"/>
          <w:szCs w:val="22"/>
        </w:rPr>
        <w:t xml:space="preserve">Was passiert, wenn ein Benutzer ein Recht auf ein Objekt erhält, aber später das Recht durch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REVOKE</w:t>
      </w:r>
      <w:r w:rsidRPr="004C641A">
        <w:rPr>
          <w:rFonts w:asciiTheme="minorHAnsi" w:hAnsiTheme="minorHAnsi" w:cstheme="minorHAnsi"/>
          <w:sz w:val="22"/>
          <w:szCs w:val="22"/>
        </w:rPr>
        <w:t xml:space="preserve"> entzogen wird?</w:t>
      </w:r>
    </w:p>
    <w:p w14:paraId="6387BDCC" w14:textId="77777777" w:rsidR="004C641A" w:rsidRPr="004C641A" w:rsidRDefault="004C641A" w:rsidP="004C641A">
      <w:pPr>
        <w:pStyle w:val="Standard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4C641A">
        <w:rPr>
          <w:rFonts w:asciiTheme="minorHAnsi" w:hAnsiTheme="minorHAnsi" w:cstheme="minorHAnsi"/>
          <w:sz w:val="22"/>
          <w:szCs w:val="22"/>
        </w:rPr>
        <w:t xml:space="preserve">Können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GRANT</w:t>
      </w:r>
      <w:r w:rsidRPr="004C641A">
        <w:rPr>
          <w:rFonts w:asciiTheme="minorHAnsi" w:hAnsiTheme="minorHAnsi" w:cstheme="minorHAnsi"/>
          <w:sz w:val="22"/>
          <w:szCs w:val="22"/>
        </w:rPr>
        <w:t xml:space="preserve"> und </w:t>
      </w:r>
      <w:r w:rsidRPr="004C641A">
        <w:rPr>
          <w:rStyle w:val="HTMLCode"/>
          <w:rFonts w:asciiTheme="minorHAnsi" w:hAnsiTheme="minorHAnsi" w:cstheme="minorHAnsi"/>
          <w:sz w:val="22"/>
          <w:szCs w:val="22"/>
        </w:rPr>
        <w:t>REVOKE</w:t>
      </w:r>
      <w:r w:rsidRPr="004C641A">
        <w:rPr>
          <w:rFonts w:asciiTheme="minorHAnsi" w:hAnsiTheme="minorHAnsi" w:cstheme="minorHAnsi"/>
          <w:sz w:val="22"/>
          <w:szCs w:val="22"/>
        </w:rPr>
        <w:t xml:space="preserve"> auch auf </w:t>
      </w:r>
      <w:r w:rsidRPr="004C641A">
        <w:rPr>
          <w:rStyle w:val="Fett"/>
          <w:rFonts w:asciiTheme="minorHAnsi" w:hAnsiTheme="minorHAnsi" w:cstheme="minorHAnsi"/>
          <w:sz w:val="22"/>
          <w:szCs w:val="22"/>
        </w:rPr>
        <w:t>Views</w:t>
      </w:r>
      <w:r w:rsidRPr="004C641A">
        <w:rPr>
          <w:rFonts w:asciiTheme="minorHAnsi" w:hAnsiTheme="minorHAnsi" w:cstheme="minorHAnsi"/>
          <w:sz w:val="22"/>
          <w:szCs w:val="22"/>
        </w:rPr>
        <w:t xml:space="preserve"> angewendet werden?</w:t>
      </w:r>
    </w:p>
    <w:p w14:paraId="69893624" w14:textId="77777777" w:rsidR="004C641A" w:rsidRPr="004C641A" w:rsidRDefault="004C641A" w:rsidP="004C641A">
      <w:pPr>
        <w:pStyle w:val="Standard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FDD050B">
        <w:rPr>
          <w:rFonts w:asciiTheme="minorHAnsi" w:hAnsiTheme="minorHAnsi" w:cstheme="minorBidi"/>
          <w:sz w:val="22"/>
          <w:szCs w:val="22"/>
        </w:rPr>
        <w:t xml:space="preserve">Was ist der Unterschied zwischen </w:t>
      </w:r>
      <w:r w:rsidRPr="0FDD050B">
        <w:rPr>
          <w:rStyle w:val="HTMLCode"/>
          <w:rFonts w:asciiTheme="minorHAnsi" w:hAnsiTheme="minorHAnsi" w:cstheme="minorBidi"/>
          <w:sz w:val="22"/>
          <w:szCs w:val="22"/>
        </w:rPr>
        <w:t>WITH GRANT OPTION</w:t>
      </w:r>
      <w:r w:rsidRPr="0FDD050B">
        <w:rPr>
          <w:rFonts w:asciiTheme="minorHAnsi" w:hAnsiTheme="minorHAnsi" w:cstheme="minorBidi"/>
          <w:sz w:val="22"/>
          <w:szCs w:val="22"/>
        </w:rPr>
        <w:t xml:space="preserve"> und einem normalen </w:t>
      </w:r>
      <w:r w:rsidRPr="0FDD050B">
        <w:rPr>
          <w:rStyle w:val="HTMLCode"/>
          <w:rFonts w:asciiTheme="minorHAnsi" w:hAnsiTheme="minorHAnsi" w:cstheme="minorBidi"/>
          <w:sz w:val="22"/>
          <w:szCs w:val="22"/>
        </w:rPr>
        <w:t>GRANT</w:t>
      </w:r>
      <w:r w:rsidRPr="0FDD050B">
        <w:rPr>
          <w:rFonts w:asciiTheme="minorHAnsi" w:hAnsiTheme="minorHAnsi" w:cstheme="minorBidi"/>
          <w:sz w:val="22"/>
          <w:szCs w:val="22"/>
        </w:rPr>
        <w:t>?</w:t>
      </w:r>
    </w:p>
    <w:p w14:paraId="604B6852" w14:textId="77777777" w:rsidR="004C641A" w:rsidRPr="004C641A" w:rsidRDefault="004C641A" w:rsidP="00B93CB9">
      <w:pPr>
        <w:rPr>
          <w:rFonts w:asciiTheme="minorHAnsi" w:hAnsiTheme="minorHAnsi" w:cstheme="minorHAnsi"/>
          <w:sz w:val="22"/>
          <w:szCs w:val="22"/>
        </w:rPr>
      </w:pPr>
    </w:p>
    <w:sectPr w:rsidR="004C641A" w:rsidRPr="004C641A">
      <w:headerReference w:type="default" r:id="rId11"/>
      <w:footerReference w:type="even" r:id="rId12"/>
      <w:footerReference w:type="default" r:id="rId13"/>
      <w:footnotePr>
        <w:pos w:val="beneathText"/>
      </w:footnotePr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1E936" w14:textId="77777777" w:rsidR="00962EBB" w:rsidRDefault="00962EBB">
      <w:r>
        <w:separator/>
      </w:r>
    </w:p>
  </w:endnote>
  <w:endnote w:type="continuationSeparator" w:id="0">
    <w:p w14:paraId="7A17120E" w14:textId="77777777" w:rsidR="00962EBB" w:rsidRDefault="00962EBB">
      <w:r>
        <w:continuationSeparator/>
      </w:r>
    </w:p>
  </w:endnote>
  <w:endnote w:type="continuationNotice" w:id="1">
    <w:p w14:paraId="7DABB6E8" w14:textId="77777777" w:rsidR="00962EBB" w:rsidRDefault="00962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A2F3" w14:textId="2A7CE394" w:rsidR="007F13C4" w:rsidRDefault="007F13C4" w:rsidP="00ED209C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14:paraId="502E5038" w14:textId="70661BFB" w:rsidR="00BF0EEC" w:rsidRDefault="00BF0EEC" w:rsidP="00ED209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14:paraId="017C0988" w14:textId="77777777" w:rsidR="00BF0EEC" w:rsidRDefault="00BF0EEC" w:rsidP="00BF0EE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E8D7" w14:textId="742A17F2" w:rsidR="00BF0EEC" w:rsidRPr="00CB4C06" w:rsidRDefault="002136CC" w:rsidP="00BF0EEC">
    <w:pPr>
      <w:pStyle w:val="Fuzeile"/>
      <w:tabs>
        <w:tab w:val="clear" w:pos="9072"/>
        <w:tab w:val="right" w:pos="9354"/>
      </w:tabs>
      <w:ind w:right="-2"/>
      <w:rPr>
        <w:rFonts w:asciiTheme="minorHAnsi" w:hAnsiTheme="minorHAnsi" w:cstheme="minorHAnsi"/>
        <w:sz w:val="18"/>
        <w:szCs w:val="18"/>
        <w:lang w:val="en-GB"/>
      </w:rPr>
    </w:pPr>
    <w:r>
      <w:rPr>
        <w:rFonts w:asciiTheme="minorHAnsi" w:hAnsiTheme="minorHAnsi" w:cstheme="minorHAnsi"/>
        <w:sz w:val="18"/>
        <w:szCs w:val="18"/>
      </w:rPr>
      <w:fldChar w:fldCharType="begin"/>
    </w:r>
    <w:r w:rsidRPr="00CB4C06">
      <w:rPr>
        <w:rFonts w:asciiTheme="minorHAnsi" w:hAnsiTheme="minorHAnsi" w:cstheme="minorHAnsi"/>
        <w:sz w:val="18"/>
        <w:szCs w:val="18"/>
        <w:lang w:val="en-GB"/>
      </w:rPr>
      <w:instrText xml:space="preserve"> FILENAME  \* MERGEFORMAT </w:instrText>
    </w:r>
    <w:r>
      <w:rPr>
        <w:rFonts w:asciiTheme="minorHAnsi" w:hAnsiTheme="minorHAnsi" w:cstheme="minorHAnsi"/>
        <w:sz w:val="18"/>
        <w:szCs w:val="18"/>
      </w:rPr>
      <w:fldChar w:fldCharType="separate"/>
    </w:r>
    <w:r w:rsidRPr="00CB4C06">
      <w:rPr>
        <w:rFonts w:asciiTheme="minorHAnsi" w:hAnsiTheme="minorHAnsi" w:cstheme="minorHAnsi"/>
        <w:noProof/>
        <w:sz w:val="18"/>
        <w:szCs w:val="18"/>
        <w:lang w:val="en-GB"/>
      </w:rPr>
      <w:t>LS8.3_I_GRANT_REVOKE_v1.docx</w:t>
    </w:r>
    <w:r>
      <w:rPr>
        <w:rFonts w:asciiTheme="minorHAnsi" w:hAnsiTheme="minorHAnsi" w:cstheme="minorHAnsi"/>
        <w:sz w:val="18"/>
        <w:szCs w:val="18"/>
      </w:rPr>
      <w:fldChar w:fldCharType="end"/>
    </w:r>
    <w:r w:rsidR="00BF0EEC" w:rsidRPr="00CB4C06">
      <w:rPr>
        <w:rFonts w:asciiTheme="minorHAnsi" w:hAnsiTheme="minorHAnsi" w:cstheme="minorHAnsi"/>
        <w:sz w:val="18"/>
        <w:szCs w:val="18"/>
        <w:lang w:val="en-GB"/>
      </w:rPr>
      <w:tab/>
    </w:r>
    <w:r w:rsidR="00BF0EEC" w:rsidRPr="00CB4C06">
      <w:rPr>
        <w:rFonts w:asciiTheme="minorHAnsi" w:hAnsiTheme="minorHAnsi" w:cstheme="minorHAnsi"/>
        <w:sz w:val="18"/>
        <w:szCs w:val="18"/>
        <w:lang w:val="en-GB"/>
      </w:rPr>
      <w:t xml:space="preserve">Seite </w:t>
    </w:r>
    <w:r w:rsidR="007F13C4">
      <w:rPr>
        <w:rFonts w:asciiTheme="minorHAnsi" w:hAnsiTheme="minorHAnsi" w:cstheme="minorHAnsi"/>
        <w:sz w:val="18"/>
        <w:szCs w:val="18"/>
      </w:rPr>
      <w:fldChar w:fldCharType="begin"/>
    </w:r>
    <w:r w:rsidR="007F13C4" w:rsidRPr="00CB4C06">
      <w:rPr>
        <w:rFonts w:asciiTheme="minorHAnsi" w:hAnsiTheme="minorHAnsi" w:cstheme="minorHAnsi"/>
        <w:sz w:val="18"/>
        <w:szCs w:val="18"/>
        <w:lang w:val="en-GB"/>
      </w:rPr>
      <w:instrText xml:space="preserve"> PAGE  \* MERGEFORMAT </w:instrText>
    </w:r>
    <w:r w:rsidR="007F13C4">
      <w:rPr>
        <w:rFonts w:asciiTheme="minorHAnsi" w:hAnsiTheme="minorHAnsi" w:cstheme="minorHAnsi"/>
        <w:sz w:val="18"/>
        <w:szCs w:val="18"/>
      </w:rPr>
      <w:fldChar w:fldCharType="separate"/>
    </w:r>
    <w:r w:rsidR="007F13C4" w:rsidRPr="00CB4C06">
      <w:rPr>
        <w:rFonts w:asciiTheme="minorHAnsi" w:hAnsiTheme="minorHAnsi" w:cstheme="minorHAnsi"/>
        <w:noProof/>
        <w:sz w:val="18"/>
        <w:szCs w:val="18"/>
        <w:lang w:val="en-GB"/>
      </w:rPr>
      <w:t>2</w:t>
    </w:r>
    <w:r w:rsidR="007F13C4">
      <w:rPr>
        <w:rFonts w:asciiTheme="minorHAnsi" w:hAnsiTheme="minorHAnsi" w:cstheme="minorHAnsi"/>
        <w:sz w:val="18"/>
        <w:szCs w:val="18"/>
      </w:rPr>
      <w:fldChar w:fldCharType="end"/>
    </w:r>
    <w:r w:rsidR="007F13C4" w:rsidRPr="00CB4C06">
      <w:rPr>
        <w:rFonts w:asciiTheme="minorHAnsi" w:hAnsiTheme="minorHAnsi" w:cstheme="minorHAnsi"/>
        <w:sz w:val="18"/>
        <w:szCs w:val="18"/>
        <w:lang w:val="en-GB"/>
      </w:rPr>
      <w:t>/</w:t>
    </w:r>
    <w:r w:rsidR="00BF0EEC" w:rsidRPr="007F13C4">
      <w:rPr>
        <w:rFonts w:asciiTheme="minorHAnsi" w:hAnsiTheme="minorHAnsi" w:cstheme="minorHAnsi"/>
        <w:sz w:val="18"/>
        <w:szCs w:val="18"/>
      </w:rPr>
      <w:fldChar w:fldCharType="begin"/>
    </w:r>
    <w:r w:rsidR="00BF0EEC" w:rsidRPr="00CB4C06">
      <w:rPr>
        <w:rFonts w:asciiTheme="minorHAnsi" w:hAnsiTheme="minorHAnsi" w:cstheme="minorHAnsi"/>
        <w:sz w:val="18"/>
        <w:szCs w:val="18"/>
        <w:lang w:val="en-GB"/>
      </w:rPr>
      <w:instrText xml:space="preserve"> NUMPAGES  \* MERGEFORMAT </w:instrText>
    </w:r>
    <w:r w:rsidR="00BF0EEC" w:rsidRPr="007F13C4">
      <w:rPr>
        <w:rFonts w:asciiTheme="minorHAnsi" w:hAnsiTheme="minorHAnsi" w:cstheme="minorHAnsi"/>
        <w:sz w:val="18"/>
        <w:szCs w:val="18"/>
      </w:rPr>
      <w:fldChar w:fldCharType="separate"/>
    </w:r>
    <w:r w:rsidR="00BF0EEC" w:rsidRPr="00CB4C06">
      <w:rPr>
        <w:rFonts w:asciiTheme="minorHAnsi" w:hAnsiTheme="minorHAnsi" w:cstheme="minorHAnsi"/>
        <w:noProof/>
        <w:sz w:val="18"/>
        <w:szCs w:val="18"/>
        <w:lang w:val="en-GB"/>
      </w:rPr>
      <w:t>4</w:t>
    </w:r>
    <w:r w:rsidR="00BF0EEC" w:rsidRPr="007F13C4">
      <w:rPr>
        <w:rFonts w:asciiTheme="minorHAnsi" w:hAnsiTheme="minorHAnsi" w:cstheme="minorHAnsi"/>
        <w:sz w:val="18"/>
        <w:szCs w:val="18"/>
      </w:rPr>
      <w:fldChar w:fldCharType="end"/>
    </w:r>
  </w:p>
  <w:p w14:paraId="2943B6B1" w14:textId="77777777" w:rsidR="00BF0EEC" w:rsidRPr="00CB4C06" w:rsidRDefault="00BF0EEC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D0085" w14:textId="77777777" w:rsidR="00962EBB" w:rsidRDefault="00962EBB">
      <w:r>
        <w:separator/>
      </w:r>
    </w:p>
  </w:footnote>
  <w:footnote w:type="continuationSeparator" w:id="0">
    <w:p w14:paraId="6B5AC743" w14:textId="77777777" w:rsidR="00962EBB" w:rsidRDefault="00962EBB">
      <w:r>
        <w:continuationSeparator/>
      </w:r>
    </w:p>
  </w:footnote>
  <w:footnote w:type="continuationNotice" w:id="1">
    <w:p w14:paraId="262D873F" w14:textId="77777777" w:rsidR="00962EBB" w:rsidRDefault="00962E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709"/>
      <w:gridCol w:w="6545"/>
      <w:gridCol w:w="1980"/>
    </w:tblGrid>
    <w:tr w:rsidR="00853A0A" w:rsidRPr="00D3514C" w14:paraId="6C949D4A" w14:textId="77777777" w:rsidTr="00D47503">
      <w:trPr>
        <w:trHeight w:val="416"/>
      </w:trPr>
      <w:tc>
        <w:tcPr>
          <w:tcW w:w="846" w:type="dxa"/>
          <w:vAlign w:val="center"/>
        </w:tcPr>
        <w:p w14:paraId="496AA3E2" w14:textId="77777777" w:rsidR="00853A0A" w:rsidRPr="00B85C2A" w:rsidRDefault="00853A0A" w:rsidP="00853A0A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sz w:val="21"/>
              <w:szCs w:val="21"/>
            </w:rPr>
          </w:pPr>
          <w:proofErr w:type="spellStart"/>
          <w:r w:rsidRPr="00B85C2A">
            <w:rPr>
              <w:rFonts w:asciiTheme="minorHAnsi" w:hAnsiTheme="minorHAnsi" w:cstheme="minorHAnsi"/>
              <w:sz w:val="21"/>
              <w:szCs w:val="21"/>
            </w:rPr>
            <w:t>SuD</w:t>
          </w:r>
          <w:proofErr w:type="spellEnd"/>
        </w:p>
      </w:tc>
      <w:tc>
        <w:tcPr>
          <w:tcW w:w="709" w:type="dxa"/>
          <w:shd w:val="clear" w:color="auto" w:fill="D7FAFD"/>
          <w:vAlign w:val="center"/>
        </w:tcPr>
        <w:p w14:paraId="1B1DEE92" w14:textId="2339D746" w:rsidR="00853A0A" w:rsidRPr="00B85C2A" w:rsidRDefault="00E266B6" w:rsidP="00853A0A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UE</w:t>
          </w:r>
        </w:p>
      </w:tc>
      <w:tc>
        <w:tcPr>
          <w:tcW w:w="6545" w:type="dxa"/>
          <w:vMerge w:val="restart"/>
          <w:vAlign w:val="center"/>
        </w:tcPr>
        <w:p w14:paraId="665605DE" w14:textId="111B2D76" w:rsidR="00853A0A" w:rsidRPr="00BF0EEC" w:rsidRDefault="00B85C2A" w:rsidP="00853A0A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b/>
              <w:bCs/>
              <w:sz w:val="21"/>
              <w:szCs w:val="21"/>
            </w:rPr>
          </w:pPr>
          <w:r>
            <w:rPr>
              <w:rFonts w:asciiTheme="minorHAnsi" w:hAnsiTheme="minorHAnsi" w:cstheme="minorHAnsi"/>
              <w:b/>
              <w:bCs/>
              <w:sz w:val="21"/>
              <w:szCs w:val="21"/>
            </w:rPr>
            <w:t>GRANT und REVOKE</w:t>
          </w:r>
        </w:p>
      </w:tc>
      <w:tc>
        <w:tcPr>
          <w:tcW w:w="1980" w:type="dxa"/>
          <w:vMerge w:val="restart"/>
        </w:tcPr>
        <w:p w14:paraId="0D2C03A6" w14:textId="77777777" w:rsidR="00853A0A" w:rsidRPr="00D3514C" w:rsidRDefault="00853A0A" w:rsidP="00853A0A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8240" behindDoc="0" locked="0" layoutInCell="1" allowOverlap="1" wp14:anchorId="0B0A857C" wp14:editId="2DAFA896">
                <wp:simplePos x="0" y="0"/>
                <wp:positionH relativeFrom="rightMargin">
                  <wp:posOffset>-1094893</wp:posOffset>
                </wp:positionH>
                <wp:positionV relativeFrom="topMargin">
                  <wp:posOffset>19711</wp:posOffset>
                </wp:positionV>
                <wp:extent cx="983732" cy="373343"/>
                <wp:effectExtent l="0" t="0" r="6985" b="8255"/>
                <wp:wrapNone/>
                <wp:docPr id="20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732" cy="373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53A0A" w:rsidRPr="00D3514C" w14:paraId="46DF9957" w14:textId="77777777" w:rsidTr="00D47503">
      <w:trPr>
        <w:trHeight w:val="50"/>
      </w:trPr>
      <w:tc>
        <w:tcPr>
          <w:tcW w:w="1555" w:type="dxa"/>
          <w:gridSpan w:val="2"/>
          <w:vAlign w:val="center"/>
        </w:tcPr>
        <w:p w14:paraId="1C63239C" w14:textId="226CB9B0" w:rsidR="00853A0A" w:rsidRPr="00B85C2A" w:rsidRDefault="00853A0A" w:rsidP="00853A0A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sz w:val="21"/>
              <w:szCs w:val="21"/>
            </w:rPr>
          </w:pPr>
          <w:r w:rsidRPr="00B85C2A">
            <w:rPr>
              <w:rFonts w:asciiTheme="minorHAnsi" w:hAnsiTheme="minorHAnsi" w:cstheme="minorHAnsi"/>
              <w:sz w:val="21"/>
              <w:szCs w:val="21"/>
            </w:rPr>
            <w:t>LS8.3</w:t>
          </w:r>
        </w:p>
      </w:tc>
      <w:tc>
        <w:tcPr>
          <w:tcW w:w="6545" w:type="dxa"/>
          <w:vMerge/>
          <w:vAlign w:val="center"/>
        </w:tcPr>
        <w:p w14:paraId="2259D7BD" w14:textId="77777777" w:rsidR="00853A0A" w:rsidRPr="00D3514C" w:rsidRDefault="00853A0A" w:rsidP="00853A0A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80" w:type="dxa"/>
          <w:vMerge/>
        </w:tcPr>
        <w:p w14:paraId="6BB62CBF" w14:textId="77777777" w:rsidR="00853A0A" w:rsidRPr="00D3514C" w:rsidRDefault="00853A0A" w:rsidP="00853A0A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78590230" w14:textId="77777777" w:rsidR="00A83B2A" w:rsidRDefault="00A83B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8" w:hanging="708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1416" w:hanging="708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4" w15:restartNumberingAfterBreak="0">
    <w:nsid w:val="0182791F"/>
    <w:multiLevelType w:val="hybridMultilevel"/>
    <w:tmpl w:val="389666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B3B5A"/>
    <w:multiLevelType w:val="multilevel"/>
    <w:tmpl w:val="38966612"/>
    <w:styleLink w:val="AktuelleList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51D03"/>
    <w:multiLevelType w:val="hybridMultilevel"/>
    <w:tmpl w:val="D89A0E10"/>
    <w:lvl w:ilvl="0" w:tplc="F3CC805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D466B"/>
    <w:multiLevelType w:val="hybridMultilevel"/>
    <w:tmpl w:val="60D6475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A9548A"/>
    <w:multiLevelType w:val="hybridMultilevel"/>
    <w:tmpl w:val="F6141F0E"/>
    <w:lvl w:ilvl="0" w:tplc="BD04E2A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52BB3"/>
    <w:multiLevelType w:val="multilevel"/>
    <w:tmpl w:val="2E3632BC"/>
    <w:styleLink w:val="AktuelleLis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C44E2"/>
    <w:multiLevelType w:val="multilevel"/>
    <w:tmpl w:val="8D7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E6B27"/>
    <w:multiLevelType w:val="multilevel"/>
    <w:tmpl w:val="B156DE8E"/>
    <w:styleLink w:val="AktuelleListe8"/>
    <w:lvl w:ilvl="0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577A01"/>
    <w:multiLevelType w:val="hybridMultilevel"/>
    <w:tmpl w:val="86C246F0"/>
    <w:lvl w:ilvl="0" w:tplc="877899D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A0984"/>
    <w:multiLevelType w:val="multilevel"/>
    <w:tmpl w:val="7A84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1260E"/>
    <w:multiLevelType w:val="multilevel"/>
    <w:tmpl w:val="38966612"/>
    <w:styleLink w:val="AktuelleList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2317C"/>
    <w:multiLevelType w:val="multilevel"/>
    <w:tmpl w:val="38966612"/>
    <w:styleLink w:val="AktuelleList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24F13"/>
    <w:multiLevelType w:val="hybridMultilevel"/>
    <w:tmpl w:val="C0843F2C"/>
    <w:lvl w:ilvl="0" w:tplc="3F680CA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C7CC3"/>
    <w:multiLevelType w:val="hybridMultilevel"/>
    <w:tmpl w:val="2AAA3DB2"/>
    <w:name w:val="WW8Num22"/>
    <w:lvl w:ilvl="0" w:tplc="629EC3FE">
      <w:start w:val="1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721C45"/>
    <w:multiLevelType w:val="hybridMultilevel"/>
    <w:tmpl w:val="59A20CA4"/>
    <w:lvl w:ilvl="0" w:tplc="3F680CA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0D5"/>
    <w:multiLevelType w:val="hybridMultilevel"/>
    <w:tmpl w:val="C98EE520"/>
    <w:lvl w:ilvl="0" w:tplc="E49A69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F4183"/>
    <w:multiLevelType w:val="multilevel"/>
    <w:tmpl w:val="38966612"/>
    <w:styleLink w:val="AktuelleList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6C43"/>
    <w:multiLevelType w:val="hybridMultilevel"/>
    <w:tmpl w:val="358A748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3013D7"/>
    <w:multiLevelType w:val="hybridMultilevel"/>
    <w:tmpl w:val="474ED6E4"/>
    <w:lvl w:ilvl="0" w:tplc="5358A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FF7595"/>
    <w:multiLevelType w:val="multilevel"/>
    <w:tmpl w:val="2E3632BC"/>
    <w:styleLink w:val="AktuelleList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459DA"/>
    <w:multiLevelType w:val="multilevel"/>
    <w:tmpl w:val="358A7486"/>
    <w:styleLink w:val="AktuelleList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551D20"/>
    <w:multiLevelType w:val="multilevel"/>
    <w:tmpl w:val="147C2E40"/>
    <w:styleLink w:val="AktuelleListe9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E55621"/>
    <w:multiLevelType w:val="hybridMultilevel"/>
    <w:tmpl w:val="147C2E40"/>
    <w:lvl w:ilvl="0" w:tplc="5358AC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248D2"/>
    <w:multiLevelType w:val="hybridMultilevel"/>
    <w:tmpl w:val="BE1CA882"/>
    <w:lvl w:ilvl="0" w:tplc="5358AC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87D1F"/>
    <w:multiLevelType w:val="multilevel"/>
    <w:tmpl w:val="C56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497116">
    <w:abstractNumId w:val="0"/>
  </w:num>
  <w:num w:numId="2" w16cid:durableId="1480879373">
    <w:abstractNumId w:val="1"/>
  </w:num>
  <w:num w:numId="3" w16cid:durableId="1358121516">
    <w:abstractNumId w:val="7"/>
  </w:num>
  <w:num w:numId="4" w16cid:durableId="2056463665">
    <w:abstractNumId w:val="17"/>
  </w:num>
  <w:num w:numId="5" w16cid:durableId="759520889">
    <w:abstractNumId w:val="2"/>
  </w:num>
  <w:num w:numId="6" w16cid:durableId="978800383">
    <w:abstractNumId w:val="3"/>
  </w:num>
  <w:num w:numId="7" w16cid:durableId="1539582247">
    <w:abstractNumId w:val="4"/>
  </w:num>
  <w:num w:numId="8" w16cid:durableId="1520073908">
    <w:abstractNumId w:val="21"/>
  </w:num>
  <w:num w:numId="9" w16cid:durableId="1473789604">
    <w:abstractNumId w:val="24"/>
  </w:num>
  <w:num w:numId="10" w16cid:durableId="652679758">
    <w:abstractNumId w:val="19"/>
  </w:num>
  <w:num w:numId="11" w16cid:durableId="561601558">
    <w:abstractNumId w:val="9"/>
  </w:num>
  <w:num w:numId="12" w16cid:durableId="680737756">
    <w:abstractNumId w:val="23"/>
  </w:num>
  <w:num w:numId="13" w16cid:durableId="910580786">
    <w:abstractNumId w:val="5"/>
  </w:num>
  <w:num w:numId="14" w16cid:durableId="1808235661">
    <w:abstractNumId w:val="8"/>
  </w:num>
  <w:num w:numId="15" w16cid:durableId="35275599">
    <w:abstractNumId w:val="20"/>
  </w:num>
  <w:num w:numId="16" w16cid:durableId="1009409612">
    <w:abstractNumId w:val="12"/>
  </w:num>
  <w:num w:numId="17" w16cid:durableId="488592744">
    <w:abstractNumId w:val="14"/>
  </w:num>
  <w:num w:numId="18" w16cid:durableId="688413757">
    <w:abstractNumId w:val="6"/>
  </w:num>
  <w:num w:numId="19" w16cid:durableId="733236527">
    <w:abstractNumId w:val="15"/>
  </w:num>
  <w:num w:numId="20" w16cid:durableId="1602835090">
    <w:abstractNumId w:val="16"/>
  </w:num>
  <w:num w:numId="21" w16cid:durableId="1625967372">
    <w:abstractNumId w:val="18"/>
  </w:num>
  <w:num w:numId="22" w16cid:durableId="1064523833">
    <w:abstractNumId w:val="22"/>
  </w:num>
  <w:num w:numId="23" w16cid:durableId="263155585">
    <w:abstractNumId w:val="11"/>
  </w:num>
  <w:num w:numId="24" w16cid:durableId="616255355">
    <w:abstractNumId w:val="27"/>
  </w:num>
  <w:num w:numId="25" w16cid:durableId="1021514582">
    <w:abstractNumId w:val="26"/>
  </w:num>
  <w:num w:numId="26" w16cid:durableId="313409681">
    <w:abstractNumId w:val="25"/>
  </w:num>
  <w:num w:numId="27" w16cid:durableId="12400234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0110790">
    <w:abstractNumId w:val="0"/>
  </w:num>
  <w:num w:numId="29" w16cid:durableId="549729870">
    <w:abstractNumId w:val="0"/>
  </w:num>
  <w:num w:numId="30" w16cid:durableId="2132935118">
    <w:abstractNumId w:val="0"/>
  </w:num>
  <w:num w:numId="31" w16cid:durableId="859002802">
    <w:abstractNumId w:val="0"/>
  </w:num>
  <w:num w:numId="32" w16cid:durableId="187180850">
    <w:abstractNumId w:val="0"/>
  </w:num>
  <w:num w:numId="33" w16cid:durableId="1794322671">
    <w:abstractNumId w:val="10"/>
  </w:num>
  <w:num w:numId="34" w16cid:durableId="1336036969">
    <w:abstractNumId w:val="28"/>
  </w:num>
  <w:num w:numId="35" w16cid:durableId="356198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D"/>
    <w:rsid w:val="000008BC"/>
    <w:rsid w:val="00010670"/>
    <w:rsid w:val="00021FB3"/>
    <w:rsid w:val="000238C3"/>
    <w:rsid w:val="00055425"/>
    <w:rsid w:val="000659F2"/>
    <w:rsid w:val="00082B4E"/>
    <w:rsid w:val="000B4D12"/>
    <w:rsid w:val="000D428D"/>
    <w:rsid w:val="000D570B"/>
    <w:rsid w:val="002136CC"/>
    <w:rsid w:val="00236E61"/>
    <w:rsid w:val="00256DB2"/>
    <w:rsid w:val="00265833"/>
    <w:rsid w:val="0026694F"/>
    <w:rsid w:val="00274A6D"/>
    <w:rsid w:val="002929BF"/>
    <w:rsid w:val="00293893"/>
    <w:rsid w:val="002C3CE3"/>
    <w:rsid w:val="002D1966"/>
    <w:rsid w:val="002D2A2A"/>
    <w:rsid w:val="00327041"/>
    <w:rsid w:val="00333180"/>
    <w:rsid w:val="003333BB"/>
    <w:rsid w:val="00344306"/>
    <w:rsid w:val="0037260C"/>
    <w:rsid w:val="003942FE"/>
    <w:rsid w:val="00403139"/>
    <w:rsid w:val="0041467B"/>
    <w:rsid w:val="004622E1"/>
    <w:rsid w:val="004B4BC0"/>
    <w:rsid w:val="004C641A"/>
    <w:rsid w:val="004E1533"/>
    <w:rsid w:val="004E70A4"/>
    <w:rsid w:val="00554717"/>
    <w:rsid w:val="00556DA7"/>
    <w:rsid w:val="005624D0"/>
    <w:rsid w:val="00584B19"/>
    <w:rsid w:val="006027C3"/>
    <w:rsid w:val="00624C70"/>
    <w:rsid w:val="00630994"/>
    <w:rsid w:val="0065019D"/>
    <w:rsid w:val="00671B1C"/>
    <w:rsid w:val="00693D15"/>
    <w:rsid w:val="006F5CB6"/>
    <w:rsid w:val="007213CA"/>
    <w:rsid w:val="00746264"/>
    <w:rsid w:val="00796143"/>
    <w:rsid w:val="007B0B2F"/>
    <w:rsid w:val="007B50D4"/>
    <w:rsid w:val="007D5B43"/>
    <w:rsid w:val="007E3DDF"/>
    <w:rsid w:val="007F13C4"/>
    <w:rsid w:val="00812AEE"/>
    <w:rsid w:val="00816AE0"/>
    <w:rsid w:val="00835205"/>
    <w:rsid w:val="00853A0A"/>
    <w:rsid w:val="0086456E"/>
    <w:rsid w:val="008A6453"/>
    <w:rsid w:val="008C62A2"/>
    <w:rsid w:val="008F0185"/>
    <w:rsid w:val="008F7E94"/>
    <w:rsid w:val="00962EBB"/>
    <w:rsid w:val="0099688B"/>
    <w:rsid w:val="009A5925"/>
    <w:rsid w:val="009A70A2"/>
    <w:rsid w:val="009C77C5"/>
    <w:rsid w:val="009E1167"/>
    <w:rsid w:val="00A445CA"/>
    <w:rsid w:val="00A83B2A"/>
    <w:rsid w:val="00AA69F7"/>
    <w:rsid w:val="00B65CA3"/>
    <w:rsid w:val="00B74D5A"/>
    <w:rsid w:val="00B82791"/>
    <w:rsid w:val="00B853E3"/>
    <w:rsid w:val="00B85C2A"/>
    <w:rsid w:val="00B915FF"/>
    <w:rsid w:val="00B920AB"/>
    <w:rsid w:val="00B93CB9"/>
    <w:rsid w:val="00BB4F78"/>
    <w:rsid w:val="00BC4DAE"/>
    <w:rsid w:val="00BE633D"/>
    <w:rsid w:val="00BF0EEC"/>
    <w:rsid w:val="00C0028F"/>
    <w:rsid w:val="00C21F8F"/>
    <w:rsid w:val="00C42FBE"/>
    <w:rsid w:val="00C430B2"/>
    <w:rsid w:val="00C47E3C"/>
    <w:rsid w:val="00C63779"/>
    <w:rsid w:val="00CB4C06"/>
    <w:rsid w:val="00D43075"/>
    <w:rsid w:val="00D63D3A"/>
    <w:rsid w:val="00D74BC7"/>
    <w:rsid w:val="00D85109"/>
    <w:rsid w:val="00D866BA"/>
    <w:rsid w:val="00DA2ED2"/>
    <w:rsid w:val="00DB0CF6"/>
    <w:rsid w:val="00DD5900"/>
    <w:rsid w:val="00DF2479"/>
    <w:rsid w:val="00E266B6"/>
    <w:rsid w:val="00E316B8"/>
    <w:rsid w:val="00E44D52"/>
    <w:rsid w:val="00E5264F"/>
    <w:rsid w:val="00E740B5"/>
    <w:rsid w:val="00EB016A"/>
    <w:rsid w:val="00EC4EBA"/>
    <w:rsid w:val="00EF658F"/>
    <w:rsid w:val="00F0159C"/>
    <w:rsid w:val="00FC633F"/>
    <w:rsid w:val="00FE256D"/>
    <w:rsid w:val="00FE55A1"/>
    <w:rsid w:val="00FF65BF"/>
    <w:rsid w:val="0AEDD273"/>
    <w:rsid w:val="0FDD050B"/>
    <w:rsid w:val="11438F80"/>
    <w:rsid w:val="1E06172A"/>
    <w:rsid w:val="38B37382"/>
    <w:rsid w:val="480DD809"/>
    <w:rsid w:val="574FA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E80AA"/>
  <w15:chartTrackingRefBased/>
  <w15:docId w15:val="{14ECEFFF-669F-4902-8609-DB247674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overflowPunct w:val="0"/>
      <w:autoSpaceDE w:val="0"/>
      <w:textAlignment w:val="baseline"/>
    </w:pPr>
    <w:rPr>
      <w:sz w:val="24"/>
      <w:lang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ascii="Arial" w:hAnsi="Arial" w:cs="Arial"/>
      <w:b/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widowControl w:val="0"/>
      <w:numPr>
        <w:ilvl w:val="2"/>
        <w:numId w:val="1"/>
      </w:numPr>
      <w:tabs>
        <w:tab w:val="left" w:pos="1134"/>
      </w:tabs>
      <w:spacing w:before="240" w:after="120"/>
      <w:outlineLvl w:val="2"/>
    </w:pPr>
    <w:rPr>
      <w:rFonts w:ascii="Arial" w:hAnsi="Arial" w:cs="Arial"/>
      <w:b/>
      <w:sz w:val="28"/>
    </w:rPr>
  </w:style>
  <w:style w:type="paragraph" w:styleId="berschrift4">
    <w:name w:val="heading 4"/>
    <w:basedOn w:val="Standard"/>
    <w:next w:val="Standard"/>
    <w:qFormat/>
    <w:pPr>
      <w:keepNext/>
      <w:widowControl w:val="0"/>
      <w:numPr>
        <w:ilvl w:val="3"/>
        <w:numId w:val="1"/>
      </w:numPr>
      <w:tabs>
        <w:tab w:val="left" w:pos="1134"/>
      </w:tabs>
      <w:spacing w:before="240" w:after="60"/>
      <w:outlineLvl w:val="3"/>
    </w:pPr>
    <w:rPr>
      <w:rFonts w:ascii="Arial" w:hAnsi="Arial" w:cs="Arial"/>
      <w:b/>
      <w:sz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krper">
    <w:name w:val="Body Text"/>
    <w:basedOn w:val="Standard"/>
    <w:semiHidden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Comic Sans MS" w:hAnsi="Comic Sans MS" w:cs="Comic Sans MS"/>
    </w:rPr>
  </w:style>
  <w:style w:type="paragraph" w:styleId="Liste">
    <w:name w:val="List"/>
    <w:basedOn w:val="Textkrper"/>
    <w:semiHidden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semiHidden/>
    <w:pPr>
      <w:spacing w:line="360" w:lineRule="auto"/>
      <w:ind w:left="360"/>
    </w:pPr>
    <w:rPr>
      <w:lang w:val="en-GB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4D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4D12"/>
    <w:rPr>
      <w:rFonts w:ascii="Tahoma" w:hAnsi="Tahoma" w:cs="Tahoma"/>
      <w:sz w:val="16"/>
      <w:szCs w:val="16"/>
      <w:lang w:eastAsia="zh-CN"/>
    </w:rPr>
  </w:style>
  <w:style w:type="character" w:styleId="Seitenzahl">
    <w:name w:val="page number"/>
    <w:basedOn w:val="Absatz-Standardschriftart"/>
    <w:uiPriority w:val="99"/>
    <w:semiHidden/>
    <w:unhideWhenUsed/>
    <w:rsid w:val="00BF0EEC"/>
  </w:style>
  <w:style w:type="paragraph" w:styleId="Textkrper2">
    <w:name w:val="Body Text 2"/>
    <w:basedOn w:val="Standard"/>
    <w:link w:val="Textkrper2Zchn"/>
    <w:uiPriority w:val="99"/>
    <w:semiHidden/>
    <w:unhideWhenUsed/>
    <w:rsid w:val="000008B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008BC"/>
    <w:rPr>
      <w:sz w:val="24"/>
      <w:lang w:eastAsia="zh-CN"/>
    </w:rPr>
  </w:style>
  <w:style w:type="paragraph" w:styleId="Listenabsatz">
    <w:name w:val="List Paragraph"/>
    <w:basedOn w:val="Standard"/>
    <w:uiPriority w:val="34"/>
    <w:qFormat/>
    <w:rsid w:val="006027C3"/>
    <w:pPr>
      <w:ind w:left="720"/>
      <w:contextualSpacing/>
    </w:pPr>
  </w:style>
  <w:style w:type="numbering" w:customStyle="1" w:styleId="AktuelleListe1">
    <w:name w:val="Aktuelle Liste1"/>
    <w:uiPriority w:val="99"/>
    <w:rsid w:val="00D866BA"/>
    <w:pPr>
      <w:numPr>
        <w:numId w:val="9"/>
      </w:numPr>
    </w:pPr>
  </w:style>
  <w:style w:type="numbering" w:customStyle="1" w:styleId="AktuelleListe2">
    <w:name w:val="Aktuelle Liste2"/>
    <w:uiPriority w:val="99"/>
    <w:rsid w:val="00D866BA"/>
    <w:pPr>
      <w:numPr>
        <w:numId w:val="11"/>
      </w:numPr>
    </w:pPr>
  </w:style>
  <w:style w:type="numbering" w:customStyle="1" w:styleId="AktuelleListe3">
    <w:name w:val="Aktuelle Liste3"/>
    <w:uiPriority w:val="99"/>
    <w:rsid w:val="00D866BA"/>
    <w:pPr>
      <w:numPr>
        <w:numId w:val="12"/>
      </w:numPr>
    </w:pPr>
  </w:style>
  <w:style w:type="numbering" w:customStyle="1" w:styleId="AktuelleListe4">
    <w:name w:val="Aktuelle Liste4"/>
    <w:uiPriority w:val="99"/>
    <w:rsid w:val="00B915FF"/>
    <w:pPr>
      <w:numPr>
        <w:numId w:val="13"/>
      </w:numPr>
    </w:pPr>
  </w:style>
  <w:style w:type="numbering" w:customStyle="1" w:styleId="AktuelleListe5">
    <w:name w:val="Aktuelle Liste5"/>
    <w:uiPriority w:val="99"/>
    <w:rsid w:val="00B915FF"/>
    <w:pPr>
      <w:numPr>
        <w:numId w:val="15"/>
      </w:numPr>
    </w:pPr>
  </w:style>
  <w:style w:type="numbering" w:customStyle="1" w:styleId="AktuelleListe6">
    <w:name w:val="Aktuelle Liste6"/>
    <w:uiPriority w:val="99"/>
    <w:rsid w:val="00B915FF"/>
    <w:pPr>
      <w:numPr>
        <w:numId w:val="17"/>
      </w:numPr>
    </w:pPr>
  </w:style>
  <w:style w:type="numbering" w:customStyle="1" w:styleId="AktuelleListe7">
    <w:name w:val="Aktuelle Liste7"/>
    <w:uiPriority w:val="99"/>
    <w:rsid w:val="00B915FF"/>
    <w:pPr>
      <w:numPr>
        <w:numId w:val="19"/>
      </w:numPr>
    </w:pPr>
  </w:style>
  <w:style w:type="numbering" w:customStyle="1" w:styleId="AktuelleListe8">
    <w:name w:val="Aktuelle Liste8"/>
    <w:uiPriority w:val="99"/>
    <w:rsid w:val="00BB4F78"/>
    <w:pPr>
      <w:numPr>
        <w:numId w:val="23"/>
      </w:numPr>
    </w:pPr>
  </w:style>
  <w:style w:type="numbering" w:customStyle="1" w:styleId="AktuelleListe9">
    <w:name w:val="Aktuelle Liste9"/>
    <w:uiPriority w:val="99"/>
    <w:rsid w:val="00C21F8F"/>
    <w:pPr>
      <w:numPr>
        <w:numId w:val="26"/>
      </w:numPr>
    </w:pPr>
  </w:style>
  <w:style w:type="paragraph" w:customStyle="1" w:styleId="p-margin">
    <w:name w:val="p-margin"/>
    <w:basedOn w:val="Standard"/>
    <w:rsid w:val="00B85C2A"/>
    <w:pPr>
      <w:suppressAutoHyphens w:val="0"/>
      <w:overflowPunct/>
      <w:autoSpaceDE/>
      <w:spacing w:before="100" w:beforeAutospacing="1" w:after="100" w:afterAutospacing="1"/>
      <w:textAlignment w:val="auto"/>
    </w:pPr>
    <w:rPr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85C2A"/>
    <w:rPr>
      <w:rFonts w:ascii="Courier New" w:eastAsia="Times New Roman" w:hAnsi="Courier New" w:cs="Courier New"/>
      <w:sz w:val="20"/>
      <w:szCs w:val="20"/>
    </w:rPr>
  </w:style>
  <w:style w:type="character" w:customStyle="1" w:styleId="listed-menu">
    <w:name w:val="listed-menu"/>
    <w:basedOn w:val="Absatz-Standardschriftart"/>
    <w:rsid w:val="009A5925"/>
  </w:style>
  <w:style w:type="character" w:customStyle="1" w:styleId="berschrift3Zchn">
    <w:name w:val="Überschrift 3 Zchn"/>
    <w:basedOn w:val="Absatz-Standardschriftart"/>
    <w:link w:val="berschrift3"/>
    <w:uiPriority w:val="9"/>
    <w:rsid w:val="0065019D"/>
    <w:rPr>
      <w:rFonts w:ascii="Arial" w:hAnsi="Arial" w:cs="Arial"/>
      <w:b/>
      <w:sz w:val="28"/>
      <w:lang w:eastAsia="zh-CN"/>
    </w:rPr>
  </w:style>
  <w:style w:type="paragraph" w:styleId="StandardWeb">
    <w:name w:val="Normal (Web)"/>
    <w:basedOn w:val="Standard"/>
    <w:uiPriority w:val="99"/>
    <w:semiHidden/>
    <w:unhideWhenUsed/>
    <w:rsid w:val="004C641A"/>
    <w:pPr>
      <w:suppressAutoHyphens w:val="0"/>
      <w:overflowPunct/>
      <w:autoSpaceDE/>
      <w:spacing w:before="100" w:beforeAutospacing="1" w:after="100" w:afterAutospacing="1"/>
      <w:textAlignment w:val="auto"/>
    </w:pPr>
    <w:rPr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C641A"/>
    <w:rPr>
      <w:b/>
      <w:bCs/>
    </w:rPr>
  </w:style>
  <w:style w:type="character" w:styleId="Hervorhebung">
    <w:name w:val="Emphasis"/>
    <w:basedOn w:val="Absatz-Standardschriftart"/>
    <w:uiPriority w:val="20"/>
    <w:qFormat/>
    <w:rsid w:val="004C6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A26D6-D5B4-43F6-ABBE-11BF138F6A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2014BD-225F-4B4A-A9DD-57F80CC0C5DE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3.xml><?xml version="1.0" encoding="utf-8"?>
<ds:datastoreItem xmlns:ds="http://schemas.openxmlformats.org/officeDocument/2006/customXml" ds:itemID="{CEEB88FF-3C6B-40DD-A3DA-CE2B281A5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10F45-42F1-451E-9598-ED4A51591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GSO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Anja &amp; Dirk</dc:creator>
  <cp:keywords/>
  <cp:lastModifiedBy>Rogerio Da Silva Chilro</cp:lastModifiedBy>
  <cp:revision>8</cp:revision>
  <cp:lastPrinted>2018-12-10T11:36:00Z</cp:lastPrinted>
  <dcterms:created xsi:type="dcterms:W3CDTF">2025-04-28T14:39:00Z</dcterms:created>
  <dcterms:modified xsi:type="dcterms:W3CDTF">2025-05-06T12:28:00Z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