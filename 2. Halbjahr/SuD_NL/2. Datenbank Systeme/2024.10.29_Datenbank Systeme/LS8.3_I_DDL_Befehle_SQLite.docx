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9FBD" w14:textId="65CB90D6" w:rsidR="00AB43A8" w:rsidRPr="00E426F6" w:rsidRDefault="00E426F6" w:rsidP="007F556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between w:val="single" w:sz="4" w:space="1" w:color="BFBFBF" w:themeColor="background1" w:themeShade="BF"/>
          <w:bar w:val="single" w:sz="4" w:color="BFBFBF" w:themeColor="background1" w:themeShade="BF"/>
        </w:pBdr>
        <w:rPr>
          <w:rFonts w:asciiTheme="minorHAnsi" w:hAnsiTheme="minorHAnsi" w:cstheme="minorHAnsi"/>
          <w:sz w:val="22"/>
          <w:szCs w:val="22"/>
        </w:rPr>
      </w:pPr>
      <w:r>
        <w:rPr>
          <w:rFonts w:asciiTheme="minorHAnsi" w:hAnsiTheme="minorHAnsi" w:cstheme="minorHAnsi"/>
          <w:sz w:val="22"/>
          <w:szCs w:val="22"/>
        </w:rPr>
        <w:t xml:space="preserve">Anmerkung: </w:t>
      </w:r>
      <w:r w:rsidR="00AB43A8" w:rsidRPr="00E426F6">
        <w:rPr>
          <w:rFonts w:asciiTheme="minorHAnsi" w:hAnsiTheme="minorHAnsi" w:cstheme="minorHAnsi"/>
          <w:sz w:val="22"/>
          <w:szCs w:val="22"/>
        </w:rPr>
        <w:t>Hier w</w:t>
      </w:r>
      <w:r w:rsidRPr="00E426F6">
        <w:rPr>
          <w:rFonts w:asciiTheme="minorHAnsi" w:hAnsiTheme="minorHAnsi" w:cstheme="minorHAnsi"/>
          <w:sz w:val="22"/>
          <w:szCs w:val="22"/>
        </w:rPr>
        <w:t>e</w:t>
      </w:r>
      <w:r w:rsidR="00AB43A8" w:rsidRPr="00E426F6">
        <w:rPr>
          <w:rFonts w:asciiTheme="minorHAnsi" w:hAnsiTheme="minorHAnsi" w:cstheme="minorHAnsi"/>
          <w:sz w:val="22"/>
          <w:szCs w:val="22"/>
        </w:rPr>
        <w:t xml:space="preserve">rden zunächst die </w:t>
      </w:r>
      <w:r w:rsidRPr="00E426F6">
        <w:rPr>
          <w:rFonts w:asciiTheme="minorHAnsi" w:hAnsiTheme="minorHAnsi" w:cstheme="minorHAnsi"/>
          <w:sz w:val="22"/>
          <w:szCs w:val="22"/>
        </w:rPr>
        <w:t>Befehle</w:t>
      </w:r>
      <w:r>
        <w:rPr>
          <w:rFonts w:asciiTheme="minorHAnsi" w:hAnsiTheme="minorHAnsi" w:cstheme="minorHAnsi"/>
          <w:sz w:val="22"/>
          <w:szCs w:val="22"/>
        </w:rPr>
        <w:t xml:space="preserve"> mit ihren häufigsten</w:t>
      </w:r>
      <w:r w:rsidR="007F5564">
        <w:rPr>
          <w:rFonts w:asciiTheme="minorHAnsi" w:hAnsiTheme="minorHAnsi" w:cstheme="minorHAnsi"/>
          <w:sz w:val="22"/>
          <w:szCs w:val="22"/>
        </w:rPr>
        <w:t xml:space="preserve"> Varianten vorgestellt. Die vollständigen Befehle bzw. die Befehle mit allen Möglichkeiten finden Sie am Ende des Dokumentes in Form von Railroad-Diagrammen.</w:t>
      </w:r>
    </w:p>
    <w:p w14:paraId="5B3A5741" w14:textId="5735F2FC" w:rsidR="00A2759D" w:rsidRPr="00AB43A8" w:rsidRDefault="00A2759D" w:rsidP="00A2759D">
      <w:pPr>
        <w:jc w:val="center"/>
        <w:rPr>
          <w:rFonts w:ascii="Arial" w:hAnsi="Arial" w:cs="Arial"/>
          <w:b/>
          <w:bCs/>
          <w:sz w:val="32"/>
          <w:szCs w:val="32"/>
          <w:lang w:val="en-GB"/>
        </w:rPr>
      </w:pPr>
      <w:r w:rsidRPr="00AB43A8">
        <w:rPr>
          <w:rFonts w:ascii="Arial" w:hAnsi="Arial" w:cs="Arial"/>
          <w:b/>
          <w:bCs/>
          <w:sz w:val="32"/>
          <w:szCs w:val="32"/>
          <w:lang w:val="en-GB"/>
        </w:rPr>
        <w:t>Tabellen erstellen</w:t>
      </w:r>
    </w:p>
    <w:p w14:paraId="6AD7CB40" w14:textId="576B9E8F" w:rsidR="000509BE" w:rsidRDefault="000509BE" w:rsidP="000509BE">
      <w:pPr>
        <w:pStyle w:val="berschrift1"/>
      </w:pPr>
      <w:r>
        <w:t>CREATE TABLE</w:t>
      </w:r>
    </w:p>
    <w:p w14:paraId="7E965BFF" w14:textId="4FD15DA5" w:rsidR="0034783F" w:rsidRPr="0034783F" w:rsidRDefault="0034783F" w:rsidP="0034783F">
      <w:pPr>
        <w:rPr>
          <w:lang w:val="en-GB"/>
        </w:rPr>
      </w:pPr>
    </w:p>
    <w:p w14:paraId="3DC7427C" w14:textId="4BA98732" w:rsidR="00E26F18" w:rsidRPr="003E5A79" w:rsidRDefault="00E26F18" w:rsidP="003E5A79">
      <w:pPr>
        <w:rPr>
          <w:rFonts w:asciiTheme="majorHAnsi" w:hAnsiTheme="majorHAnsi" w:cstheme="majorHAnsi"/>
          <w:color w:val="4472C4" w:themeColor="accent1"/>
          <w:sz w:val="22"/>
          <w:szCs w:val="22"/>
          <w:lang w:val="en-US"/>
        </w:rPr>
      </w:pPr>
      <w:r w:rsidRPr="00814D7B">
        <w:rPr>
          <w:rFonts w:asciiTheme="majorHAnsi" w:hAnsiTheme="majorHAnsi" w:cstheme="majorHAnsi"/>
          <w:color w:val="4472C4" w:themeColor="accent1"/>
          <w:sz w:val="22"/>
          <w:szCs w:val="22"/>
          <w:lang w:val="en-US"/>
        </w:rPr>
        <w:t xml:space="preserve">CREATE TABLE </w:t>
      </w:r>
      <w:r>
        <w:rPr>
          <w:rFonts w:asciiTheme="majorHAnsi" w:hAnsiTheme="majorHAnsi" w:cstheme="majorHAnsi"/>
          <w:color w:val="FF40FF"/>
          <w:sz w:val="22"/>
          <w:szCs w:val="22"/>
          <w:lang w:val="en-US"/>
        </w:rPr>
        <w:t>tabellenname</w:t>
      </w:r>
      <w:r w:rsidRPr="00814D7B">
        <w:rPr>
          <w:rFonts w:asciiTheme="majorHAnsi" w:hAnsiTheme="majorHAnsi" w:cstheme="majorHAnsi"/>
          <w:sz w:val="22"/>
          <w:szCs w:val="22"/>
          <w:lang w:val="en-US"/>
        </w:rPr>
        <w:t xml:space="preserve"> </w:t>
      </w:r>
      <w:r w:rsidRPr="003E5A79">
        <w:rPr>
          <w:rFonts w:asciiTheme="majorHAnsi" w:hAnsiTheme="majorHAnsi" w:cstheme="majorHAnsi"/>
          <w:color w:val="4472C4" w:themeColor="accent1"/>
          <w:sz w:val="22"/>
          <w:szCs w:val="22"/>
          <w:lang w:val="en-US"/>
        </w:rPr>
        <w:t>(</w:t>
      </w:r>
    </w:p>
    <w:p w14:paraId="204E64C4" w14:textId="6F60FC3E" w:rsidR="00E26F18" w:rsidRPr="00E66044" w:rsidRDefault="00E26F18" w:rsidP="003E5A79">
      <w:pPr>
        <w:ind w:firstLine="708"/>
        <w:rPr>
          <w:rFonts w:asciiTheme="majorHAnsi" w:hAnsiTheme="majorHAnsi" w:cstheme="majorHAnsi"/>
          <w:sz w:val="22"/>
          <w:szCs w:val="22"/>
        </w:rPr>
      </w:pPr>
      <w:r w:rsidRPr="00E66044">
        <w:rPr>
          <w:rFonts w:asciiTheme="majorHAnsi" w:hAnsiTheme="majorHAnsi" w:cstheme="majorHAnsi"/>
          <w:color w:val="FF40FF"/>
          <w:sz w:val="22"/>
          <w:szCs w:val="22"/>
        </w:rPr>
        <w:t>spaltenname_1</w:t>
      </w:r>
      <w:r w:rsidRPr="00E66044">
        <w:rPr>
          <w:rFonts w:asciiTheme="majorHAnsi" w:hAnsiTheme="majorHAnsi" w:cstheme="majorHAnsi"/>
          <w:sz w:val="22"/>
          <w:szCs w:val="22"/>
        </w:rPr>
        <w:t xml:space="preserve"> </w:t>
      </w:r>
      <w:r w:rsidR="00E66044" w:rsidRPr="00E66044">
        <w:rPr>
          <w:rFonts w:asciiTheme="majorHAnsi" w:hAnsiTheme="majorHAnsi" w:cstheme="majorHAnsi"/>
          <w:sz w:val="22"/>
          <w:szCs w:val="22"/>
        </w:rPr>
        <w:t>&lt;DATENTYP&gt; &lt;Einschränkung&gt;</w:t>
      </w:r>
      <w:r w:rsidRPr="00E66044">
        <w:rPr>
          <w:rFonts w:asciiTheme="majorHAnsi" w:hAnsiTheme="majorHAnsi" w:cstheme="majorHAnsi"/>
          <w:sz w:val="22"/>
          <w:szCs w:val="22"/>
        </w:rPr>
        <w:t>,</w:t>
      </w:r>
    </w:p>
    <w:p w14:paraId="1BDC1EFD" w14:textId="54345009" w:rsidR="00E66044" w:rsidRPr="00E66044" w:rsidRDefault="00E66044" w:rsidP="003E5A79">
      <w:pPr>
        <w:ind w:firstLine="708"/>
        <w:rPr>
          <w:rFonts w:asciiTheme="majorHAnsi" w:hAnsiTheme="majorHAnsi" w:cstheme="majorHAnsi"/>
          <w:sz w:val="22"/>
          <w:szCs w:val="22"/>
        </w:rPr>
      </w:pPr>
      <w:r w:rsidRPr="00E66044">
        <w:rPr>
          <w:rFonts w:asciiTheme="majorHAnsi" w:hAnsiTheme="majorHAnsi" w:cstheme="majorHAnsi"/>
          <w:color w:val="FF40FF"/>
          <w:sz w:val="22"/>
          <w:szCs w:val="22"/>
        </w:rPr>
        <w:t>spaltenname_</w:t>
      </w:r>
      <w:r w:rsidRPr="00E66044">
        <w:rPr>
          <w:rFonts w:asciiTheme="majorHAnsi" w:hAnsiTheme="majorHAnsi" w:cstheme="majorHAnsi"/>
          <w:color w:val="FF40FF"/>
          <w:sz w:val="22"/>
          <w:szCs w:val="22"/>
        </w:rPr>
        <w:t>2</w:t>
      </w:r>
      <w:r w:rsidRPr="00E66044">
        <w:rPr>
          <w:rFonts w:asciiTheme="majorHAnsi" w:hAnsiTheme="majorHAnsi" w:cstheme="majorHAnsi"/>
          <w:sz w:val="22"/>
          <w:szCs w:val="22"/>
        </w:rPr>
        <w:t xml:space="preserve"> &lt;DATENTYP&gt; &lt;Einschränkung&gt;,</w:t>
      </w:r>
    </w:p>
    <w:p w14:paraId="1610BE1F" w14:textId="60AA2238" w:rsidR="00E26F18" w:rsidRDefault="00E66044" w:rsidP="003E5A79">
      <w:pPr>
        <w:ind w:firstLine="708"/>
        <w:rPr>
          <w:rFonts w:asciiTheme="majorHAnsi" w:hAnsiTheme="majorHAnsi" w:cstheme="majorHAnsi"/>
          <w:sz w:val="22"/>
          <w:szCs w:val="22"/>
        </w:rPr>
      </w:pPr>
      <w:r w:rsidRPr="00E66044">
        <w:rPr>
          <w:rFonts w:asciiTheme="majorHAnsi" w:hAnsiTheme="majorHAnsi" w:cstheme="majorHAnsi"/>
          <w:color w:val="FF40FF"/>
          <w:sz w:val="22"/>
          <w:szCs w:val="22"/>
        </w:rPr>
        <w:t>…</w:t>
      </w:r>
      <w:r w:rsidR="00E26F18" w:rsidRPr="00E66044">
        <w:rPr>
          <w:rFonts w:asciiTheme="majorHAnsi" w:hAnsiTheme="majorHAnsi" w:cstheme="majorHAnsi"/>
          <w:color w:val="FF40FF"/>
          <w:sz w:val="22"/>
          <w:szCs w:val="22"/>
        </w:rPr>
        <w:t xml:space="preserve"> </w:t>
      </w:r>
      <w:r w:rsidRPr="00E66044">
        <w:rPr>
          <w:rFonts w:asciiTheme="majorHAnsi" w:hAnsiTheme="majorHAnsi" w:cstheme="majorHAnsi"/>
          <w:color w:val="000000" w:themeColor="text1"/>
          <w:sz w:val="22"/>
          <w:szCs w:val="22"/>
        </w:rPr>
        <w:t>&lt;</w:t>
      </w:r>
      <w:r w:rsidRPr="00E66044">
        <w:rPr>
          <w:rFonts w:asciiTheme="majorHAnsi" w:hAnsiTheme="majorHAnsi" w:cstheme="majorHAnsi"/>
          <w:sz w:val="22"/>
          <w:szCs w:val="22"/>
        </w:rPr>
        <w:t>DATENTYP&gt; &lt;Einschränkung&gt;,</w:t>
      </w:r>
    </w:p>
    <w:p w14:paraId="6EC24BC9" w14:textId="4ECE3531" w:rsidR="00E66044" w:rsidRDefault="00E66044" w:rsidP="003E5A79">
      <w:pPr>
        <w:ind w:firstLine="708"/>
        <w:rPr>
          <w:rFonts w:asciiTheme="majorHAnsi" w:hAnsiTheme="majorHAnsi" w:cstheme="majorHAnsi"/>
          <w:sz w:val="22"/>
          <w:szCs w:val="22"/>
        </w:rPr>
      </w:pPr>
      <w:r>
        <w:rPr>
          <w:rFonts w:asciiTheme="majorHAnsi" w:hAnsiTheme="majorHAnsi" w:cstheme="majorHAnsi"/>
          <w:sz w:val="22"/>
          <w:szCs w:val="22"/>
        </w:rPr>
        <w:t>&lt;WEITERE EINSCHRTÄNKUNG&gt;,</w:t>
      </w:r>
    </w:p>
    <w:p w14:paraId="1B64B140" w14:textId="1082069F" w:rsidR="00E66044" w:rsidRDefault="003E5A79" w:rsidP="003E5A79">
      <w:pPr>
        <w:rPr>
          <w:rFonts w:asciiTheme="majorHAnsi" w:hAnsiTheme="majorHAnsi" w:cstheme="majorHAnsi"/>
          <w:sz w:val="22"/>
          <w:szCs w:val="22"/>
        </w:rPr>
      </w:pPr>
      <w:r>
        <w:rPr>
          <w:rFonts w:asciiTheme="majorHAnsi" w:hAnsiTheme="majorHAnsi" w:cstheme="majorHAnsi"/>
          <w:sz w:val="22"/>
          <w:szCs w:val="22"/>
        </w:rPr>
        <w:tab/>
        <w:t>……</w:t>
      </w:r>
    </w:p>
    <w:p w14:paraId="54B296C2" w14:textId="624E77A7" w:rsidR="003E5A79" w:rsidRPr="003E5A79" w:rsidRDefault="003E5A79" w:rsidP="003E5A79">
      <w:pPr>
        <w:rPr>
          <w:rFonts w:asciiTheme="majorHAnsi" w:hAnsiTheme="majorHAnsi" w:cstheme="majorHAnsi"/>
          <w:color w:val="4472C4" w:themeColor="accent1"/>
          <w:sz w:val="22"/>
          <w:szCs w:val="22"/>
          <w:lang w:val="en-US"/>
        </w:rPr>
      </w:pPr>
      <w:r w:rsidRPr="003E5A79">
        <w:rPr>
          <w:rFonts w:asciiTheme="majorHAnsi" w:hAnsiTheme="majorHAnsi" w:cstheme="majorHAnsi"/>
          <w:color w:val="4472C4" w:themeColor="accent1"/>
          <w:sz w:val="22"/>
          <w:szCs w:val="22"/>
          <w:lang w:val="en-US"/>
        </w:rPr>
        <w:t>)</w:t>
      </w:r>
    </w:p>
    <w:p w14:paraId="5402C347" w14:textId="697A9F50" w:rsidR="000509BE" w:rsidRDefault="000509BE" w:rsidP="000509BE">
      <w:pPr>
        <w:pStyle w:val="HTMLVorformatiert"/>
        <w:rPr>
          <w:rStyle w:val="synsql"/>
          <w:lang w:val="de-DE"/>
        </w:rPr>
      </w:pPr>
    </w:p>
    <w:p w14:paraId="6DD13095" w14:textId="77777777" w:rsidR="000509BE" w:rsidRPr="000509BE" w:rsidRDefault="000509BE" w:rsidP="000509BE">
      <w:pPr>
        <w:pStyle w:val="StandardWeb"/>
        <w:rPr>
          <w:rFonts w:asciiTheme="minorHAnsi" w:hAnsiTheme="minorHAnsi" w:cstheme="minorHAnsi"/>
          <w:sz w:val="22"/>
          <w:szCs w:val="22"/>
        </w:rPr>
      </w:pPr>
      <w:r w:rsidRPr="000509BE">
        <w:rPr>
          <w:rFonts w:asciiTheme="minorHAnsi" w:hAnsiTheme="minorHAnsi" w:cstheme="minorHAnsi"/>
          <w:sz w:val="22"/>
          <w:szCs w:val="22"/>
        </w:rPr>
        <w:t>Erstellt eine neue Tabelle mit den angegebenen Spalten. Jede Spalte benötigt einen Datentyp, der angibt, welche Daten in dieser Spalte eingetragen werden können. Neben dem Datentyp können noch Einschränkungen hinzugefügt werden. Jede Tabelle muss eine Spalte "id" mit dem Datentyp INTEGER und der Einschränkung PRIMARY KEY haben, damit jeder Zeile eine eindeutige Identifikationsnummer zugewiesen werden kann, die automatisch hochgezählt wird.</w:t>
      </w:r>
    </w:p>
    <w:p w14:paraId="0D41BB45" w14:textId="4575783D" w:rsidR="000509BE" w:rsidRPr="007D6D33" w:rsidRDefault="000509BE" w:rsidP="000509BE">
      <w:pPr>
        <w:pStyle w:val="berschrift4"/>
        <w:rPr>
          <w:sz w:val="22"/>
          <w:szCs w:val="22"/>
        </w:rPr>
      </w:pPr>
      <w:r w:rsidRPr="007D6D33">
        <w:rPr>
          <w:sz w:val="22"/>
          <w:szCs w:val="22"/>
        </w:rPr>
        <w:t>Datentypen in SQLite</w:t>
      </w:r>
    </w:p>
    <w:p w14:paraId="46929D0B" w14:textId="687E36CC" w:rsidR="000509BE" w:rsidRDefault="000509BE" w:rsidP="000509BE">
      <w:pPr>
        <w:rPr>
          <w:rFonts w:asciiTheme="minorHAnsi" w:hAnsiTheme="minorHAnsi" w:cstheme="minorHAnsi"/>
          <w:sz w:val="22"/>
          <w:szCs w:val="22"/>
        </w:rPr>
      </w:pPr>
      <w:r w:rsidRPr="000509BE">
        <w:rPr>
          <w:rFonts w:asciiTheme="minorHAnsi" w:hAnsiTheme="minorHAnsi" w:cstheme="minorHAnsi"/>
          <w:sz w:val="22"/>
          <w:szCs w:val="22"/>
        </w:rPr>
        <w:t>SQLite verfügt nur über eine eingeschränkte Anzahl an Datentypen.</w:t>
      </w:r>
    </w:p>
    <w:p w14:paraId="4DBE0B70" w14:textId="0EC99A7D" w:rsidR="000509BE" w:rsidRDefault="000509BE" w:rsidP="000509BE">
      <w:pPr>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2235"/>
        <w:gridCol w:w="5811"/>
      </w:tblGrid>
      <w:tr w:rsidR="000509BE" w:rsidRPr="007D6D33" w14:paraId="6A57D8EF" w14:textId="77777777" w:rsidTr="007D6D33">
        <w:tc>
          <w:tcPr>
            <w:tcW w:w="2235" w:type="dxa"/>
            <w:shd w:val="clear" w:color="auto" w:fill="E7E6E6" w:themeFill="background2"/>
          </w:tcPr>
          <w:p w14:paraId="455CA905" w14:textId="0AE5BE10" w:rsidR="000509BE" w:rsidRPr="007D6D33" w:rsidRDefault="000509BE" w:rsidP="007D6D33">
            <w:pPr>
              <w:rPr>
                <w:rFonts w:asciiTheme="minorHAnsi" w:hAnsiTheme="minorHAnsi" w:cstheme="minorHAnsi"/>
                <w:b/>
                <w:bCs/>
                <w:sz w:val="22"/>
                <w:szCs w:val="22"/>
              </w:rPr>
            </w:pPr>
            <w:r w:rsidRPr="007D6D33">
              <w:rPr>
                <w:rFonts w:asciiTheme="minorHAnsi" w:hAnsiTheme="minorHAnsi" w:cstheme="minorHAnsi"/>
                <w:b/>
                <w:bCs/>
                <w:sz w:val="22"/>
                <w:szCs w:val="22"/>
              </w:rPr>
              <w:t>Datentyp</w:t>
            </w:r>
          </w:p>
        </w:tc>
        <w:tc>
          <w:tcPr>
            <w:tcW w:w="5811" w:type="dxa"/>
            <w:shd w:val="clear" w:color="auto" w:fill="E7E6E6" w:themeFill="background2"/>
          </w:tcPr>
          <w:p w14:paraId="0ECD057A" w14:textId="5203D575" w:rsidR="000509BE" w:rsidRPr="007D6D33" w:rsidRDefault="000509BE" w:rsidP="007D6D33">
            <w:pPr>
              <w:rPr>
                <w:rFonts w:asciiTheme="minorHAnsi" w:hAnsiTheme="minorHAnsi" w:cstheme="minorHAnsi"/>
                <w:b/>
                <w:bCs/>
                <w:sz w:val="22"/>
                <w:szCs w:val="22"/>
              </w:rPr>
            </w:pPr>
            <w:r w:rsidRPr="007D6D33">
              <w:rPr>
                <w:rFonts w:asciiTheme="minorHAnsi" w:hAnsiTheme="minorHAnsi" w:cstheme="minorHAnsi"/>
                <w:b/>
                <w:bCs/>
                <w:sz w:val="22"/>
                <w:szCs w:val="22"/>
              </w:rPr>
              <w:t>Erläuterung</w:t>
            </w:r>
          </w:p>
        </w:tc>
      </w:tr>
      <w:tr w:rsidR="000509BE" w14:paraId="74525C6E" w14:textId="77777777" w:rsidTr="007D6D33">
        <w:tc>
          <w:tcPr>
            <w:tcW w:w="2235" w:type="dxa"/>
          </w:tcPr>
          <w:p w14:paraId="472A2AD5" w14:textId="678A21B5" w:rsidR="000509BE" w:rsidRDefault="000509BE" w:rsidP="000509BE">
            <w:pPr>
              <w:rPr>
                <w:rFonts w:asciiTheme="minorHAnsi" w:hAnsiTheme="minorHAnsi" w:cstheme="minorHAnsi"/>
                <w:sz w:val="22"/>
                <w:szCs w:val="22"/>
              </w:rPr>
            </w:pPr>
            <w:r>
              <w:rPr>
                <w:rFonts w:asciiTheme="minorHAnsi" w:hAnsiTheme="minorHAnsi" w:cstheme="minorHAnsi"/>
                <w:sz w:val="22"/>
                <w:szCs w:val="22"/>
              </w:rPr>
              <w:t>INTEGER</w:t>
            </w:r>
          </w:p>
        </w:tc>
        <w:tc>
          <w:tcPr>
            <w:tcW w:w="5811" w:type="dxa"/>
          </w:tcPr>
          <w:p w14:paraId="37B9F755" w14:textId="2DA00EC8" w:rsidR="000509BE" w:rsidRDefault="000509BE" w:rsidP="000509BE">
            <w:pPr>
              <w:rPr>
                <w:rFonts w:asciiTheme="minorHAnsi" w:hAnsiTheme="minorHAnsi" w:cstheme="minorHAnsi"/>
                <w:sz w:val="22"/>
                <w:szCs w:val="22"/>
              </w:rPr>
            </w:pPr>
            <w:r>
              <w:rPr>
                <w:rFonts w:asciiTheme="minorHAnsi" w:hAnsiTheme="minorHAnsi" w:cstheme="minorHAnsi"/>
                <w:sz w:val="22"/>
                <w:szCs w:val="22"/>
              </w:rPr>
              <w:t>Ganzzahl</w:t>
            </w:r>
          </w:p>
        </w:tc>
      </w:tr>
      <w:tr w:rsidR="000509BE" w14:paraId="3DEC4110" w14:textId="77777777" w:rsidTr="007D6D33">
        <w:tc>
          <w:tcPr>
            <w:tcW w:w="2235" w:type="dxa"/>
          </w:tcPr>
          <w:p w14:paraId="16B0DF06" w14:textId="6671B982" w:rsidR="000509BE" w:rsidRDefault="000509BE" w:rsidP="000509BE">
            <w:pPr>
              <w:rPr>
                <w:rFonts w:asciiTheme="minorHAnsi" w:hAnsiTheme="minorHAnsi" w:cstheme="minorHAnsi"/>
                <w:sz w:val="22"/>
                <w:szCs w:val="22"/>
              </w:rPr>
            </w:pPr>
            <w:r>
              <w:rPr>
                <w:rFonts w:asciiTheme="minorHAnsi" w:hAnsiTheme="minorHAnsi" w:cstheme="minorHAnsi"/>
                <w:sz w:val="22"/>
                <w:szCs w:val="22"/>
              </w:rPr>
              <w:t>REAL</w:t>
            </w:r>
          </w:p>
        </w:tc>
        <w:tc>
          <w:tcPr>
            <w:tcW w:w="5811" w:type="dxa"/>
          </w:tcPr>
          <w:p w14:paraId="1A68B4C9" w14:textId="1ABAB529" w:rsidR="000509BE" w:rsidRDefault="000509BE" w:rsidP="000509BE">
            <w:pPr>
              <w:rPr>
                <w:rFonts w:asciiTheme="minorHAnsi" w:hAnsiTheme="minorHAnsi" w:cstheme="minorHAnsi"/>
                <w:sz w:val="22"/>
                <w:szCs w:val="22"/>
              </w:rPr>
            </w:pPr>
            <w:r>
              <w:rPr>
                <w:rFonts w:asciiTheme="minorHAnsi" w:hAnsiTheme="minorHAnsi" w:cstheme="minorHAnsi"/>
                <w:sz w:val="22"/>
                <w:szCs w:val="22"/>
              </w:rPr>
              <w:t>Gleitkommazahl</w:t>
            </w:r>
          </w:p>
        </w:tc>
      </w:tr>
      <w:tr w:rsidR="000509BE" w14:paraId="4612B0AC" w14:textId="77777777" w:rsidTr="007D6D33">
        <w:tc>
          <w:tcPr>
            <w:tcW w:w="2235" w:type="dxa"/>
          </w:tcPr>
          <w:p w14:paraId="2B88C593" w14:textId="01D592E7" w:rsidR="000509BE" w:rsidRDefault="000509BE" w:rsidP="000509BE">
            <w:pPr>
              <w:rPr>
                <w:rFonts w:asciiTheme="minorHAnsi" w:hAnsiTheme="minorHAnsi" w:cstheme="minorHAnsi"/>
                <w:sz w:val="22"/>
                <w:szCs w:val="22"/>
              </w:rPr>
            </w:pPr>
            <w:r>
              <w:rPr>
                <w:rFonts w:asciiTheme="minorHAnsi" w:hAnsiTheme="minorHAnsi" w:cstheme="minorHAnsi"/>
                <w:sz w:val="22"/>
                <w:szCs w:val="22"/>
              </w:rPr>
              <w:t>TEXT</w:t>
            </w:r>
          </w:p>
        </w:tc>
        <w:tc>
          <w:tcPr>
            <w:tcW w:w="5811" w:type="dxa"/>
          </w:tcPr>
          <w:p w14:paraId="39106C2C" w14:textId="7C267F0F" w:rsidR="000509BE" w:rsidRDefault="000509BE" w:rsidP="000509BE">
            <w:pPr>
              <w:rPr>
                <w:rFonts w:asciiTheme="minorHAnsi" w:hAnsiTheme="minorHAnsi" w:cstheme="minorHAnsi"/>
                <w:sz w:val="22"/>
                <w:szCs w:val="22"/>
              </w:rPr>
            </w:pPr>
            <w:r>
              <w:rPr>
                <w:rFonts w:asciiTheme="minorHAnsi" w:hAnsiTheme="minorHAnsi" w:cstheme="minorHAnsi"/>
                <w:sz w:val="22"/>
                <w:szCs w:val="22"/>
              </w:rPr>
              <w:t>Text</w:t>
            </w:r>
          </w:p>
        </w:tc>
      </w:tr>
      <w:tr w:rsidR="000509BE" w14:paraId="7294606C" w14:textId="77777777" w:rsidTr="007D6D33">
        <w:tc>
          <w:tcPr>
            <w:tcW w:w="2235" w:type="dxa"/>
          </w:tcPr>
          <w:p w14:paraId="56108469" w14:textId="17D11063" w:rsidR="000509BE" w:rsidRDefault="007D6D33" w:rsidP="000509BE">
            <w:pPr>
              <w:rPr>
                <w:rFonts w:asciiTheme="minorHAnsi" w:hAnsiTheme="minorHAnsi" w:cstheme="minorHAnsi"/>
                <w:sz w:val="22"/>
                <w:szCs w:val="22"/>
              </w:rPr>
            </w:pPr>
            <w:r>
              <w:rPr>
                <w:rFonts w:asciiTheme="minorHAnsi" w:hAnsiTheme="minorHAnsi" w:cstheme="minorHAnsi"/>
                <w:sz w:val="22"/>
                <w:szCs w:val="22"/>
              </w:rPr>
              <w:t>BLOB</w:t>
            </w:r>
          </w:p>
        </w:tc>
        <w:tc>
          <w:tcPr>
            <w:tcW w:w="5811" w:type="dxa"/>
          </w:tcPr>
          <w:p w14:paraId="52B48663" w14:textId="6C4B6827" w:rsidR="000509BE" w:rsidRPr="007D6D33" w:rsidRDefault="007D6D33" w:rsidP="000509BE">
            <w:pPr>
              <w:rPr>
                <w:rFonts w:asciiTheme="minorHAnsi" w:hAnsiTheme="minorHAnsi" w:cstheme="minorHAnsi"/>
                <w:sz w:val="22"/>
                <w:szCs w:val="22"/>
              </w:rPr>
            </w:pPr>
            <w:r w:rsidRPr="007D6D33">
              <w:rPr>
                <w:rFonts w:asciiTheme="minorHAnsi" w:hAnsiTheme="minorHAnsi" w:cstheme="minorHAnsi"/>
                <w:sz w:val="22"/>
                <w:szCs w:val="22"/>
              </w:rPr>
              <w:t>Hält Daten genau so, wie diese eingegeben wurden. Ideal z.B. für Dateien oder Bilder.</w:t>
            </w:r>
          </w:p>
        </w:tc>
      </w:tr>
    </w:tbl>
    <w:p w14:paraId="673855DF" w14:textId="77777777" w:rsidR="000509BE" w:rsidRPr="000509BE" w:rsidRDefault="000509BE" w:rsidP="000509BE">
      <w:pPr>
        <w:rPr>
          <w:rFonts w:asciiTheme="minorHAnsi" w:hAnsiTheme="minorHAnsi" w:cstheme="minorHAnsi"/>
          <w:sz w:val="22"/>
          <w:szCs w:val="22"/>
        </w:rPr>
      </w:pPr>
    </w:p>
    <w:p w14:paraId="5190277A" w14:textId="704FAB1C" w:rsidR="000509BE" w:rsidRPr="007D6D33" w:rsidRDefault="000509BE" w:rsidP="000509BE">
      <w:pPr>
        <w:pStyle w:val="StandardWeb"/>
        <w:rPr>
          <w:rFonts w:asciiTheme="minorHAnsi" w:hAnsiTheme="minorHAnsi" w:cstheme="minorHAnsi"/>
          <w:sz w:val="22"/>
          <w:szCs w:val="22"/>
        </w:rPr>
      </w:pPr>
      <w:r w:rsidRPr="007D6D33">
        <w:rPr>
          <w:rFonts w:asciiTheme="minorHAnsi" w:hAnsiTheme="minorHAnsi" w:cstheme="minorHAnsi"/>
          <w:sz w:val="22"/>
          <w:szCs w:val="22"/>
        </w:rPr>
        <w:t>In SQLite gibt es keinen Datentyp für Datumswerte. Diese speichern wir als Text nach ISO8601. D</w:t>
      </w:r>
      <w:r w:rsidR="007D6D33">
        <w:rPr>
          <w:rFonts w:asciiTheme="minorHAnsi" w:hAnsiTheme="minorHAnsi" w:cstheme="minorHAnsi"/>
          <w:sz w:val="22"/>
          <w:szCs w:val="22"/>
        </w:rPr>
        <w:t xml:space="preserve">ie </w:t>
      </w:r>
      <w:r w:rsidRPr="007D6D33">
        <w:rPr>
          <w:rFonts w:asciiTheme="minorHAnsi" w:hAnsiTheme="minorHAnsi" w:cstheme="minorHAnsi"/>
          <w:sz w:val="22"/>
          <w:szCs w:val="22"/>
        </w:rPr>
        <w:t>Syntax hierzu ist YYYY-MM-DD, z.B. 2009-11-13.</w:t>
      </w:r>
    </w:p>
    <w:p w14:paraId="22474C6A" w14:textId="156F4E30" w:rsidR="000509BE" w:rsidRPr="007D6D33" w:rsidRDefault="000509BE" w:rsidP="000509BE">
      <w:pPr>
        <w:pStyle w:val="berschrift4"/>
        <w:rPr>
          <w:sz w:val="22"/>
          <w:szCs w:val="22"/>
        </w:rPr>
      </w:pPr>
      <w:r w:rsidRPr="007D6D33">
        <w:rPr>
          <w:sz w:val="22"/>
          <w:szCs w:val="22"/>
        </w:rPr>
        <w:t>EINSCHRÄNKUNG</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322"/>
        <w:gridCol w:w="7740"/>
      </w:tblGrid>
      <w:tr w:rsidR="000509BE" w:rsidRPr="007D6D33" w14:paraId="19A9A360" w14:textId="77777777" w:rsidTr="007D6D33">
        <w:trPr>
          <w:tblHeader/>
          <w:tblCellSpacing w:w="15" w:type="dxa"/>
        </w:trPr>
        <w:tc>
          <w:tcPr>
            <w:tcW w:w="0" w:type="auto"/>
            <w:shd w:val="clear" w:color="auto" w:fill="E7E6E6" w:themeFill="background2"/>
            <w:vAlign w:val="center"/>
            <w:hideMark/>
          </w:tcPr>
          <w:p w14:paraId="244B30DD" w14:textId="77777777" w:rsidR="000509BE" w:rsidRPr="007D6D33" w:rsidRDefault="000509BE" w:rsidP="007D6D33">
            <w:pPr>
              <w:rPr>
                <w:rFonts w:asciiTheme="minorHAnsi" w:hAnsiTheme="minorHAnsi" w:cstheme="minorHAnsi"/>
                <w:b/>
                <w:bCs/>
                <w:sz w:val="22"/>
                <w:szCs w:val="22"/>
              </w:rPr>
            </w:pPr>
            <w:r w:rsidRPr="007D6D33">
              <w:rPr>
                <w:rFonts w:asciiTheme="minorHAnsi" w:hAnsiTheme="minorHAnsi" w:cstheme="minorHAnsi"/>
                <w:b/>
                <w:bCs/>
                <w:sz w:val="22"/>
                <w:szCs w:val="22"/>
              </w:rPr>
              <w:t>Einschränkung</w:t>
            </w:r>
          </w:p>
        </w:tc>
        <w:tc>
          <w:tcPr>
            <w:tcW w:w="0" w:type="auto"/>
            <w:shd w:val="clear" w:color="auto" w:fill="E7E6E6" w:themeFill="background2"/>
            <w:vAlign w:val="center"/>
            <w:hideMark/>
          </w:tcPr>
          <w:p w14:paraId="739E4428" w14:textId="77777777" w:rsidR="000509BE" w:rsidRPr="007D6D33" w:rsidRDefault="000509BE" w:rsidP="007D6D33">
            <w:pPr>
              <w:rPr>
                <w:rFonts w:asciiTheme="minorHAnsi" w:hAnsiTheme="minorHAnsi" w:cstheme="minorHAnsi"/>
                <w:b/>
                <w:bCs/>
                <w:sz w:val="22"/>
                <w:szCs w:val="22"/>
              </w:rPr>
            </w:pPr>
            <w:r w:rsidRPr="007D6D33">
              <w:rPr>
                <w:rFonts w:asciiTheme="minorHAnsi" w:hAnsiTheme="minorHAnsi" w:cstheme="minorHAnsi"/>
                <w:b/>
                <w:bCs/>
                <w:sz w:val="22"/>
                <w:szCs w:val="22"/>
              </w:rPr>
              <w:t>Erklärung</w:t>
            </w:r>
          </w:p>
        </w:tc>
      </w:tr>
      <w:tr w:rsidR="000509BE" w:rsidRPr="007D6D33" w14:paraId="4385337D" w14:textId="77777777" w:rsidTr="007D6D33">
        <w:trPr>
          <w:tblCellSpacing w:w="15" w:type="dxa"/>
        </w:trPr>
        <w:tc>
          <w:tcPr>
            <w:tcW w:w="0" w:type="auto"/>
            <w:vAlign w:val="center"/>
            <w:hideMark/>
          </w:tcPr>
          <w:p w14:paraId="1BED62A2" w14:textId="77777777" w:rsidR="000509BE" w:rsidRPr="007D6D33" w:rsidRDefault="000509BE">
            <w:pPr>
              <w:rPr>
                <w:rFonts w:asciiTheme="minorHAnsi" w:hAnsiTheme="minorHAnsi" w:cstheme="minorHAnsi"/>
                <w:sz w:val="22"/>
                <w:szCs w:val="22"/>
              </w:rPr>
            </w:pPr>
            <w:r w:rsidRPr="007D6D33">
              <w:rPr>
                <w:rFonts w:asciiTheme="minorHAnsi" w:hAnsiTheme="minorHAnsi" w:cstheme="minorHAnsi"/>
                <w:sz w:val="22"/>
                <w:szCs w:val="22"/>
              </w:rPr>
              <w:t>UNIQUE</w:t>
            </w:r>
          </w:p>
        </w:tc>
        <w:tc>
          <w:tcPr>
            <w:tcW w:w="0" w:type="auto"/>
            <w:vAlign w:val="center"/>
            <w:hideMark/>
          </w:tcPr>
          <w:p w14:paraId="7CEDA2A3" w14:textId="77777777" w:rsidR="000509BE" w:rsidRPr="007D6D33" w:rsidRDefault="000509BE">
            <w:pPr>
              <w:rPr>
                <w:rFonts w:asciiTheme="minorHAnsi" w:hAnsiTheme="minorHAnsi" w:cstheme="minorHAnsi"/>
                <w:sz w:val="22"/>
                <w:szCs w:val="22"/>
              </w:rPr>
            </w:pPr>
            <w:r w:rsidRPr="007D6D33">
              <w:rPr>
                <w:rFonts w:asciiTheme="minorHAnsi" w:hAnsiTheme="minorHAnsi" w:cstheme="minorHAnsi"/>
                <w:sz w:val="22"/>
                <w:szCs w:val="22"/>
              </w:rPr>
              <w:t>Jeder Wert dieser Spalte darf nur einmal vorkommen.</w:t>
            </w:r>
          </w:p>
        </w:tc>
      </w:tr>
      <w:tr w:rsidR="000509BE" w:rsidRPr="007D6D33" w14:paraId="29BF4CA5" w14:textId="77777777" w:rsidTr="007D6D33">
        <w:trPr>
          <w:tblCellSpacing w:w="15" w:type="dxa"/>
        </w:trPr>
        <w:tc>
          <w:tcPr>
            <w:tcW w:w="0" w:type="auto"/>
            <w:vAlign w:val="center"/>
            <w:hideMark/>
          </w:tcPr>
          <w:p w14:paraId="68150804" w14:textId="77777777" w:rsidR="000509BE" w:rsidRPr="007D6D33" w:rsidRDefault="000509BE">
            <w:pPr>
              <w:rPr>
                <w:rFonts w:asciiTheme="minorHAnsi" w:hAnsiTheme="minorHAnsi" w:cstheme="minorHAnsi"/>
                <w:sz w:val="22"/>
                <w:szCs w:val="22"/>
              </w:rPr>
            </w:pPr>
            <w:r w:rsidRPr="007D6D33">
              <w:rPr>
                <w:rFonts w:asciiTheme="minorHAnsi" w:hAnsiTheme="minorHAnsi" w:cstheme="minorHAnsi"/>
                <w:sz w:val="22"/>
                <w:szCs w:val="22"/>
              </w:rPr>
              <w:t>PRIMARY KEY</w:t>
            </w:r>
          </w:p>
        </w:tc>
        <w:tc>
          <w:tcPr>
            <w:tcW w:w="0" w:type="auto"/>
            <w:vAlign w:val="center"/>
            <w:hideMark/>
          </w:tcPr>
          <w:p w14:paraId="09E177D8" w14:textId="77777777" w:rsidR="000509BE" w:rsidRPr="007D6D33" w:rsidRDefault="000509BE">
            <w:pPr>
              <w:rPr>
                <w:rFonts w:asciiTheme="minorHAnsi" w:hAnsiTheme="minorHAnsi" w:cstheme="minorHAnsi"/>
                <w:sz w:val="22"/>
                <w:szCs w:val="22"/>
              </w:rPr>
            </w:pPr>
            <w:r w:rsidRPr="007D6D33">
              <w:rPr>
                <w:rFonts w:asciiTheme="minorHAnsi" w:hAnsiTheme="minorHAnsi" w:cstheme="minorHAnsi"/>
                <w:sz w:val="22"/>
                <w:szCs w:val="22"/>
              </w:rPr>
              <w:t>Definiert die Werte einer Spalte als Primärschlüssel, anhand derer jede Zeile eindeutig identifizierbar wird. Sie sind automatisch UNIQUE.</w:t>
            </w:r>
          </w:p>
        </w:tc>
      </w:tr>
      <w:tr w:rsidR="000509BE" w:rsidRPr="007D6D33" w14:paraId="514B8B84" w14:textId="77777777" w:rsidTr="007D6D33">
        <w:trPr>
          <w:tblCellSpacing w:w="15" w:type="dxa"/>
        </w:trPr>
        <w:tc>
          <w:tcPr>
            <w:tcW w:w="0" w:type="auto"/>
            <w:vAlign w:val="center"/>
            <w:hideMark/>
          </w:tcPr>
          <w:p w14:paraId="2AEC321B" w14:textId="77777777" w:rsidR="000509BE" w:rsidRPr="007D6D33" w:rsidRDefault="000509BE">
            <w:pPr>
              <w:rPr>
                <w:rFonts w:asciiTheme="minorHAnsi" w:hAnsiTheme="minorHAnsi" w:cstheme="minorHAnsi"/>
                <w:sz w:val="22"/>
                <w:szCs w:val="22"/>
              </w:rPr>
            </w:pPr>
            <w:r w:rsidRPr="007D6D33">
              <w:rPr>
                <w:rFonts w:asciiTheme="minorHAnsi" w:hAnsiTheme="minorHAnsi" w:cstheme="minorHAnsi"/>
                <w:sz w:val="22"/>
                <w:szCs w:val="22"/>
              </w:rPr>
              <w:t>FOREIGN KEY</w:t>
            </w:r>
          </w:p>
        </w:tc>
        <w:tc>
          <w:tcPr>
            <w:tcW w:w="0" w:type="auto"/>
            <w:vAlign w:val="center"/>
            <w:hideMark/>
          </w:tcPr>
          <w:p w14:paraId="424AF952" w14:textId="77777777" w:rsidR="000509BE" w:rsidRPr="007D6D33" w:rsidRDefault="000509BE">
            <w:pPr>
              <w:rPr>
                <w:rFonts w:asciiTheme="minorHAnsi" w:hAnsiTheme="minorHAnsi" w:cstheme="minorHAnsi"/>
                <w:sz w:val="22"/>
                <w:szCs w:val="22"/>
              </w:rPr>
            </w:pPr>
            <w:r w:rsidRPr="007D6D33">
              <w:rPr>
                <w:rFonts w:asciiTheme="minorHAnsi" w:hAnsiTheme="minorHAnsi" w:cstheme="minorHAnsi"/>
                <w:sz w:val="22"/>
                <w:szCs w:val="22"/>
              </w:rPr>
              <w:t>Definiert die Werte einer Spalte als Fremdschlüssel.</w:t>
            </w:r>
          </w:p>
        </w:tc>
      </w:tr>
      <w:tr w:rsidR="000509BE" w:rsidRPr="007D6D33" w14:paraId="136D2B43" w14:textId="77777777" w:rsidTr="007D6D33">
        <w:trPr>
          <w:tblCellSpacing w:w="15" w:type="dxa"/>
        </w:trPr>
        <w:tc>
          <w:tcPr>
            <w:tcW w:w="0" w:type="auto"/>
            <w:vAlign w:val="center"/>
            <w:hideMark/>
          </w:tcPr>
          <w:p w14:paraId="5A3420CA" w14:textId="77777777" w:rsidR="000509BE" w:rsidRPr="007D6D33" w:rsidRDefault="000509BE">
            <w:pPr>
              <w:rPr>
                <w:rFonts w:asciiTheme="minorHAnsi" w:hAnsiTheme="minorHAnsi" w:cstheme="minorHAnsi"/>
                <w:sz w:val="22"/>
                <w:szCs w:val="22"/>
              </w:rPr>
            </w:pPr>
            <w:r w:rsidRPr="007D6D33">
              <w:rPr>
                <w:rFonts w:asciiTheme="minorHAnsi" w:hAnsiTheme="minorHAnsi" w:cstheme="minorHAnsi"/>
                <w:sz w:val="22"/>
                <w:szCs w:val="22"/>
              </w:rPr>
              <w:t>NOT NULL</w:t>
            </w:r>
          </w:p>
        </w:tc>
        <w:tc>
          <w:tcPr>
            <w:tcW w:w="0" w:type="auto"/>
            <w:vAlign w:val="center"/>
            <w:hideMark/>
          </w:tcPr>
          <w:p w14:paraId="1CDADD6C" w14:textId="77777777" w:rsidR="000509BE" w:rsidRPr="007D6D33" w:rsidRDefault="000509BE">
            <w:pPr>
              <w:rPr>
                <w:rFonts w:asciiTheme="minorHAnsi" w:hAnsiTheme="minorHAnsi" w:cstheme="minorHAnsi"/>
                <w:sz w:val="22"/>
                <w:szCs w:val="22"/>
              </w:rPr>
            </w:pPr>
            <w:r w:rsidRPr="007D6D33">
              <w:rPr>
                <w:rFonts w:asciiTheme="minorHAnsi" w:hAnsiTheme="minorHAnsi" w:cstheme="minorHAnsi"/>
                <w:sz w:val="22"/>
                <w:szCs w:val="22"/>
              </w:rPr>
              <w:t>Legt fest, dass die Werte einer Spalte nicht leer sein dürfen.</w:t>
            </w:r>
          </w:p>
        </w:tc>
      </w:tr>
      <w:tr w:rsidR="000509BE" w:rsidRPr="007D6D33" w14:paraId="7CAD64EF" w14:textId="77777777" w:rsidTr="007D6D33">
        <w:trPr>
          <w:tblCellSpacing w:w="15" w:type="dxa"/>
        </w:trPr>
        <w:tc>
          <w:tcPr>
            <w:tcW w:w="0" w:type="auto"/>
            <w:vAlign w:val="center"/>
            <w:hideMark/>
          </w:tcPr>
          <w:p w14:paraId="5E217790" w14:textId="77777777" w:rsidR="000509BE" w:rsidRPr="007D6D33" w:rsidRDefault="000509BE">
            <w:pPr>
              <w:rPr>
                <w:rFonts w:asciiTheme="minorHAnsi" w:hAnsiTheme="minorHAnsi" w:cstheme="minorHAnsi"/>
                <w:sz w:val="22"/>
                <w:szCs w:val="22"/>
              </w:rPr>
            </w:pPr>
            <w:r w:rsidRPr="007D6D33">
              <w:rPr>
                <w:rFonts w:asciiTheme="minorHAnsi" w:hAnsiTheme="minorHAnsi" w:cstheme="minorHAnsi"/>
                <w:sz w:val="22"/>
                <w:szCs w:val="22"/>
              </w:rPr>
              <w:t>DEFAULT &lt;wert&gt;</w:t>
            </w:r>
          </w:p>
        </w:tc>
        <w:tc>
          <w:tcPr>
            <w:tcW w:w="0" w:type="auto"/>
            <w:vAlign w:val="center"/>
            <w:hideMark/>
          </w:tcPr>
          <w:p w14:paraId="44F4C16E" w14:textId="77777777" w:rsidR="000509BE" w:rsidRPr="007D6D33" w:rsidRDefault="000509BE">
            <w:pPr>
              <w:rPr>
                <w:rFonts w:asciiTheme="minorHAnsi" w:hAnsiTheme="minorHAnsi" w:cstheme="minorHAnsi"/>
                <w:sz w:val="22"/>
                <w:szCs w:val="22"/>
              </w:rPr>
            </w:pPr>
            <w:r w:rsidRPr="007D6D33">
              <w:rPr>
                <w:rFonts w:asciiTheme="minorHAnsi" w:hAnsiTheme="minorHAnsi" w:cstheme="minorHAnsi"/>
                <w:sz w:val="22"/>
                <w:szCs w:val="22"/>
              </w:rPr>
              <w:t>Legt einen Standartwert für die Spalte fest, wenn kein Wert eingetragen wird.</w:t>
            </w:r>
          </w:p>
        </w:tc>
      </w:tr>
    </w:tbl>
    <w:p w14:paraId="6D6728EB" w14:textId="77777777" w:rsidR="00025F16" w:rsidRDefault="00025F16" w:rsidP="000509BE">
      <w:pPr>
        <w:pStyle w:val="berschrift3"/>
        <w:rPr>
          <w:rFonts w:asciiTheme="minorHAnsi" w:hAnsiTheme="minorHAnsi" w:cstheme="minorHAnsi"/>
          <w:sz w:val="22"/>
          <w:szCs w:val="22"/>
        </w:rPr>
      </w:pPr>
    </w:p>
    <w:p w14:paraId="23062C12" w14:textId="2DA9FD4C" w:rsidR="000509BE" w:rsidRPr="00E26F18" w:rsidRDefault="000509BE" w:rsidP="000509BE">
      <w:pPr>
        <w:pStyle w:val="berschrift3"/>
        <w:rPr>
          <w:rFonts w:asciiTheme="minorHAnsi" w:hAnsiTheme="minorHAnsi" w:cstheme="minorHAnsi"/>
          <w:sz w:val="22"/>
          <w:szCs w:val="22"/>
          <w:lang w:val="en-US"/>
        </w:rPr>
      </w:pPr>
      <w:r w:rsidRPr="00E26F18">
        <w:rPr>
          <w:rFonts w:asciiTheme="minorHAnsi" w:hAnsiTheme="minorHAnsi" w:cstheme="minorHAnsi"/>
          <w:sz w:val="22"/>
          <w:szCs w:val="22"/>
          <w:lang w:val="en-US"/>
        </w:rPr>
        <w:t>Beispiel 1:</w:t>
      </w:r>
    </w:p>
    <w:p w14:paraId="4CC31E08" w14:textId="2CF1310F" w:rsidR="00FB5033" w:rsidRPr="00814D7B" w:rsidRDefault="00DC50E6" w:rsidP="00814D7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Theme="majorHAnsi" w:hAnsiTheme="majorHAnsi" w:cstheme="majorHAnsi"/>
          <w:sz w:val="22"/>
          <w:szCs w:val="22"/>
          <w:lang w:val="en-US"/>
        </w:rPr>
      </w:pPr>
      <w:r w:rsidRPr="00814D7B">
        <w:rPr>
          <w:rFonts w:asciiTheme="majorHAnsi" w:hAnsiTheme="majorHAnsi" w:cstheme="majorHAnsi"/>
          <w:color w:val="4472C4" w:themeColor="accent1"/>
          <w:sz w:val="22"/>
          <w:szCs w:val="22"/>
          <w:lang w:val="en-US"/>
        </w:rPr>
        <w:t xml:space="preserve">CREATE TABLE </w:t>
      </w:r>
      <w:r w:rsidRPr="00814D7B">
        <w:rPr>
          <w:rFonts w:asciiTheme="majorHAnsi" w:hAnsiTheme="majorHAnsi" w:cstheme="majorHAnsi"/>
          <w:color w:val="FF40FF"/>
          <w:sz w:val="22"/>
          <w:szCs w:val="22"/>
          <w:lang w:val="en-US"/>
        </w:rPr>
        <w:t>´lehrer´</w:t>
      </w:r>
      <w:r w:rsidR="00994FB8" w:rsidRPr="00814D7B">
        <w:rPr>
          <w:rFonts w:asciiTheme="majorHAnsi" w:hAnsiTheme="majorHAnsi" w:cstheme="majorHAnsi"/>
          <w:sz w:val="22"/>
          <w:szCs w:val="22"/>
          <w:lang w:val="en-US"/>
        </w:rPr>
        <w:t xml:space="preserve"> (</w:t>
      </w:r>
    </w:p>
    <w:p w14:paraId="150A8B40" w14:textId="38D11A2D" w:rsidR="00994FB8" w:rsidRPr="00814D7B" w:rsidRDefault="00994FB8" w:rsidP="00814D7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firstLine="708"/>
        <w:rPr>
          <w:rFonts w:asciiTheme="majorHAnsi" w:hAnsiTheme="majorHAnsi" w:cstheme="majorHAnsi"/>
          <w:sz w:val="22"/>
          <w:szCs w:val="22"/>
          <w:lang w:val="en-US"/>
        </w:rPr>
      </w:pPr>
      <w:r w:rsidRPr="00814D7B">
        <w:rPr>
          <w:rFonts w:asciiTheme="majorHAnsi" w:hAnsiTheme="majorHAnsi" w:cstheme="majorHAnsi"/>
          <w:color w:val="FF40FF"/>
          <w:sz w:val="22"/>
          <w:szCs w:val="22"/>
          <w:lang w:val="en-US"/>
        </w:rPr>
        <w:t>´id´</w:t>
      </w:r>
      <w:r w:rsidRPr="00814D7B">
        <w:rPr>
          <w:rFonts w:asciiTheme="majorHAnsi" w:hAnsiTheme="majorHAnsi" w:cstheme="majorHAnsi"/>
          <w:sz w:val="22"/>
          <w:szCs w:val="22"/>
          <w:lang w:val="en-US"/>
        </w:rPr>
        <w:t xml:space="preserve"> INTEGER PRIMARY KEY,</w:t>
      </w:r>
    </w:p>
    <w:p w14:paraId="01D90586" w14:textId="3D429C6E" w:rsidR="00025F16" w:rsidRPr="00616CA4" w:rsidRDefault="00025F16" w:rsidP="00814D7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firstLine="708"/>
        <w:rPr>
          <w:rFonts w:asciiTheme="majorHAnsi" w:hAnsiTheme="majorHAnsi" w:cstheme="majorHAnsi"/>
          <w:color w:val="FF40FF"/>
          <w:sz w:val="22"/>
          <w:szCs w:val="22"/>
        </w:rPr>
      </w:pPr>
      <w:r w:rsidRPr="00616CA4">
        <w:rPr>
          <w:rFonts w:asciiTheme="majorHAnsi" w:hAnsiTheme="majorHAnsi" w:cstheme="majorHAnsi"/>
          <w:color w:val="FF40FF"/>
          <w:sz w:val="22"/>
          <w:szCs w:val="22"/>
        </w:rPr>
        <w:t>´vorname´</w:t>
      </w:r>
      <w:r w:rsidR="00814D7B" w:rsidRPr="00616CA4">
        <w:rPr>
          <w:rFonts w:asciiTheme="majorHAnsi" w:hAnsiTheme="majorHAnsi" w:cstheme="majorHAnsi"/>
          <w:sz w:val="22"/>
          <w:szCs w:val="22"/>
        </w:rPr>
        <w:t xml:space="preserve"> </w:t>
      </w:r>
      <w:r w:rsidRPr="00616CA4">
        <w:rPr>
          <w:rFonts w:asciiTheme="majorHAnsi" w:hAnsiTheme="majorHAnsi" w:cstheme="majorHAnsi"/>
          <w:sz w:val="22"/>
          <w:szCs w:val="22"/>
        </w:rPr>
        <w:t>TEXT,</w:t>
      </w:r>
    </w:p>
    <w:p w14:paraId="69A29011" w14:textId="5DB46A2E" w:rsidR="00025F16" w:rsidRPr="00814D7B" w:rsidRDefault="00025F16" w:rsidP="00814D7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firstLine="708"/>
        <w:rPr>
          <w:rFonts w:asciiTheme="majorHAnsi" w:hAnsiTheme="majorHAnsi" w:cstheme="majorHAnsi"/>
          <w:sz w:val="22"/>
          <w:szCs w:val="22"/>
        </w:rPr>
      </w:pPr>
      <w:r w:rsidRPr="00814D7B">
        <w:rPr>
          <w:rFonts w:asciiTheme="majorHAnsi" w:hAnsiTheme="majorHAnsi" w:cstheme="majorHAnsi"/>
          <w:color w:val="FF40FF"/>
          <w:sz w:val="22"/>
          <w:szCs w:val="22"/>
        </w:rPr>
        <w:t>´nachname´</w:t>
      </w:r>
      <w:r w:rsidR="00814D7B">
        <w:rPr>
          <w:rFonts w:asciiTheme="majorHAnsi" w:hAnsiTheme="majorHAnsi" w:cstheme="majorHAnsi"/>
          <w:sz w:val="22"/>
          <w:szCs w:val="22"/>
        </w:rPr>
        <w:t xml:space="preserve"> </w:t>
      </w:r>
      <w:r w:rsidRPr="00814D7B">
        <w:rPr>
          <w:rFonts w:asciiTheme="majorHAnsi" w:hAnsiTheme="majorHAnsi" w:cstheme="majorHAnsi"/>
          <w:sz w:val="22"/>
          <w:szCs w:val="22"/>
        </w:rPr>
        <w:t>TEXT</w:t>
      </w:r>
    </w:p>
    <w:p w14:paraId="165A9D0D" w14:textId="2D47C8D3" w:rsidR="00025F16" w:rsidRPr="00814D7B" w:rsidRDefault="00025F16" w:rsidP="00814D7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Theme="majorHAnsi" w:hAnsiTheme="majorHAnsi" w:cstheme="majorHAnsi"/>
          <w:sz w:val="22"/>
          <w:szCs w:val="22"/>
        </w:rPr>
      </w:pPr>
      <w:r w:rsidRPr="00814D7B">
        <w:rPr>
          <w:rFonts w:asciiTheme="majorHAnsi" w:hAnsiTheme="majorHAnsi" w:cstheme="majorHAnsi"/>
          <w:sz w:val="22"/>
          <w:szCs w:val="22"/>
        </w:rPr>
        <w:t>)</w:t>
      </w:r>
    </w:p>
    <w:p w14:paraId="4F4A49B0" w14:textId="3F78046C" w:rsidR="000509BE" w:rsidRPr="007D6D33" w:rsidRDefault="000509BE" w:rsidP="000509BE">
      <w:pPr>
        <w:pStyle w:val="StandardWeb"/>
        <w:rPr>
          <w:rFonts w:asciiTheme="minorHAnsi" w:hAnsiTheme="minorHAnsi" w:cstheme="minorHAnsi"/>
          <w:sz w:val="22"/>
          <w:szCs w:val="22"/>
        </w:rPr>
      </w:pPr>
      <w:r w:rsidRPr="007D6D33">
        <w:rPr>
          <w:rFonts w:asciiTheme="minorHAnsi" w:hAnsiTheme="minorHAnsi" w:cstheme="minorHAnsi"/>
          <w:sz w:val="22"/>
          <w:szCs w:val="22"/>
        </w:rPr>
        <w:t xml:space="preserve">Mit diesem Befehl wird eine Tabelle mit dem Namen </w:t>
      </w:r>
      <w:r w:rsidRPr="00FB5033">
        <w:rPr>
          <w:rFonts w:asciiTheme="minorHAnsi" w:hAnsiTheme="minorHAnsi" w:cstheme="minorHAnsi"/>
          <w:i/>
          <w:iCs/>
          <w:sz w:val="22"/>
          <w:szCs w:val="22"/>
        </w:rPr>
        <w:t>lehrer</w:t>
      </w:r>
      <w:r w:rsidRPr="007D6D33">
        <w:rPr>
          <w:rFonts w:asciiTheme="minorHAnsi" w:hAnsiTheme="minorHAnsi" w:cstheme="minorHAnsi"/>
          <w:sz w:val="22"/>
          <w:szCs w:val="22"/>
        </w:rPr>
        <w:t xml:space="preserve"> angelegt, die zwei Spalten als TEXT sowie eine Spalte id mit dem Datentyp INTEGER und der Einschränkung PRIMARY KEY hat.</w:t>
      </w:r>
    </w:p>
    <w:p w14:paraId="6FF9BF4C" w14:textId="77777777" w:rsidR="000509BE" w:rsidRDefault="000509BE" w:rsidP="000509BE">
      <w:pPr>
        <w:pStyle w:val="berschrift4"/>
        <w:rPr>
          <w:rFonts w:cstheme="minorHAnsi"/>
          <w:sz w:val="22"/>
          <w:szCs w:val="22"/>
        </w:rPr>
      </w:pPr>
      <w:r w:rsidRPr="007D6D33">
        <w:rPr>
          <w:rFonts w:cstheme="minorHAnsi"/>
          <w:sz w:val="22"/>
          <w:szCs w:val="22"/>
        </w:rPr>
        <w:t>Ergebnis:</w:t>
      </w:r>
    </w:p>
    <w:p w14:paraId="354C18A5" w14:textId="23B22A89" w:rsidR="00616CA4" w:rsidRDefault="00616CA4" w:rsidP="00616CA4">
      <w:pPr>
        <w:rPr>
          <w:rFonts w:asciiTheme="minorHAnsi" w:hAnsiTheme="minorHAnsi" w:cstheme="minorHAnsi"/>
          <w:i/>
          <w:iCs/>
          <w:sz w:val="22"/>
          <w:szCs w:val="22"/>
        </w:rPr>
      </w:pPr>
      <w:r w:rsidRPr="00EE7340">
        <w:rPr>
          <w:rFonts w:asciiTheme="minorHAnsi" w:hAnsiTheme="minorHAnsi" w:cstheme="minorHAnsi"/>
          <w:sz w:val="22"/>
          <w:szCs w:val="22"/>
        </w:rPr>
        <w:t>Tabelle</w:t>
      </w:r>
      <w:r w:rsidR="00EE7340" w:rsidRPr="00EE7340">
        <w:rPr>
          <w:rFonts w:asciiTheme="minorHAnsi" w:hAnsiTheme="minorHAnsi" w:cstheme="minorHAnsi"/>
          <w:sz w:val="22"/>
          <w:szCs w:val="22"/>
        </w:rPr>
        <w:t xml:space="preserve">: </w:t>
      </w:r>
      <w:r w:rsidR="00EE7340" w:rsidRPr="00EE7340">
        <w:rPr>
          <w:rFonts w:asciiTheme="minorHAnsi" w:hAnsiTheme="minorHAnsi" w:cstheme="minorHAnsi"/>
          <w:i/>
          <w:iCs/>
          <w:sz w:val="22"/>
          <w:szCs w:val="22"/>
        </w:rPr>
        <w:t>lehrer</w:t>
      </w:r>
    </w:p>
    <w:p w14:paraId="4BE95EE2" w14:textId="77777777" w:rsidR="00EE7340" w:rsidRDefault="00EE7340" w:rsidP="00616CA4">
      <w:pPr>
        <w:rPr>
          <w:rFonts w:asciiTheme="minorHAnsi" w:hAnsiTheme="minorHAnsi" w:cstheme="minorHAnsi"/>
          <w:i/>
          <w:iCs/>
          <w:sz w:val="22"/>
          <w:szCs w:val="22"/>
        </w:rPr>
      </w:pPr>
    </w:p>
    <w:tbl>
      <w:tblPr>
        <w:tblStyle w:val="Tabellenraster"/>
        <w:tblW w:w="0" w:type="auto"/>
        <w:tblLook w:val="04A0" w:firstRow="1" w:lastRow="0" w:firstColumn="1" w:lastColumn="0" w:noHBand="0" w:noVBand="1"/>
      </w:tblPr>
      <w:tblGrid>
        <w:gridCol w:w="492"/>
        <w:gridCol w:w="1142"/>
        <w:gridCol w:w="1262"/>
      </w:tblGrid>
      <w:tr w:rsidR="00EE7340" w:rsidRPr="00924C48" w14:paraId="1D310266" w14:textId="77777777" w:rsidTr="005336FC">
        <w:tc>
          <w:tcPr>
            <w:tcW w:w="492" w:type="dxa"/>
            <w:shd w:val="clear" w:color="auto" w:fill="E7E6E6" w:themeFill="background2"/>
          </w:tcPr>
          <w:p w14:paraId="0D075A4C" w14:textId="77777777" w:rsidR="00EE7340" w:rsidRPr="00924C48" w:rsidRDefault="00EE7340" w:rsidP="005336FC">
            <w:pPr>
              <w:rPr>
                <w:rFonts w:asciiTheme="minorHAnsi" w:hAnsiTheme="minorHAnsi" w:cstheme="minorHAnsi"/>
                <w:sz w:val="20"/>
                <w:szCs w:val="20"/>
              </w:rPr>
            </w:pPr>
            <w:r w:rsidRPr="00924C48">
              <w:rPr>
                <w:rFonts w:asciiTheme="minorHAnsi" w:hAnsiTheme="minorHAnsi" w:cstheme="minorHAnsi"/>
                <w:sz w:val="20"/>
                <w:szCs w:val="20"/>
              </w:rPr>
              <w:t>id</w:t>
            </w:r>
          </w:p>
        </w:tc>
        <w:tc>
          <w:tcPr>
            <w:tcW w:w="1142" w:type="dxa"/>
            <w:shd w:val="clear" w:color="auto" w:fill="E7E6E6" w:themeFill="background2"/>
          </w:tcPr>
          <w:p w14:paraId="6E1FC93C" w14:textId="77777777" w:rsidR="00EE7340" w:rsidRPr="00924C48" w:rsidRDefault="00EE7340" w:rsidP="005336FC">
            <w:pPr>
              <w:rPr>
                <w:rFonts w:asciiTheme="minorHAnsi" w:hAnsiTheme="minorHAnsi" w:cstheme="minorHAnsi"/>
                <w:sz w:val="20"/>
                <w:szCs w:val="20"/>
              </w:rPr>
            </w:pPr>
            <w:r w:rsidRPr="00924C48">
              <w:rPr>
                <w:rFonts w:asciiTheme="minorHAnsi" w:hAnsiTheme="minorHAnsi" w:cstheme="minorHAnsi"/>
                <w:sz w:val="20"/>
                <w:szCs w:val="20"/>
              </w:rPr>
              <w:t>vorname</w:t>
            </w:r>
          </w:p>
        </w:tc>
        <w:tc>
          <w:tcPr>
            <w:tcW w:w="1262" w:type="dxa"/>
            <w:shd w:val="clear" w:color="auto" w:fill="E7E6E6" w:themeFill="background2"/>
          </w:tcPr>
          <w:p w14:paraId="5477E268" w14:textId="767615CC" w:rsidR="00EE7340" w:rsidRPr="00924C48" w:rsidRDefault="00EE7340" w:rsidP="005336FC">
            <w:pPr>
              <w:rPr>
                <w:rFonts w:asciiTheme="minorHAnsi" w:hAnsiTheme="minorHAnsi" w:cstheme="minorHAnsi"/>
                <w:sz w:val="20"/>
                <w:szCs w:val="20"/>
              </w:rPr>
            </w:pPr>
            <w:r w:rsidRPr="00924C48">
              <w:rPr>
                <w:rFonts w:ascii="Calibri" w:hAnsi="Calibri" w:cs="Calibri"/>
                <w:sz w:val="20"/>
                <w:szCs w:val="20"/>
              </w:rPr>
              <w:t>Nachname</w:t>
            </w:r>
          </w:p>
        </w:tc>
      </w:tr>
      <w:tr w:rsidR="00EE7340" w:rsidRPr="00924C48" w14:paraId="459362C4" w14:textId="77777777" w:rsidTr="00EE7340">
        <w:tc>
          <w:tcPr>
            <w:tcW w:w="492" w:type="dxa"/>
            <w:shd w:val="clear" w:color="auto" w:fill="auto"/>
          </w:tcPr>
          <w:p w14:paraId="72870DAE" w14:textId="77777777" w:rsidR="00EE7340" w:rsidRPr="00924C48" w:rsidRDefault="00EE7340" w:rsidP="005336FC">
            <w:pPr>
              <w:rPr>
                <w:rFonts w:asciiTheme="minorHAnsi" w:hAnsiTheme="minorHAnsi" w:cstheme="minorHAnsi"/>
                <w:sz w:val="20"/>
                <w:szCs w:val="20"/>
              </w:rPr>
            </w:pPr>
          </w:p>
        </w:tc>
        <w:tc>
          <w:tcPr>
            <w:tcW w:w="1142" w:type="dxa"/>
            <w:shd w:val="clear" w:color="auto" w:fill="auto"/>
          </w:tcPr>
          <w:p w14:paraId="4224D2A2" w14:textId="77777777" w:rsidR="00EE7340" w:rsidRPr="00924C48" w:rsidRDefault="00EE7340" w:rsidP="005336FC">
            <w:pPr>
              <w:rPr>
                <w:rFonts w:asciiTheme="minorHAnsi" w:hAnsiTheme="minorHAnsi" w:cstheme="minorHAnsi"/>
                <w:sz w:val="20"/>
                <w:szCs w:val="20"/>
              </w:rPr>
            </w:pPr>
          </w:p>
        </w:tc>
        <w:tc>
          <w:tcPr>
            <w:tcW w:w="1262" w:type="dxa"/>
            <w:shd w:val="clear" w:color="auto" w:fill="auto"/>
          </w:tcPr>
          <w:p w14:paraId="19B16599" w14:textId="77777777" w:rsidR="00EE7340" w:rsidRPr="00924C48" w:rsidRDefault="00EE7340" w:rsidP="005336FC">
            <w:pPr>
              <w:rPr>
                <w:rFonts w:ascii="Calibri" w:hAnsi="Calibri" w:cs="Calibri"/>
                <w:sz w:val="20"/>
                <w:szCs w:val="20"/>
              </w:rPr>
            </w:pPr>
          </w:p>
        </w:tc>
      </w:tr>
    </w:tbl>
    <w:p w14:paraId="1F7FC289" w14:textId="61838A69" w:rsidR="007D6D33" w:rsidRDefault="007D6D33" w:rsidP="000509BE">
      <w:pPr>
        <w:pStyle w:val="StandardWeb"/>
        <w:rPr>
          <w:rFonts w:asciiTheme="minorHAnsi" w:hAnsiTheme="minorHAnsi" w:cstheme="minorHAnsi"/>
          <w:sz w:val="22"/>
          <w:szCs w:val="22"/>
        </w:rPr>
      </w:pPr>
    </w:p>
    <w:p w14:paraId="0C15C44D" w14:textId="652D8CCF" w:rsidR="000509BE" w:rsidRPr="007D6D33" w:rsidRDefault="000509BE" w:rsidP="000509BE">
      <w:pPr>
        <w:pStyle w:val="StandardWeb"/>
        <w:rPr>
          <w:rFonts w:asciiTheme="minorHAnsi" w:hAnsiTheme="minorHAnsi" w:cstheme="minorHAnsi"/>
          <w:sz w:val="22"/>
          <w:szCs w:val="22"/>
        </w:rPr>
      </w:pPr>
      <w:r w:rsidRPr="007D6D33">
        <w:rPr>
          <w:rFonts w:asciiTheme="minorHAnsi" w:hAnsiTheme="minorHAnsi" w:cstheme="minorHAnsi"/>
          <w:sz w:val="22"/>
          <w:szCs w:val="22"/>
        </w:rPr>
        <w:t>Die neu erstellte Tabelle hat noch keine Einträge, diese können mit dem INSERT INTO-Befehl eingefügt werden.</w:t>
      </w:r>
    </w:p>
    <w:p w14:paraId="3A1880D0" w14:textId="77777777" w:rsidR="000509BE" w:rsidRPr="00E26F18" w:rsidRDefault="000509BE" w:rsidP="000509BE">
      <w:pPr>
        <w:pStyle w:val="berschrift3"/>
        <w:rPr>
          <w:rFonts w:asciiTheme="minorHAnsi" w:hAnsiTheme="minorHAnsi" w:cstheme="minorHAnsi"/>
          <w:sz w:val="22"/>
          <w:szCs w:val="22"/>
          <w:lang w:val="en-US"/>
        </w:rPr>
      </w:pPr>
      <w:r w:rsidRPr="00E26F18">
        <w:rPr>
          <w:rFonts w:asciiTheme="minorHAnsi" w:hAnsiTheme="minorHAnsi" w:cstheme="minorHAnsi"/>
          <w:sz w:val="22"/>
          <w:szCs w:val="22"/>
          <w:lang w:val="en-US"/>
        </w:rPr>
        <w:t>Beispiel 2:</w:t>
      </w:r>
    </w:p>
    <w:p w14:paraId="41F7D942" w14:textId="77777777" w:rsidR="00EE7340" w:rsidRPr="00E26F18" w:rsidRDefault="00EE7340" w:rsidP="00EE7340">
      <w:pPr>
        <w:rPr>
          <w:lang w:val="en-US"/>
        </w:rPr>
      </w:pPr>
    </w:p>
    <w:p w14:paraId="06A04E89" w14:textId="37F15655" w:rsidR="00EE7340" w:rsidRPr="00814D7B" w:rsidRDefault="00EE7340" w:rsidP="00EE734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Theme="majorHAnsi" w:hAnsiTheme="majorHAnsi" w:cstheme="majorHAnsi"/>
          <w:sz w:val="22"/>
          <w:szCs w:val="22"/>
          <w:lang w:val="en-US"/>
        </w:rPr>
      </w:pPr>
      <w:r w:rsidRPr="00814D7B">
        <w:rPr>
          <w:rFonts w:asciiTheme="majorHAnsi" w:hAnsiTheme="majorHAnsi" w:cstheme="majorHAnsi"/>
          <w:color w:val="4472C4" w:themeColor="accent1"/>
          <w:sz w:val="22"/>
          <w:szCs w:val="22"/>
          <w:lang w:val="en-US"/>
        </w:rPr>
        <w:t xml:space="preserve">CREATE TABLE </w:t>
      </w:r>
      <w:r w:rsidRPr="00814D7B">
        <w:rPr>
          <w:rFonts w:asciiTheme="majorHAnsi" w:hAnsiTheme="majorHAnsi" w:cstheme="majorHAnsi"/>
          <w:color w:val="FF40FF"/>
          <w:sz w:val="22"/>
          <w:szCs w:val="22"/>
          <w:lang w:val="en-US"/>
        </w:rPr>
        <w:t>´</w:t>
      </w:r>
      <w:r>
        <w:rPr>
          <w:rFonts w:asciiTheme="majorHAnsi" w:hAnsiTheme="majorHAnsi" w:cstheme="majorHAnsi"/>
          <w:color w:val="FF40FF"/>
          <w:sz w:val="22"/>
          <w:szCs w:val="22"/>
          <w:lang w:val="en-US"/>
        </w:rPr>
        <w:t>klassen</w:t>
      </w:r>
      <w:r w:rsidRPr="00814D7B">
        <w:rPr>
          <w:rFonts w:asciiTheme="majorHAnsi" w:hAnsiTheme="majorHAnsi" w:cstheme="majorHAnsi"/>
          <w:color w:val="FF40FF"/>
          <w:sz w:val="22"/>
          <w:szCs w:val="22"/>
          <w:lang w:val="en-US"/>
        </w:rPr>
        <w:t>´</w:t>
      </w:r>
      <w:r w:rsidRPr="00814D7B">
        <w:rPr>
          <w:rFonts w:asciiTheme="majorHAnsi" w:hAnsiTheme="majorHAnsi" w:cstheme="majorHAnsi"/>
          <w:sz w:val="22"/>
          <w:szCs w:val="22"/>
          <w:lang w:val="en-US"/>
        </w:rPr>
        <w:t xml:space="preserve"> (</w:t>
      </w:r>
    </w:p>
    <w:p w14:paraId="4EF19597" w14:textId="77777777" w:rsidR="00EE7340" w:rsidRPr="00814D7B" w:rsidRDefault="00EE7340" w:rsidP="00EE734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firstLine="708"/>
        <w:rPr>
          <w:rFonts w:asciiTheme="majorHAnsi" w:hAnsiTheme="majorHAnsi" w:cstheme="majorHAnsi"/>
          <w:sz w:val="22"/>
          <w:szCs w:val="22"/>
          <w:lang w:val="en-US"/>
        </w:rPr>
      </w:pPr>
      <w:r w:rsidRPr="00814D7B">
        <w:rPr>
          <w:rFonts w:asciiTheme="majorHAnsi" w:hAnsiTheme="majorHAnsi" w:cstheme="majorHAnsi"/>
          <w:color w:val="FF40FF"/>
          <w:sz w:val="22"/>
          <w:szCs w:val="22"/>
          <w:lang w:val="en-US"/>
        </w:rPr>
        <w:t>´id´</w:t>
      </w:r>
      <w:r w:rsidRPr="00814D7B">
        <w:rPr>
          <w:rFonts w:asciiTheme="majorHAnsi" w:hAnsiTheme="majorHAnsi" w:cstheme="majorHAnsi"/>
          <w:sz w:val="22"/>
          <w:szCs w:val="22"/>
          <w:lang w:val="en-US"/>
        </w:rPr>
        <w:t xml:space="preserve"> INTEGER PRIMARY KEY,</w:t>
      </w:r>
    </w:p>
    <w:p w14:paraId="2504A80F" w14:textId="6DD68F5E" w:rsidR="00EE7340" w:rsidRPr="00E26F18" w:rsidRDefault="00EE7340" w:rsidP="00EE734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firstLine="708"/>
        <w:rPr>
          <w:rFonts w:asciiTheme="majorHAnsi" w:hAnsiTheme="majorHAnsi" w:cstheme="majorHAnsi"/>
          <w:color w:val="FF40FF"/>
          <w:sz w:val="22"/>
          <w:szCs w:val="22"/>
          <w:lang w:val="en-US"/>
        </w:rPr>
      </w:pPr>
      <w:r w:rsidRPr="00E26F18">
        <w:rPr>
          <w:rFonts w:asciiTheme="majorHAnsi" w:hAnsiTheme="majorHAnsi" w:cstheme="majorHAnsi"/>
          <w:color w:val="FF40FF"/>
          <w:sz w:val="22"/>
          <w:szCs w:val="22"/>
          <w:lang w:val="en-US"/>
        </w:rPr>
        <w:t>´</w:t>
      </w:r>
      <w:r w:rsidR="008C2056" w:rsidRPr="00E26F18">
        <w:rPr>
          <w:rFonts w:asciiTheme="majorHAnsi" w:hAnsiTheme="majorHAnsi" w:cstheme="majorHAnsi"/>
          <w:color w:val="FF40FF"/>
          <w:sz w:val="22"/>
          <w:szCs w:val="22"/>
          <w:lang w:val="en-US"/>
        </w:rPr>
        <w:t>name</w:t>
      </w:r>
      <w:r w:rsidRPr="00E26F18">
        <w:rPr>
          <w:rFonts w:asciiTheme="majorHAnsi" w:hAnsiTheme="majorHAnsi" w:cstheme="majorHAnsi"/>
          <w:color w:val="FF40FF"/>
          <w:sz w:val="22"/>
          <w:szCs w:val="22"/>
          <w:lang w:val="en-US"/>
        </w:rPr>
        <w:t>´</w:t>
      </w:r>
      <w:r w:rsidRPr="00E26F18">
        <w:rPr>
          <w:rFonts w:asciiTheme="majorHAnsi" w:hAnsiTheme="majorHAnsi" w:cstheme="majorHAnsi"/>
          <w:sz w:val="22"/>
          <w:szCs w:val="22"/>
          <w:lang w:val="en-US"/>
        </w:rPr>
        <w:t xml:space="preserve"> TEXT,</w:t>
      </w:r>
    </w:p>
    <w:p w14:paraId="5BE107F5" w14:textId="77777777" w:rsidR="008C2056" w:rsidRDefault="00EE7340" w:rsidP="00EE734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firstLine="708"/>
        <w:rPr>
          <w:rFonts w:asciiTheme="majorHAnsi" w:hAnsiTheme="majorHAnsi" w:cstheme="majorHAnsi"/>
          <w:color w:val="FF40FF"/>
          <w:sz w:val="22"/>
          <w:szCs w:val="22"/>
        </w:rPr>
      </w:pPr>
      <w:r w:rsidRPr="00814D7B">
        <w:rPr>
          <w:rFonts w:asciiTheme="majorHAnsi" w:hAnsiTheme="majorHAnsi" w:cstheme="majorHAnsi"/>
          <w:color w:val="FF40FF"/>
          <w:sz w:val="22"/>
          <w:szCs w:val="22"/>
        </w:rPr>
        <w:t>´</w:t>
      </w:r>
      <w:r w:rsidR="008C2056">
        <w:rPr>
          <w:rFonts w:asciiTheme="majorHAnsi" w:hAnsiTheme="majorHAnsi" w:cstheme="majorHAnsi"/>
          <w:color w:val="FF40FF"/>
          <w:sz w:val="22"/>
          <w:szCs w:val="22"/>
        </w:rPr>
        <w:t>jahrgangsstufe</w:t>
      </w:r>
      <w:r w:rsidRPr="00814D7B">
        <w:rPr>
          <w:rFonts w:asciiTheme="majorHAnsi" w:hAnsiTheme="majorHAnsi" w:cstheme="majorHAnsi"/>
          <w:color w:val="FF40FF"/>
          <w:sz w:val="22"/>
          <w:szCs w:val="22"/>
        </w:rPr>
        <w:t>´</w:t>
      </w:r>
      <w:r>
        <w:rPr>
          <w:rFonts w:asciiTheme="majorHAnsi" w:hAnsiTheme="majorHAnsi" w:cstheme="majorHAnsi"/>
          <w:sz w:val="22"/>
          <w:szCs w:val="22"/>
        </w:rPr>
        <w:t xml:space="preserve"> </w:t>
      </w:r>
      <w:r w:rsidR="008C2056">
        <w:rPr>
          <w:rFonts w:asciiTheme="majorHAnsi" w:hAnsiTheme="majorHAnsi" w:cstheme="majorHAnsi"/>
          <w:sz w:val="22"/>
          <w:szCs w:val="22"/>
        </w:rPr>
        <w:t>INTEGER,</w:t>
      </w:r>
      <w:r w:rsidR="008C2056" w:rsidRPr="008C2056">
        <w:rPr>
          <w:rFonts w:asciiTheme="majorHAnsi" w:hAnsiTheme="majorHAnsi" w:cstheme="majorHAnsi"/>
          <w:color w:val="FF40FF"/>
          <w:sz w:val="22"/>
          <w:szCs w:val="22"/>
        </w:rPr>
        <w:t xml:space="preserve"> </w:t>
      </w:r>
    </w:p>
    <w:p w14:paraId="3EB017FF" w14:textId="5D6221E2" w:rsidR="00EE7340" w:rsidRDefault="008C2056" w:rsidP="00EE734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firstLine="708"/>
        <w:rPr>
          <w:rFonts w:asciiTheme="majorHAnsi" w:hAnsiTheme="majorHAnsi" w:cstheme="majorHAnsi"/>
          <w:sz w:val="22"/>
          <w:szCs w:val="22"/>
        </w:rPr>
      </w:pPr>
      <w:r>
        <w:rPr>
          <w:rFonts w:asciiTheme="majorHAnsi" w:hAnsiTheme="majorHAnsi" w:cstheme="majorHAnsi"/>
          <w:color w:val="FF40FF"/>
          <w:sz w:val="22"/>
          <w:szCs w:val="22"/>
        </w:rPr>
        <w:t>´lehrer_ID</w:t>
      </w:r>
      <w:r w:rsidRPr="00814D7B">
        <w:rPr>
          <w:rFonts w:asciiTheme="majorHAnsi" w:hAnsiTheme="majorHAnsi" w:cstheme="majorHAnsi"/>
          <w:color w:val="FF40FF"/>
          <w:sz w:val="22"/>
          <w:szCs w:val="22"/>
        </w:rPr>
        <w:t>´</w:t>
      </w:r>
      <w:r>
        <w:rPr>
          <w:rFonts w:asciiTheme="majorHAnsi" w:hAnsiTheme="majorHAnsi" w:cstheme="majorHAnsi"/>
          <w:sz w:val="22"/>
          <w:szCs w:val="22"/>
        </w:rPr>
        <w:t xml:space="preserve"> INTEGER</w:t>
      </w:r>
    </w:p>
    <w:p w14:paraId="52979FDB" w14:textId="5303B131" w:rsidR="008C2056" w:rsidRPr="00E26F18" w:rsidRDefault="008C2056" w:rsidP="00EE734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firstLine="708"/>
        <w:rPr>
          <w:rFonts w:asciiTheme="majorHAnsi" w:hAnsiTheme="majorHAnsi" w:cstheme="majorHAnsi"/>
          <w:color w:val="000000" w:themeColor="text1"/>
          <w:sz w:val="22"/>
          <w:szCs w:val="22"/>
        </w:rPr>
      </w:pPr>
      <w:r w:rsidRPr="00E26F18">
        <w:rPr>
          <w:rFonts w:asciiTheme="majorHAnsi" w:hAnsiTheme="majorHAnsi" w:cstheme="majorHAnsi"/>
          <w:color w:val="4472C4" w:themeColor="accent1"/>
          <w:sz w:val="22"/>
          <w:szCs w:val="22"/>
        </w:rPr>
        <w:t xml:space="preserve">FOREIGN KEY </w:t>
      </w:r>
      <w:r w:rsidRPr="00E26F18">
        <w:rPr>
          <w:rFonts w:asciiTheme="majorHAnsi" w:hAnsiTheme="majorHAnsi" w:cstheme="majorHAnsi"/>
          <w:color w:val="000000" w:themeColor="text1"/>
          <w:sz w:val="22"/>
          <w:szCs w:val="22"/>
        </w:rPr>
        <w:t>(</w:t>
      </w:r>
      <w:r w:rsidR="00F06537" w:rsidRPr="00E26F18">
        <w:rPr>
          <w:rFonts w:asciiTheme="majorHAnsi" w:hAnsiTheme="majorHAnsi" w:cstheme="majorHAnsi"/>
          <w:color w:val="FF0000"/>
          <w:sz w:val="22"/>
          <w:szCs w:val="22"/>
        </w:rPr>
        <w:t>lehrer_id</w:t>
      </w:r>
      <w:r w:rsidR="004569B8" w:rsidRPr="00E26F18">
        <w:rPr>
          <w:rFonts w:asciiTheme="majorHAnsi" w:hAnsiTheme="majorHAnsi" w:cstheme="majorHAnsi"/>
          <w:color w:val="000000" w:themeColor="text1"/>
          <w:sz w:val="22"/>
          <w:szCs w:val="22"/>
        </w:rPr>
        <w:t xml:space="preserve">) </w:t>
      </w:r>
      <w:r w:rsidR="004569B8" w:rsidRPr="00E26F18">
        <w:rPr>
          <w:rFonts w:asciiTheme="majorHAnsi" w:hAnsiTheme="majorHAnsi" w:cstheme="majorHAnsi"/>
          <w:color w:val="4472C4" w:themeColor="accent1"/>
          <w:sz w:val="22"/>
          <w:szCs w:val="22"/>
        </w:rPr>
        <w:t>REFERENCES</w:t>
      </w:r>
      <w:r w:rsidR="004569B8" w:rsidRPr="00E26F18">
        <w:rPr>
          <w:rFonts w:asciiTheme="majorHAnsi" w:hAnsiTheme="majorHAnsi" w:cstheme="majorHAnsi"/>
          <w:color w:val="000000" w:themeColor="text1"/>
          <w:sz w:val="22"/>
          <w:szCs w:val="22"/>
        </w:rPr>
        <w:t xml:space="preserve"> </w:t>
      </w:r>
      <w:r w:rsidR="00F06537" w:rsidRPr="00E26F18">
        <w:rPr>
          <w:rFonts w:asciiTheme="majorHAnsi" w:hAnsiTheme="majorHAnsi" w:cstheme="majorHAnsi"/>
          <w:color w:val="000000" w:themeColor="text1"/>
          <w:sz w:val="22"/>
          <w:szCs w:val="22"/>
        </w:rPr>
        <w:t>lehrer(</w:t>
      </w:r>
      <w:r w:rsidR="00F06537" w:rsidRPr="00E26F18">
        <w:rPr>
          <w:rFonts w:asciiTheme="majorHAnsi" w:hAnsiTheme="majorHAnsi" w:cstheme="majorHAnsi"/>
          <w:color w:val="FF0000"/>
          <w:sz w:val="22"/>
          <w:szCs w:val="22"/>
        </w:rPr>
        <w:t>id</w:t>
      </w:r>
      <w:r w:rsidR="00F06537" w:rsidRPr="00E26F18">
        <w:rPr>
          <w:rFonts w:asciiTheme="majorHAnsi" w:hAnsiTheme="majorHAnsi" w:cstheme="majorHAnsi"/>
          <w:color w:val="000000" w:themeColor="text1"/>
          <w:sz w:val="22"/>
          <w:szCs w:val="22"/>
        </w:rPr>
        <w:t>)</w:t>
      </w:r>
    </w:p>
    <w:p w14:paraId="04957598" w14:textId="77777777" w:rsidR="00EE7340" w:rsidRPr="00E26F18" w:rsidRDefault="00EE7340" w:rsidP="00EE734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Theme="majorHAnsi" w:hAnsiTheme="majorHAnsi" w:cstheme="majorHAnsi"/>
          <w:sz w:val="22"/>
          <w:szCs w:val="22"/>
        </w:rPr>
      </w:pPr>
      <w:r w:rsidRPr="00E26F18">
        <w:rPr>
          <w:rFonts w:asciiTheme="majorHAnsi" w:hAnsiTheme="majorHAnsi" w:cstheme="majorHAnsi"/>
          <w:sz w:val="22"/>
          <w:szCs w:val="22"/>
        </w:rPr>
        <w:t>)</w:t>
      </w:r>
    </w:p>
    <w:p w14:paraId="7F9EB55B" w14:textId="77777777" w:rsidR="00EE7340" w:rsidRPr="00E26F18" w:rsidRDefault="00EE7340" w:rsidP="00EE7340"/>
    <w:p w14:paraId="3A687291" w14:textId="14EA35F9" w:rsidR="000509BE" w:rsidRPr="007D6D33" w:rsidRDefault="000509BE" w:rsidP="000509BE">
      <w:pPr>
        <w:pStyle w:val="StandardWeb"/>
        <w:rPr>
          <w:rFonts w:asciiTheme="minorHAnsi" w:hAnsiTheme="minorHAnsi" w:cstheme="minorHAnsi"/>
          <w:sz w:val="22"/>
          <w:szCs w:val="22"/>
        </w:rPr>
      </w:pPr>
      <w:r w:rsidRPr="007D6D33">
        <w:rPr>
          <w:rFonts w:asciiTheme="minorHAnsi" w:hAnsiTheme="minorHAnsi" w:cstheme="minorHAnsi"/>
          <w:sz w:val="22"/>
          <w:szCs w:val="22"/>
        </w:rPr>
        <w:t xml:space="preserve">Mit diesem Befehl wird eine Tabelle mit dem Namen </w:t>
      </w:r>
      <w:r w:rsidRPr="00C551E9">
        <w:rPr>
          <w:rFonts w:asciiTheme="minorHAnsi" w:hAnsiTheme="minorHAnsi" w:cstheme="minorHAnsi"/>
          <w:i/>
          <w:iCs/>
          <w:sz w:val="22"/>
          <w:szCs w:val="22"/>
        </w:rPr>
        <w:t>klassen</w:t>
      </w:r>
      <w:r w:rsidRPr="007D6D33">
        <w:rPr>
          <w:rFonts w:asciiTheme="minorHAnsi" w:hAnsiTheme="minorHAnsi" w:cstheme="minorHAnsi"/>
          <w:sz w:val="22"/>
          <w:szCs w:val="22"/>
        </w:rPr>
        <w:t xml:space="preserve"> angelegt, die mehrere Spalten als TEXT und als INTEGER hat sowie eine Spalte id, mit der Einschränkung PRIMARY KEY. Am Ende des Befehls wird eine Referenz auf eine zweite Tabelle </w:t>
      </w:r>
      <w:r w:rsidRPr="00C551E9">
        <w:rPr>
          <w:rFonts w:asciiTheme="minorHAnsi" w:hAnsiTheme="minorHAnsi" w:cstheme="minorHAnsi"/>
          <w:i/>
          <w:iCs/>
          <w:sz w:val="22"/>
          <w:szCs w:val="22"/>
        </w:rPr>
        <w:t>klassen</w:t>
      </w:r>
      <w:r w:rsidRPr="007D6D33">
        <w:rPr>
          <w:rFonts w:asciiTheme="minorHAnsi" w:hAnsiTheme="minorHAnsi" w:cstheme="minorHAnsi"/>
          <w:sz w:val="22"/>
          <w:szCs w:val="22"/>
        </w:rPr>
        <w:t xml:space="preserve">, auf die Spalte </w:t>
      </w:r>
      <w:r w:rsidRPr="00C551E9">
        <w:rPr>
          <w:rFonts w:asciiTheme="minorHAnsi" w:hAnsiTheme="minorHAnsi" w:cstheme="minorHAnsi"/>
          <w:i/>
          <w:iCs/>
          <w:sz w:val="22"/>
          <w:szCs w:val="22"/>
        </w:rPr>
        <w:t>id</w:t>
      </w:r>
      <w:r w:rsidRPr="007D6D33">
        <w:rPr>
          <w:rFonts w:asciiTheme="minorHAnsi" w:hAnsiTheme="minorHAnsi" w:cstheme="minorHAnsi"/>
          <w:sz w:val="22"/>
          <w:szCs w:val="22"/>
        </w:rPr>
        <w:t xml:space="preserve"> gesetzt.</w:t>
      </w:r>
    </w:p>
    <w:p w14:paraId="53FFF54C" w14:textId="77777777" w:rsidR="000509BE" w:rsidRPr="007D6D33" w:rsidRDefault="000509BE" w:rsidP="000509BE">
      <w:pPr>
        <w:pStyle w:val="StandardWeb"/>
        <w:rPr>
          <w:rFonts w:asciiTheme="minorHAnsi" w:hAnsiTheme="minorHAnsi" w:cstheme="minorHAnsi"/>
          <w:sz w:val="22"/>
          <w:szCs w:val="22"/>
        </w:rPr>
      </w:pPr>
      <w:r w:rsidRPr="007D6D33">
        <w:rPr>
          <w:rFonts w:asciiTheme="minorHAnsi" w:hAnsiTheme="minorHAnsi" w:cstheme="minorHAnsi"/>
          <w:sz w:val="22"/>
          <w:szCs w:val="22"/>
        </w:rPr>
        <w:t>Dieser Verweis verbindet eindeutig Einträge, die über mehrere Tabellen hinweg verteilt sind. Beispiel: eine Klasse ist genau einem bestimmten Lehrer zugeordnet.</w:t>
      </w:r>
    </w:p>
    <w:p w14:paraId="1D724F89" w14:textId="77777777" w:rsidR="000509BE" w:rsidRDefault="000509BE" w:rsidP="000509BE">
      <w:pPr>
        <w:pStyle w:val="berschrift4"/>
        <w:rPr>
          <w:sz w:val="22"/>
          <w:szCs w:val="22"/>
        </w:rPr>
      </w:pPr>
      <w:r w:rsidRPr="007D6D33">
        <w:rPr>
          <w:sz w:val="22"/>
          <w:szCs w:val="22"/>
        </w:rPr>
        <w:t>Ergebnis:</w:t>
      </w:r>
    </w:p>
    <w:p w14:paraId="5B32A50D" w14:textId="45CB0033" w:rsidR="00C551E9" w:rsidRDefault="00C551E9" w:rsidP="00C551E9">
      <w:pPr>
        <w:rPr>
          <w:rFonts w:asciiTheme="minorHAnsi" w:hAnsiTheme="minorHAnsi" w:cstheme="minorHAnsi"/>
          <w:sz w:val="22"/>
          <w:szCs w:val="22"/>
        </w:rPr>
      </w:pPr>
      <w:r w:rsidRPr="00C551E9">
        <w:rPr>
          <w:rFonts w:asciiTheme="minorHAnsi" w:hAnsiTheme="minorHAnsi" w:cstheme="minorHAnsi"/>
          <w:sz w:val="22"/>
          <w:szCs w:val="22"/>
        </w:rPr>
        <w:t xml:space="preserve">Tabelle 2: </w:t>
      </w:r>
      <w:r w:rsidR="00AE0C5C">
        <w:rPr>
          <w:rFonts w:asciiTheme="minorHAnsi" w:hAnsiTheme="minorHAnsi" w:cstheme="minorHAnsi"/>
          <w:i/>
          <w:iCs/>
          <w:sz w:val="22"/>
          <w:szCs w:val="22"/>
        </w:rPr>
        <w:t>k</w:t>
      </w:r>
      <w:r w:rsidRPr="00AE0C5C">
        <w:rPr>
          <w:rFonts w:asciiTheme="minorHAnsi" w:hAnsiTheme="minorHAnsi" w:cstheme="minorHAnsi"/>
          <w:i/>
          <w:iCs/>
          <w:sz w:val="22"/>
          <w:szCs w:val="22"/>
        </w:rPr>
        <w:t>lassen</w:t>
      </w:r>
    </w:p>
    <w:tbl>
      <w:tblPr>
        <w:tblStyle w:val="Tabellenraster"/>
        <w:tblW w:w="0" w:type="auto"/>
        <w:tblLook w:val="04A0" w:firstRow="1" w:lastRow="0" w:firstColumn="1" w:lastColumn="0" w:noHBand="0" w:noVBand="1"/>
      </w:tblPr>
      <w:tblGrid>
        <w:gridCol w:w="492"/>
        <w:gridCol w:w="1142"/>
        <w:gridCol w:w="1513"/>
        <w:gridCol w:w="1513"/>
      </w:tblGrid>
      <w:tr w:rsidR="00C551E9" w:rsidRPr="00924C48" w14:paraId="76332276" w14:textId="7886F9E8" w:rsidTr="00E938E5">
        <w:tc>
          <w:tcPr>
            <w:tcW w:w="492" w:type="dxa"/>
            <w:shd w:val="clear" w:color="auto" w:fill="E7E6E6" w:themeFill="background2"/>
          </w:tcPr>
          <w:p w14:paraId="5E674E10" w14:textId="77777777" w:rsidR="00C551E9" w:rsidRPr="00924C48" w:rsidRDefault="00C551E9" w:rsidP="005336FC">
            <w:pPr>
              <w:rPr>
                <w:rFonts w:asciiTheme="minorHAnsi" w:hAnsiTheme="minorHAnsi" w:cstheme="minorHAnsi"/>
                <w:sz w:val="20"/>
                <w:szCs w:val="20"/>
              </w:rPr>
            </w:pPr>
            <w:r w:rsidRPr="00924C48">
              <w:rPr>
                <w:rFonts w:asciiTheme="minorHAnsi" w:hAnsiTheme="minorHAnsi" w:cstheme="minorHAnsi"/>
                <w:sz w:val="20"/>
                <w:szCs w:val="20"/>
              </w:rPr>
              <w:t>id</w:t>
            </w:r>
          </w:p>
        </w:tc>
        <w:tc>
          <w:tcPr>
            <w:tcW w:w="1142" w:type="dxa"/>
            <w:shd w:val="clear" w:color="auto" w:fill="E7E6E6" w:themeFill="background2"/>
          </w:tcPr>
          <w:p w14:paraId="3C2A96B3" w14:textId="2E304384" w:rsidR="00C551E9" w:rsidRPr="00924C48" w:rsidRDefault="00C551E9" w:rsidP="005336FC">
            <w:pPr>
              <w:rPr>
                <w:rFonts w:asciiTheme="minorHAnsi" w:hAnsiTheme="minorHAnsi" w:cstheme="minorHAnsi"/>
                <w:sz w:val="20"/>
                <w:szCs w:val="20"/>
              </w:rPr>
            </w:pPr>
            <w:r>
              <w:rPr>
                <w:rFonts w:asciiTheme="minorHAnsi" w:hAnsiTheme="minorHAnsi" w:cstheme="minorHAnsi"/>
                <w:sz w:val="20"/>
                <w:szCs w:val="20"/>
              </w:rPr>
              <w:t>Name</w:t>
            </w:r>
          </w:p>
        </w:tc>
        <w:tc>
          <w:tcPr>
            <w:tcW w:w="1513" w:type="dxa"/>
            <w:shd w:val="clear" w:color="auto" w:fill="E7E6E6" w:themeFill="background2"/>
          </w:tcPr>
          <w:p w14:paraId="48E43787" w14:textId="634E06C2" w:rsidR="00C551E9" w:rsidRPr="00924C48" w:rsidRDefault="00C551E9" w:rsidP="005336FC">
            <w:pPr>
              <w:rPr>
                <w:rFonts w:asciiTheme="minorHAnsi" w:hAnsiTheme="minorHAnsi" w:cstheme="minorHAnsi"/>
                <w:sz w:val="20"/>
                <w:szCs w:val="20"/>
              </w:rPr>
            </w:pPr>
            <w:r>
              <w:rPr>
                <w:rFonts w:ascii="Calibri" w:hAnsi="Calibri" w:cs="Calibri"/>
                <w:sz w:val="20"/>
                <w:szCs w:val="20"/>
              </w:rPr>
              <w:t>jahrgangsstufe</w:t>
            </w:r>
          </w:p>
        </w:tc>
        <w:tc>
          <w:tcPr>
            <w:tcW w:w="1513" w:type="dxa"/>
            <w:shd w:val="clear" w:color="auto" w:fill="E7E6E6" w:themeFill="background2"/>
          </w:tcPr>
          <w:p w14:paraId="6D2E3B34" w14:textId="740268FB" w:rsidR="00C551E9" w:rsidRDefault="00AE0C5C" w:rsidP="005336FC">
            <w:pPr>
              <w:rPr>
                <w:rFonts w:ascii="Calibri" w:hAnsi="Calibri" w:cs="Calibri"/>
                <w:sz w:val="20"/>
                <w:szCs w:val="20"/>
              </w:rPr>
            </w:pPr>
            <w:r>
              <w:rPr>
                <w:rFonts w:ascii="Calibri" w:hAnsi="Calibri" w:cs="Calibri"/>
                <w:sz w:val="20"/>
                <w:szCs w:val="20"/>
              </w:rPr>
              <w:t>Lehrer_id</w:t>
            </w:r>
          </w:p>
        </w:tc>
      </w:tr>
      <w:tr w:rsidR="00C551E9" w:rsidRPr="00924C48" w14:paraId="1105ABA7" w14:textId="6E9C2356" w:rsidTr="00E938E5">
        <w:tc>
          <w:tcPr>
            <w:tcW w:w="492" w:type="dxa"/>
            <w:shd w:val="clear" w:color="auto" w:fill="auto"/>
          </w:tcPr>
          <w:p w14:paraId="22BE02B4" w14:textId="77777777" w:rsidR="00C551E9" w:rsidRPr="00924C48" w:rsidRDefault="00C551E9" w:rsidP="005336FC">
            <w:pPr>
              <w:rPr>
                <w:rFonts w:asciiTheme="minorHAnsi" w:hAnsiTheme="minorHAnsi" w:cstheme="minorHAnsi"/>
                <w:sz w:val="20"/>
                <w:szCs w:val="20"/>
              </w:rPr>
            </w:pPr>
          </w:p>
        </w:tc>
        <w:tc>
          <w:tcPr>
            <w:tcW w:w="1142" w:type="dxa"/>
            <w:shd w:val="clear" w:color="auto" w:fill="auto"/>
          </w:tcPr>
          <w:p w14:paraId="6E7A745A" w14:textId="77777777" w:rsidR="00C551E9" w:rsidRPr="00924C48" w:rsidRDefault="00C551E9" w:rsidP="005336FC">
            <w:pPr>
              <w:rPr>
                <w:rFonts w:asciiTheme="minorHAnsi" w:hAnsiTheme="minorHAnsi" w:cstheme="minorHAnsi"/>
                <w:sz w:val="20"/>
                <w:szCs w:val="20"/>
              </w:rPr>
            </w:pPr>
          </w:p>
        </w:tc>
        <w:tc>
          <w:tcPr>
            <w:tcW w:w="1513" w:type="dxa"/>
            <w:shd w:val="clear" w:color="auto" w:fill="auto"/>
          </w:tcPr>
          <w:p w14:paraId="6ACE8D0A" w14:textId="77777777" w:rsidR="00C551E9" w:rsidRPr="00924C48" w:rsidRDefault="00C551E9" w:rsidP="005336FC">
            <w:pPr>
              <w:rPr>
                <w:rFonts w:ascii="Calibri" w:hAnsi="Calibri" w:cs="Calibri"/>
                <w:sz w:val="20"/>
                <w:szCs w:val="20"/>
              </w:rPr>
            </w:pPr>
          </w:p>
        </w:tc>
        <w:tc>
          <w:tcPr>
            <w:tcW w:w="1513" w:type="dxa"/>
          </w:tcPr>
          <w:p w14:paraId="770484B6" w14:textId="77777777" w:rsidR="00C551E9" w:rsidRPr="00924C48" w:rsidRDefault="00C551E9" w:rsidP="005336FC">
            <w:pPr>
              <w:rPr>
                <w:rFonts w:ascii="Calibri" w:hAnsi="Calibri" w:cs="Calibri"/>
                <w:sz w:val="20"/>
                <w:szCs w:val="20"/>
              </w:rPr>
            </w:pPr>
          </w:p>
        </w:tc>
      </w:tr>
    </w:tbl>
    <w:p w14:paraId="6EFC4170" w14:textId="77777777" w:rsidR="00C551E9" w:rsidRPr="00C551E9" w:rsidRDefault="00C551E9" w:rsidP="00C551E9">
      <w:pPr>
        <w:rPr>
          <w:rFonts w:asciiTheme="minorHAnsi" w:hAnsiTheme="minorHAnsi" w:cstheme="minorHAnsi"/>
          <w:sz w:val="22"/>
          <w:szCs w:val="22"/>
        </w:rPr>
      </w:pPr>
    </w:p>
    <w:p w14:paraId="744AF986" w14:textId="1B826C6F" w:rsidR="007D6D33" w:rsidRDefault="007D6D33" w:rsidP="000509BE"/>
    <w:p w14:paraId="14057B1D" w14:textId="79C98DFA" w:rsidR="00A2759D" w:rsidRDefault="007D6D33" w:rsidP="00A2759D">
      <w:pPr>
        <w:jc w:val="center"/>
      </w:pPr>
      <w:r>
        <w:br w:type="page"/>
      </w:r>
      <w:r w:rsidR="00A2759D" w:rsidRPr="00A2759D">
        <w:rPr>
          <w:rFonts w:asciiTheme="minorHAnsi" w:hAnsiTheme="minorHAnsi" w:cstheme="minorHAnsi"/>
          <w:b/>
          <w:bCs/>
          <w:sz w:val="32"/>
          <w:szCs w:val="32"/>
          <w:lang w:val="en-GB"/>
        </w:rPr>
        <w:lastRenderedPageBreak/>
        <w:t>Daten in Tabellen einfügen</w:t>
      </w:r>
    </w:p>
    <w:p w14:paraId="3B03B596" w14:textId="7BF57E91" w:rsidR="00857264" w:rsidRDefault="007D6D33" w:rsidP="007D6D33">
      <w:pPr>
        <w:pStyle w:val="berschrift1"/>
      </w:pPr>
      <w:r w:rsidRPr="007D6D33">
        <w:t>INSERT (INTO)</w:t>
      </w:r>
    </w:p>
    <w:p w14:paraId="3C8F98A7" w14:textId="77777777" w:rsidR="00AE0C5C" w:rsidRDefault="00AE0C5C" w:rsidP="00AE0C5C">
      <w:pPr>
        <w:rPr>
          <w:lang w:val="en-GB"/>
        </w:rPr>
      </w:pPr>
    </w:p>
    <w:p w14:paraId="0E752C46" w14:textId="5C09F618" w:rsidR="00AE0C5C" w:rsidRDefault="00AE0C5C" w:rsidP="000A4AE6">
      <w:pPr>
        <w:rPr>
          <w:rFonts w:asciiTheme="majorHAnsi" w:hAnsiTheme="majorHAnsi" w:cstheme="majorHAnsi"/>
          <w:color w:val="FF40FF"/>
          <w:sz w:val="22"/>
          <w:szCs w:val="22"/>
          <w:lang w:val="en-US"/>
        </w:rPr>
      </w:pPr>
      <w:r>
        <w:rPr>
          <w:rFonts w:asciiTheme="majorHAnsi" w:hAnsiTheme="majorHAnsi" w:cstheme="majorHAnsi"/>
          <w:color w:val="4472C4" w:themeColor="accent1"/>
          <w:sz w:val="22"/>
          <w:szCs w:val="22"/>
          <w:lang w:val="en-US"/>
        </w:rPr>
        <w:t xml:space="preserve">INSERT INTO </w:t>
      </w:r>
      <w:r w:rsidR="00B35A9C" w:rsidRPr="00B35A9C">
        <w:rPr>
          <w:rFonts w:asciiTheme="majorHAnsi" w:hAnsiTheme="majorHAnsi" w:cstheme="majorHAnsi"/>
          <w:color w:val="34C1A0"/>
          <w:sz w:val="22"/>
          <w:szCs w:val="22"/>
          <w:lang w:val="en-US"/>
        </w:rPr>
        <w:t>tabellenname</w:t>
      </w:r>
      <w:r w:rsidRPr="00814D7B">
        <w:rPr>
          <w:rFonts w:asciiTheme="majorHAnsi" w:hAnsiTheme="majorHAnsi" w:cstheme="majorHAnsi"/>
          <w:color w:val="4472C4" w:themeColor="accent1"/>
          <w:sz w:val="22"/>
          <w:szCs w:val="22"/>
          <w:lang w:val="en-US"/>
        </w:rPr>
        <w:t xml:space="preserve"> </w:t>
      </w:r>
      <w:r w:rsidR="00B35A9C">
        <w:rPr>
          <w:rFonts w:asciiTheme="majorHAnsi" w:hAnsiTheme="majorHAnsi" w:cstheme="majorHAnsi"/>
          <w:color w:val="4472C4" w:themeColor="accent1"/>
          <w:sz w:val="22"/>
          <w:szCs w:val="22"/>
          <w:lang w:val="en-US"/>
        </w:rPr>
        <w:t>(</w:t>
      </w:r>
      <w:r w:rsidR="00B35A9C" w:rsidRPr="00B35A9C">
        <w:rPr>
          <w:rFonts w:asciiTheme="majorHAnsi" w:hAnsiTheme="majorHAnsi" w:cstheme="majorHAnsi"/>
          <w:color w:val="FF0000"/>
          <w:sz w:val="22"/>
          <w:szCs w:val="22"/>
          <w:lang w:val="en-US"/>
        </w:rPr>
        <w:t>spaltenname_1, spaltenname_</w:t>
      </w:r>
      <w:proofErr w:type="gramStart"/>
      <w:r w:rsidR="00B35A9C" w:rsidRPr="00B35A9C">
        <w:rPr>
          <w:rFonts w:asciiTheme="majorHAnsi" w:hAnsiTheme="majorHAnsi" w:cstheme="majorHAnsi"/>
          <w:color w:val="FF0000"/>
          <w:sz w:val="22"/>
          <w:szCs w:val="22"/>
          <w:lang w:val="en-US"/>
        </w:rPr>
        <w:t>2,…</w:t>
      </w:r>
      <w:proofErr w:type="gramEnd"/>
      <w:r w:rsidR="00B35A9C" w:rsidRPr="00B35A9C">
        <w:rPr>
          <w:rFonts w:asciiTheme="majorHAnsi" w:hAnsiTheme="majorHAnsi" w:cstheme="majorHAnsi"/>
          <w:color w:val="FF0000"/>
          <w:sz w:val="22"/>
          <w:szCs w:val="22"/>
          <w:lang w:val="en-US"/>
        </w:rPr>
        <w:t>., spaltenname_n</w:t>
      </w:r>
      <w:r w:rsidR="00B35A9C">
        <w:rPr>
          <w:rFonts w:asciiTheme="majorHAnsi" w:hAnsiTheme="majorHAnsi" w:cstheme="majorHAnsi"/>
          <w:color w:val="4472C4" w:themeColor="accent1"/>
          <w:sz w:val="22"/>
          <w:szCs w:val="22"/>
          <w:lang w:val="en-US"/>
        </w:rPr>
        <w:t>)</w:t>
      </w:r>
    </w:p>
    <w:p w14:paraId="0A49A62F" w14:textId="61E11CF2" w:rsidR="000A4AE6" w:rsidRPr="00326465" w:rsidRDefault="000A4AE6" w:rsidP="000A4AE6">
      <w:r w:rsidRPr="00326465">
        <w:rPr>
          <w:rFonts w:asciiTheme="majorHAnsi" w:hAnsiTheme="majorHAnsi" w:cstheme="majorHAnsi"/>
          <w:color w:val="4472C4" w:themeColor="accent1"/>
          <w:sz w:val="22"/>
          <w:szCs w:val="22"/>
        </w:rPr>
        <w:t>VALUES (</w:t>
      </w:r>
      <w:r w:rsidR="00326465" w:rsidRPr="00326465">
        <w:rPr>
          <w:rFonts w:asciiTheme="majorHAnsi" w:hAnsiTheme="majorHAnsi" w:cstheme="majorHAnsi"/>
          <w:color w:val="FF40FF"/>
          <w:sz w:val="22"/>
          <w:szCs w:val="22"/>
        </w:rPr>
        <w:t>&lt;wert_1&gt;, &lt;wert_2</w:t>
      </w:r>
      <w:proofErr w:type="gramStart"/>
      <w:r w:rsidR="00326465" w:rsidRPr="00326465">
        <w:rPr>
          <w:rFonts w:asciiTheme="majorHAnsi" w:hAnsiTheme="majorHAnsi" w:cstheme="majorHAnsi"/>
          <w:color w:val="FF40FF"/>
          <w:sz w:val="22"/>
          <w:szCs w:val="22"/>
        </w:rPr>
        <w:t>&gt;, ….</w:t>
      </w:r>
      <w:proofErr w:type="gramEnd"/>
      <w:r w:rsidR="00326465" w:rsidRPr="00326465">
        <w:rPr>
          <w:rFonts w:asciiTheme="majorHAnsi" w:hAnsiTheme="majorHAnsi" w:cstheme="majorHAnsi"/>
          <w:color w:val="FF40FF"/>
          <w:sz w:val="22"/>
          <w:szCs w:val="22"/>
        </w:rPr>
        <w:t>&lt;wert_n&gt;</w:t>
      </w:r>
      <w:r w:rsidR="00326465">
        <w:rPr>
          <w:rFonts w:asciiTheme="majorHAnsi" w:hAnsiTheme="majorHAnsi" w:cstheme="majorHAnsi"/>
          <w:color w:val="FF40FF"/>
          <w:sz w:val="22"/>
          <w:szCs w:val="22"/>
        </w:rPr>
        <w:t xml:space="preserve"> </w:t>
      </w:r>
      <w:r w:rsidR="00326465" w:rsidRPr="00AE1D4B">
        <w:rPr>
          <w:rFonts w:asciiTheme="majorHAnsi" w:hAnsiTheme="majorHAnsi" w:cstheme="majorHAnsi"/>
          <w:color w:val="0070C0"/>
          <w:sz w:val="22"/>
          <w:szCs w:val="22"/>
        </w:rPr>
        <w:t>)</w:t>
      </w:r>
    </w:p>
    <w:p w14:paraId="0BA9C223" w14:textId="7CC7215C" w:rsidR="007D6D33" w:rsidRPr="00E26F18" w:rsidRDefault="007D6D33" w:rsidP="007D6D33"/>
    <w:p w14:paraId="26072607" w14:textId="689A4B49" w:rsidR="00495301" w:rsidRDefault="00495301" w:rsidP="007D6D33">
      <w:pPr>
        <w:rPr>
          <w:rFonts w:asciiTheme="minorHAnsi" w:hAnsiTheme="minorHAnsi" w:cstheme="minorHAnsi"/>
          <w:sz w:val="22"/>
          <w:szCs w:val="22"/>
        </w:rPr>
      </w:pPr>
      <w:r w:rsidRPr="00495301">
        <w:rPr>
          <w:rFonts w:asciiTheme="minorHAnsi" w:hAnsiTheme="minorHAnsi" w:cstheme="minorHAnsi"/>
          <w:sz w:val="22"/>
          <w:szCs w:val="22"/>
        </w:rPr>
        <w:t>Mit dem INSERT INTO Befehl wird eine neue Zeile einer Tabelle hinzugefügt. Neben dem Tabellennamen müssen alle zu befüllenden Spaltennamen der Tabelle in Klammern dahinter eingetragen werden. Nur die Spalte "id", die automatisch hochgezählt wird und einzigartig sein muss, wird nicht mit aufgeführt. Bei VALUES müssen die Werte in der richtigen Reihenfolge, passend der Reihenfolge der Spaltennamen, eingetragen werden.</w:t>
      </w:r>
    </w:p>
    <w:p w14:paraId="02471547" w14:textId="7C07EB87" w:rsidR="00495301" w:rsidRDefault="00495301" w:rsidP="007D6D33">
      <w:pPr>
        <w:rPr>
          <w:rFonts w:asciiTheme="minorHAnsi" w:hAnsiTheme="minorHAnsi" w:cstheme="minorHAnsi"/>
          <w:sz w:val="22"/>
          <w:szCs w:val="22"/>
        </w:rPr>
      </w:pPr>
    </w:p>
    <w:p w14:paraId="56E396BA" w14:textId="49831F0E" w:rsidR="00495301" w:rsidRPr="00495301" w:rsidRDefault="00495301" w:rsidP="007D6D33">
      <w:pPr>
        <w:rPr>
          <w:rFonts w:asciiTheme="minorHAnsi" w:hAnsiTheme="minorHAnsi" w:cstheme="minorHAnsi"/>
          <w:b/>
          <w:bCs/>
          <w:sz w:val="22"/>
          <w:szCs w:val="22"/>
        </w:rPr>
      </w:pPr>
      <w:r w:rsidRPr="00495301">
        <w:rPr>
          <w:rFonts w:asciiTheme="minorHAnsi" w:hAnsiTheme="minorHAnsi" w:cstheme="minorHAnsi"/>
          <w:b/>
          <w:bCs/>
          <w:sz w:val="22"/>
          <w:szCs w:val="22"/>
        </w:rPr>
        <w:t>Beispiel</w:t>
      </w:r>
    </w:p>
    <w:p w14:paraId="464B2F7B" w14:textId="2B07FE56" w:rsidR="00495301" w:rsidRPr="007F0868" w:rsidRDefault="00495301" w:rsidP="007D6D33">
      <w:pPr>
        <w:rPr>
          <w:rFonts w:asciiTheme="minorHAnsi" w:hAnsiTheme="minorHAnsi" w:cstheme="minorHAnsi"/>
          <w:sz w:val="22"/>
          <w:szCs w:val="22"/>
        </w:rPr>
      </w:pPr>
      <w:r w:rsidRPr="007F0868">
        <w:rPr>
          <w:rFonts w:asciiTheme="minorHAnsi" w:hAnsiTheme="minorHAnsi" w:cstheme="minorHAnsi"/>
          <w:sz w:val="22"/>
          <w:szCs w:val="22"/>
        </w:rPr>
        <w:t>Tabelle1:  schueler</w:t>
      </w:r>
    </w:p>
    <w:tbl>
      <w:tblPr>
        <w:tblStyle w:val="Tabellenraster"/>
        <w:tblW w:w="0" w:type="auto"/>
        <w:tblLook w:val="04A0" w:firstRow="1" w:lastRow="0" w:firstColumn="1" w:lastColumn="0" w:noHBand="0" w:noVBand="1"/>
      </w:tblPr>
      <w:tblGrid>
        <w:gridCol w:w="492"/>
        <w:gridCol w:w="1142"/>
        <w:gridCol w:w="1262"/>
        <w:gridCol w:w="1370"/>
        <w:gridCol w:w="1139"/>
        <w:gridCol w:w="1536"/>
      </w:tblGrid>
      <w:tr w:rsidR="00924C48" w:rsidRPr="00924C48" w14:paraId="5A7F01DF" w14:textId="77777777" w:rsidTr="005336FC">
        <w:tc>
          <w:tcPr>
            <w:tcW w:w="492" w:type="dxa"/>
            <w:shd w:val="clear" w:color="auto" w:fill="E7E6E6"/>
          </w:tcPr>
          <w:p w14:paraId="5E660E4C"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id</w:t>
            </w:r>
          </w:p>
        </w:tc>
        <w:tc>
          <w:tcPr>
            <w:tcW w:w="1142" w:type="dxa"/>
            <w:shd w:val="clear" w:color="auto" w:fill="E7E6E6"/>
          </w:tcPr>
          <w:p w14:paraId="0C3F70AD"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vorname</w:t>
            </w:r>
          </w:p>
        </w:tc>
        <w:tc>
          <w:tcPr>
            <w:tcW w:w="1262" w:type="dxa"/>
            <w:shd w:val="clear" w:color="auto" w:fill="E7E6E6"/>
          </w:tcPr>
          <w:p w14:paraId="78D24202"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nachname</w:t>
            </w:r>
          </w:p>
        </w:tc>
        <w:tc>
          <w:tcPr>
            <w:tcW w:w="1370" w:type="dxa"/>
            <w:shd w:val="clear" w:color="auto" w:fill="E7E6E6"/>
          </w:tcPr>
          <w:p w14:paraId="353B4A87"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geb_Datum</w:t>
            </w:r>
          </w:p>
        </w:tc>
        <w:tc>
          <w:tcPr>
            <w:tcW w:w="1139" w:type="dxa"/>
            <w:shd w:val="clear" w:color="auto" w:fill="E7E6E6"/>
          </w:tcPr>
          <w:p w14:paraId="3EA6E400"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klasse_id</w:t>
            </w:r>
          </w:p>
        </w:tc>
        <w:tc>
          <w:tcPr>
            <w:tcW w:w="1536" w:type="dxa"/>
            <w:shd w:val="clear" w:color="auto" w:fill="E7E6E6"/>
          </w:tcPr>
          <w:p w14:paraId="2385AE5E"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fehltage</w:t>
            </w:r>
          </w:p>
        </w:tc>
      </w:tr>
      <w:tr w:rsidR="00924C48" w:rsidRPr="00924C48" w14:paraId="39AC69A1" w14:textId="77777777" w:rsidTr="005336FC">
        <w:tc>
          <w:tcPr>
            <w:tcW w:w="492" w:type="dxa"/>
          </w:tcPr>
          <w:p w14:paraId="5577AAEB"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1</w:t>
            </w:r>
          </w:p>
        </w:tc>
        <w:tc>
          <w:tcPr>
            <w:tcW w:w="1142" w:type="dxa"/>
          </w:tcPr>
          <w:p w14:paraId="6AE4CA37"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Paul</w:t>
            </w:r>
          </w:p>
        </w:tc>
        <w:tc>
          <w:tcPr>
            <w:tcW w:w="1262" w:type="dxa"/>
          </w:tcPr>
          <w:p w14:paraId="662E9FCE"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Weber</w:t>
            </w:r>
          </w:p>
        </w:tc>
        <w:tc>
          <w:tcPr>
            <w:tcW w:w="1370" w:type="dxa"/>
          </w:tcPr>
          <w:p w14:paraId="25B59D8B"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2000-07-12</w:t>
            </w:r>
          </w:p>
        </w:tc>
        <w:tc>
          <w:tcPr>
            <w:tcW w:w="1139" w:type="dxa"/>
          </w:tcPr>
          <w:p w14:paraId="4369B310" w14:textId="0CAD3E4E" w:rsidR="00924C48" w:rsidRPr="00924C48" w:rsidRDefault="007A60E2" w:rsidP="005336FC">
            <w:pPr>
              <w:rPr>
                <w:rFonts w:ascii="Calibri" w:hAnsi="Calibri" w:cs="Calibri"/>
                <w:sz w:val="20"/>
                <w:szCs w:val="20"/>
              </w:rPr>
            </w:pPr>
            <w:r>
              <w:rPr>
                <w:rFonts w:ascii="Calibri" w:hAnsi="Calibri" w:cs="Calibri"/>
                <w:sz w:val="20"/>
                <w:szCs w:val="20"/>
              </w:rPr>
              <w:t>FI101</w:t>
            </w:r>
          </w:p>
        </w:tc>
        <w:tc>
          <w:tcPr>
            <w:tcW w:w="1536" w:type="dxa"/>
          </w:tcPr>
          <w:p w14:paraId="49075749"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25</w:t>
            </w:r>
          </w:p>
        </w:tc>
      </w:tr>
      <w:tr w:rsidR="00924C48" w:rsidRPr="00924C48" w14:paraId="68D96291" w14:textId="77777777" w:rsidTr="005336FC">
        <w:tc>
          <w:tcPr>
            <w:tcW w:w="492" w:type="dxa"/>
          </w:tcPr>
          <w:p w14:paraId="265D24B9"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2</w:t>
            </w:r>
          </w:p>
        </w:tc>
        <w:tc>
          <w:tcPr>
            <w:tcW w:w="1142" w:type="dxa"/>
          </w:tcPr>
          <w:p w14:paraId="5E56A1E0"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Marie</w:t>
            </w:r>
          </w:p>
        </w:tc>
        <w:tc>
          <w:tcPr>
            <w:tcW w:w="1262" w:type="dxa"/>
          </w:tcPr>
          <w:p w14:paraId="3C8CF1F5"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Müller</w:t>
            </w:r>
          </w:p>
        </w:tc>
        <w:tc>
          <w:tcPr>
            <w:tcW w:w="1370" w:type="dxa"/>
          </w:tcPr>
          <w:p w14:paraId="062B06D8"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2003-11-19</w:t>
            </w:r>
          </w:p>
        </w:tc>
        <w:tc>
          <w:tcPr>
            <w:tcW w:w="1139" w:type="dxa"/>
          </w:tcPr>
          <w:p w14:paraId="3BB240D8" w14:textId="283885BA" w:rsidR="00924C48" w:rsidRPr="00924C48" w:rsidRDefault="007A60E2" w:rsidP="005336FC">
            <w:pPr>
              <w:rPr>
                <w:rFonts w:ascii="Calibri" w:hAnsi="Calibri" w:cs="Calibri"/>
                <w:sz w:val="20"/>
                <w:szCs w:val="20"/>
              </w:rPr>
            </w:pPr>
            <w:r>
              <w:rPr>
                <w:rFonts w:ascii="Calibri" w:hAnsi="Calibri" w:cs="Calibri"/>
                <w:sz w:val="20"/>
                <w:szCs w:val="20"/>
              </w:rPr>
              <w:t>FI102</w:t>
            </w:r>
          </w:p>
        </w:tc>
        <w:tc>
          <w:tcPr>
            <w:tcW w:w="1536" w:type="dxa"/>
          </w:tcPr>
          <w:p w14:paraId="406E7709"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5</w:t>
            </w:r>
          </w:p>
        </w:tc>
      </w:tr>
      <w:tr w:rsidR="00924C48" w:rsidRPr="00924C48" w14:paraId="75F3AAE9" w14:textId="77777777" w:rsidTr="005336FC">
        <w:tc>
          <w:tcPr>
            <w:tcW w:w="492" w:type="dxa"/>
          </w:tcPr>
          <w:p w14:paraId="76A74DC2"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3</w:t>
            </w:r>
          </w:p>
        </w:tc>
        <w:tc>
          <w:tcPr>
            <w:tcW w:w="1142" w:type="dxa"/>
          </w:tcPr>
          <w:p w14:paraId="0B5EF9B3"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Mahmud</w:t>
            </w:r>
          </w:p>
        </w:tc>
        <w:tc>
          <w:tcPr>
            <w:tcW w:w="1262" w:type="dxa"/>
          </w:tcPr>
          <w:p w14:paraId="559E02FF"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Al’hisse</w:t>
            </w:r>
          </w:p>
        </w:tc>
        <w:tc>
          <w:tcPr>
            <w:tcW w:w="1370" w:type="dxa"/>
          </w:tcPr>
          <w:p w14:paraId="29E5C89B"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2003-05-30</w:t>
            </w:r>
          </w:p>
        </w:tc>
        <w:tc>
          <w:tcPr>
            <w:tcW w:w="1139" w:type="dxa"/>
          </w:tcPr>
          <w:p w14:paraId="6F4D9F39" w14:textId="4D994B33" w:rsidR="00924C48" w:rsidRPr="00924C48" w:rsidRDefault="007A60E2" w:rsidP="005336FC">
            <w:pPr>
              <w:rPr>
                <w:rFonts w:ascii="Calibri" w:hAnsi="Calibri" w:cs="Calibri"/>
                <w:sz w:val="20"/>
                <w:szCs w:val="20"/>
              </w:rPr>
            </w:pPr>
            <w:r>
              <w:rPr>
                <w:rFonts w:ascii="Calibri" w:hAnsi="Calibri" w:cs="Calibri"/>
                <w:sz w:val="20"/>
                <w:szCs w:val="20"/>
              </w:rPr>
              <w:t>FI102</w:t>
            </w:r>
          </w:p>
        </w:tc>
        <w:tc>
          <w:tcPr>
            <w:tcW w:w="1536" w:type="dxa"/>
          </w:tcPr>
          <w:p w14:paraId="0FE24166"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2</w:t>
            </w:r>
          </w:p>
        </w:tc>
      </w:tr>
      <w:tr w:rsidR="00924C48" w:rsidRPr="00924C48" w14:paraId="5CE6B0F1" w14:textId="77777777" w:rsidTr="005336FC">
        <w:tc>
          <w:tcPr>
            <w:tcW w:w="492" w:type="dxa"/>
          </w:tcPr>
          <w:p w14:paraId="1FF0AA14"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4</w:t>
            </w:r>
          </w:p>
        </w:tc>
        <w:tc>
          <w:tcPr>
            <w:tcW w:w="1142" w:type="dxa"/>
          </w:tcPr>
          <w:p w14:paraId="6EB97770"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Sabrina</w:t>
            </w:r>
          </w:p>
        </w:tc>
        <w:tc>
          <w:tcPr>
            <w:tcW w:w="1262" w:type="dxa"/>
          </w:tcPr>
          <w:p w14:paraId="5C27EA0A"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Otto</w:t>
            </w:r>
          </w:p>
        </w:tc>
        <w:tc>
          <w:tcPr>
            <w:tcW w:w="1370" w:type="dxa"/>
          </w:tcPr>
          <w:p w14:paraId="024A6045"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2004-05-19</w:t>
            </w:r>
          </w:p>
        </w:tc>
        <w:tc>
          <w:tcPr>
            <w:tcW w:w="1139" w:type="dxa"/>
          </w:tcPr>
          <w:p w14:paraId="7A5BFA59" w14:textId="7DC1CA7D" w:rsidR="00924C48" w:rsidRPr="00924C48" w:rsidRDefault="007A60E2" w:rsidP="005336FC">
            <w:pPr>
              <w:rPr>
                <w:rFonts w:ascii="Calibri" w:hAnsi="Calibri" w:cs="Calibri"/>
                <w:sz w:val="20"/>
                <w:szCs w:val="20"/>
              </w:rPr>
            </w:pPr>
            <w:r>
              <w:rPr>
                <w:rFonts w:ascii="Calibri" w:hAnsi="Calibri" w:cs="Calibri"/>
                <w:sz w:val="20"/>
                <w:szCs w:val="20"/>
              </w:rPr>
              <w:t>FI102</w:t>
            </w:r>
          </w:p>
        </w:tc>
        <w:tc>
          <w:tcPr>
            <w:tcW w:w="1536" w:type="dxa"/>
          </w:tcPr>
          <w:p w14:paraId="35A02CE2"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6</w:t>
            </w:r>
          </w:p>
        </w:tc>
      </w:tr>
      <w:tr w:rsidR="00924C48" w:rsidRPr="00924C48" w14:paraId="6FB7B44A" w14:textId="77777777" w:rsidTr="005336FC">
        <w:tc>
          <w:tcPr>
            <w:tcW w:w="492" w:type="dxa"/>
          </w:tcPr>
          <w:p w14:paraId="191EFB66"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5</w:t>
            </w:r>
          </w:p>
        </w:tc>
        <w:tc>
          <w:tcPr>
            <w:tcW w:w="1142" w:type="dxa"/>
          </w:tcPr>
          <w:p w14:paraId="549F3678"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Ayse</w:t>
            </w:r>
          </w:p>
        </w:tc>
        <w:tc>
          <w:tcPr>
            <w:tcW w:w="1262" w:type="dxa"/>
          </w:tcPr>
          <w:p w14:paraId="7AF97F31"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Ünül</w:t>
            </w:r>
          </w:p>
        </w:tc>
        <w:tc>
          <w:tcPr>
            <w:tcW w:w="1370" w:type="dxa"/>
          </w:tcPr>
          <w:p w14:paraId="509186B1"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2004-12-12</w:t>
            </w:r>
          </w:p>
        </w:tc>
        <w:tc>
          <w:tcPr>
            <w:tcW w:w="1139" w:type="dxa"/>
          </w:tcPr>
          <w:p w14:paraId="79E912EF" w14:textId="488CDC2F" w:rsidR="00924C48" w:rsidRPr="00924C48" w:rsidRDefault="007A60E2" w:rsidP="005336FC">
            <w:pPr>
              <w:rPr>
                <w:rFonts w:ascii="Calibri" w:hAnsi="Calibri" w:cs="Calibri"/>
                <w:sz w:val="20"/>
                <w:szCs w:val="20"/>
              </w:rPr>
            </w:pPr>
            <w:r>
              <w:rPr>
                <w:rFonts w:ascii="Calibri" w:hAnsi="Calibri" w:cs="Calibri"/>
                <w:sz w:val="20"/>
                <w:szCs w:val="20"/>
              </w:rPr>
              <w:t>FI103</w:t>
            </w:r>
          </w:p>
        </w:tc>
        <w:tc>
          <w:tcPr>
            <w:tcW w:w="1536" w:type="dxa"/>
          </w:tcPr>
          <w:p w14:paraId="7D884478"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0</w:t>
            </w:r>
          </w:p>
        </w:tc>
      </w:tr>
    </w:tbl>
    <w:p w14:paraId="6CB4FF7B" w14:textId="0B3DD6CC" w:rsidR="00495301" w:rsidRDefault="00495301" w:rsidP="007D6D33">
      <w:pPr>
        <w:rPr>
          <w:rFonts w:asciiTheme="minorHAnsi" w:hAnsiTheme="minorHAnsi" w:cstheme="minorHAnsi"/>
          <w:sz w:val="22"/>
          <w:szCs w:val="22"/>
        </w:rPr>
      </w:pPr>
    </w:p>
    <w:p w14:paraId="26AD7805" w14:textId="77777777" w:rsidR="00495301" w:rsidRDefault="00495301" w:rsidP="007D6D33">
      <w:pPr>
        <w:rPr>
          <w:rFonts w:asciiTheme="minorHAnsi" w:hAnsiTheme="minorHAnsi" w:cstheme="minorHAnsi"/>
          <w:sz w:val="22"/>
          <w:szCs w:val="22"/>
        </w:rPr>
      </w:pPr>
    </w:p>
    <w:p w14:paraId="57615BAC" w14:textId="48B62135" w:rsidR="00495301" w:rsidRDefault="00495301" w:rsidP="007D6D33">
      <w:pPr>
        <w:rPr>
          <w:rFonts w:asciiTheme="minorHAnsi" w:hAnsiTheme="minorHAnsi" w:cstheme="minorHAnsi"/>
          <w:b/>
          <w:bCs/>
          <w:sz w:val="22"/>
          <w:szCs w:val="22"/>
        </w:rPr>
      </w:pPr>
      <w:r w:rsidRPr="00495301">
        <w:rPr>
          <w:rFonts w:asciiTheme="minorHAnsi" w:hAnsiTheme="minorHAnsi" w:cstheme="minorHAnsi"/>
          <w:b/>
          <w:bCs/>
          <w:sz w:val="22"/>
          <w:szCs w:val="22"/>
        </w:rPr>
        <w:t>Befehl</w:t>
      </w:r>
      <w:r w:rsidR="008B455C">
        <w:rPr>
          <w:rFonts w:asciiTheme="minorHAnsi" w:hAnsiTheme="minorHAnsi" w:cstheme="minorHAnsi"/>
          <w:b/>
          <w:bCs/>
          <w:sz w:val="22"/>
          <w:szCs w:val="22"/>
        </w:rPr>
        <w:t>:</w:t>
      </w:r>
    </w:p>
    <w:p w14:paraId="5284F806" w14:textId="4F09DE03" w:rsidR="008B455C" w:rsidRPr="00AC5E6E" w:rsidRDefault="008B455C" w:rsidP="00104CB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Theme="majorHAnsi" w:hAnsiTheme="majorHAnsi" w:cstheme="majorHAnsi"/>
          <w:color w:val="FF40FF"/>
          <w:sz w:val="22"/>
          <w:szCs w:val="22"/>
        </w:rPr>
      </w:pPr>
      <w:r w:rsidRPr="00AC5E6E">
        <w:rPr>
          <w:rFonts w:asciiTheme="majorHAnsi" w:hAnsiTheme="majorHAnsi" w:cstheme="majorHAnsi"/>
          <w:color w:val="4472C4" w:themeColor="accent1"/>
          <w:sz w:val="22"/>
          <w:szCs w:val="22"/>
        </w:rPr>
        <w:t xml:space="preserve">INSERT INTO </w:t>
      </w:r>
      <w:r w:rsidRPr="00AC5E6E">
        <w:rPr>
          <w:rFonts w:asciiTheme="majorHAnsi" w:hAnsiTheme="majorHAnsi" w:cstheme="majorHAnsi"/>
          <w:color w:val="34C1A0"/>
          <w:sz w:val="22"/>
          <w:szCs w:val="22"/>
        </w:rPr>
        <w:t>schueler</w:t>
      </w:r>
      <w:r w:rsidRPr="00AC5E6E">
        <w:rPr>
          <w:rFonts w:asciiTheme="majorHAnsi" w:hAnsiTheme="majorHAnsi" w:cstheme="majorHAnsi"/>
          <w:color w:val="4472C4" w:themeColor="accent1"/>
          <w:sz w:val="22"/>
          <w:szCs w:val="22"/>
        </w:rPr>
        <w:t xml:space="preserve"> (</w:t>
      </w:r>
      <w:r w:rsidR="00AC5E6E" w:rsidRPr="00AC5E6E">
        <w:rPr>
          <w:rFonts w:asciiTheme="majorHAnsi" w:hAnsiTheme="majorHAnsi" w:cstheme="majorHAnsi"/>
          <w:color w:val="FF0000"/>
          <w:sz w:val="22"/>
          <w:szCs w:val="22"/>
        </w:rPr>
        <w:t>vorname</w:t>
      </w:r>
      <w:r w:rsidRPr="00AC5E6E">
        <w:rPr>
          <w:rFonts w:asciiTheme="majorHAnsi" w:hAnsiTheme="majorHAnsi" w:cstheme="majorHAnsi"/>
          <w:color w:val="0070C0"/>
          <w:sz w:val="22"/>
          <w:szCs w:val="22"/>
        </w:rPr>
        <w:t>,</w:t>
      </w:r>
      <w:r w:rsidRPr="00AC5E6E">
        <w:rPr>
          <w:rFonts w:asciiTheme="majorHAnsi" w:hAnsiTheme="majorHAnsi" w:cstheme="majorHAnsi"/>
          <w:color w:val="FF0000"/>
          <w:sz w:val="22"/>
          <w:szCs w:val="22"/>
        </w:rPr>
        <w:t xml:space="preserve"> </w:t>
      </w:r>
      <w:r w:rsidR="00AC5E6E" w:rsidRPr="00AC5E6E">
        <w:rPr>
          <w:rFonts w:asciiTheme="majorHAnsi" w:hAnsiTheme="majorHAnsi" w:cstheme="majorHAnsi"/>
          <w:color w:val="FF0000"/>
          <w:sz w:val="22"/>
          <w:szCs w:val="22"/>
        </w:rPr>
        <w:t>nachname</w:t>
      </w:r>
      <w:r w:rsidRPr="00AC5E6E">
        <w:rPr>
          <w:rFonts w:asciiTheme="majorHAnsi" w:hAnsiTheme="majorHAnsi" w:cstheme="majorHAnsi"/>
          <w:color w:val="0070C0"/>
          <w:sz w:val="22"/>
          <w:szCs w:val="22"/>
        </w:rPr>
        <w:t>,</w:t>
      </w:r>
      <w:r w:rsidR="00AC5E6E">
        <w:rPr>
          <w:rFonts w:asciiTheme="majorHAnsi" w:hAnsiTheme="majorHAnsi" w:cstheme="majorHAnsi"/>
          <w:color w:val="FF0000"/>
          <w:sz w:val="22"/>
          <w:szCs w:val="22"/>
        </w:rPr>
        <w:t xml:space="preserve"> geb</w:t>
      </w:r>
      <w:r w:rsidR="004067FF">
        <w:rPr>
          <w:rFonts w:asciiTheme="majorHAnsi" w:hAnsiTheme="majorHAnsi" w:cstheme="majorHAnsi"/>
          <w:color w:val="FF0000"/>
          <w:sz w:val="22"/>
          <w:szCs w:val="22"/>
        </w:rPr>
        <w:t>_Datum, klasse_id</w:t>
      </w:r>
      <w:r w:rsidRPr="00AC5E6E">
        <w:rPr>
          <w:rFonts w:asciiTheme="majorHAnsi" w:hAnsiTheme="majorHAnsi" w:cstheme="majorHAnsi"/>
          <w:color w:val="4472C4" w:themeColor="accent1"/>
          <w:sz w:val="22"/>
          <w:szCs w:val="22"/>
        </w:rPr>
        <w:t>)</w:t>
      </w:r>
    </w:p>
    <w:p w14:paraId="522BD0AD" w14:textId="70FD68FB" w:rsidR="008B455C" w:rsidRPr="00326465" w:rsidRDefault="008B455C" w:rsidP="00104CB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sidRPr="00326465">
        <w:rPr>
          <w:rFonts w:asciiTheme="majorHAnsi" w:hAnsiTheme="majorHAnsi" w:cstheme="majorHAnsi"/>
          <w:color w:val="4472C4" w:themeColor="accent1"/>
          <w:sz w:val="22"/>
          <w:szCs w:val="22"/>
        </w:rPr>
        <w:t>VALUES (</w:t>
      </w:r>
      <w:r w:rsidR="0071752E">
        <w:rPr>
          <w:rFonts w:asciiTheme="majorHAnsi" w:hAnsiTheme="majorHAnsi" w:cstheme="majorHAnsi"/>
          <w:color w:val="FF40FF"/>
          <w:sz w:val="22"/>
          <w:szCs w:val="22"/>
        </w:rPr>
        <w:t>´Ullrich</w:t>
      </w:r>
      <w:r w:rsidR="007A49D9">
        <w:rPr>
          <w:rFonts w:asciiTheme="majorHAnsi" w:hAnsiTheme="majorHAnsi" w:cstheme="majorHAnsi"/>
          <w:color w:val="FF40FF"/>
          <w:sz w:val="22"/>
          <w:szCs w:val="22"/>
        </w:rPr>
        <w:t>´</w:t>
      </w:r>
      <w:r w:rsidR="007A49D9" w:rsidRPr="009F6142">
        <w:rPr>
          <w:rFonts w:asciiTheme="majorHAnsi" w:hAnsiTheme="majorHAnsi" w:cstheme="majorHAnsi"/>
          <w:color w:val="0070C0"/>
          <w:sz w:val="22"/>
          <w:szCs w:val="22"/>
        </w:rPr>
        <w:t>,</w:t>
      </w:r>
      <w:r w:rsidR="007A49D9">
        <w:rPr>
          <w:rFonts w:asciiTheme="majorHAnsi" w:hAnsiTheme="majorHAnsi" w:cstheme="majorHAnsi"/>
          <w:color w:val="FF40FF"/>
          <w:sz w:val="22"/>
          <w:szCs w:val="22"/>
        </w:rPr>
        <w:t xml:space="preserve"> ´G</w:t>
      </w:r>
      <w:r w:rsidR="0071752E">
        <w:rPr>
          <w:rFonts w:asciiTheme="majorHAnsi" w:hAnsiTheme="majorHAnsi" w:cstheme="majorHAnsi"/>
          <w:color w:val="FF40FF"/>
          <w:sz w:val="22"/>
          <w:szCs w:val="22"/>
        </w:rPr>
        <w:t>scheuder</w:t>
      </w:r>
      <w:r w:rsidR="007A49D9">
        <w:rPr>
          <w:rFonts w:asciiTheme="majorHAnsi" w:hAnsiTheme="majorHAnsi" w:cstheme="majorHAnsi"/>
          <w:color w:val="FF40FF"/>
          <w:sz w:val="22"/>
          <w:szCs w:val="22"/>
        </w:rPr>
        <w:t>´</w:t>
      </w:r>
      <w:r w:rsidR="007A49D9" w:rsidRPr="009F6142">
        <w:rPr>
          <w:rFonts w:asciiTheme="majorHAnsi" w:hAnsiTheme="majorHAnsi" w:cstheme="majorHAnsi"/>
          <w:color w:val="0070C0"/>
          <w:sz w:val="22"/>
          <w:szCs w:val="22"/>
        </w:rPr>
        <w:t>,</w:t>
      </w:r>
      <w:r w:rsidR="007A49D9">
        <w:rPr>
          <w:rFonts w:asciiTheme="majorHAnsi" w:hAnsiTheme="majorHAnsi" w:cstheme="majorHAnsi"/>
          <w:color w:val="FF40FF"/>
          <w:sz w:val="22"/>
          <w:szCs w:val="22"/>
        </w:rPr>
        <w:t xml:space="preserve"> ´2006-07-05´</w:t>
      </w:r>
      <w:r w:rsidR="007A49D9" w:rsidRPr="009F6142">
        <w:rPr>
          <w:rFonts w:asciiTheme="majorHAnsi" w:hAnsiTheme="majorHAnsi" w:cstheme="majorHAnsi"/>
          <w:color w:val="0070C0"/>
          <w:sz w:val="22"/>
          <w:szCs w:val="22"/>
        </w:rPr>
        <w:t>,</w:t>
      </w:r>
      <w:r w:rsidR="007A49D9">
        <w:rPr>
          <w:rFonts w:asciiTheme="majorHAnsi" w:hAnsiTheme="majorHAnsi" w:cstheme="majorHAnsi"/>
          <w:color w:val="FF40FF"/>
          <w:sz w:val="22"/>
          <w:szCs w:val="22"/>
        </w:rPr>
        <w:t xml:space="preserve"> ´FI</w:t>
      </w:r>
      <w:r w:rsidR="007A60E2">
        <w:rPr>
          <w:rFonts w:asciiTheme="majorHAnsi" w:hAnsiTheme="majorHAnsi" w:cstheme="majorHAnsi"/>
          <w:color w:val="FF40FF"/>
          <w:sz w:val="22"/>
          <w:szCs w:val="22"/>
        </w:rPr>
        <w:t>103´</w:t>
      </w:r>
      <w:r w:rsidRPr="00AE1D4B">
        <w:rPr>
          <w:rFonts w:asciiTheme="majorHAnsi" w:hAnsiTheme="majorHAnsi" w:cstheme="majorHAnsi"/>
          <w:color w:val="0070C0"/>
          <w:sz w:val="22"/>
          <w:szCs w:val="22"/>
        </w:rPr>
        <w:t>)</w:t>
      </w:r>
    </w:p>
    <w:p w14:paraId="322EA8A3" w14:textId="77777777" w:rsidR="008B455C" w:rsidRDefault="008B455C" w:rsidP="007D6D33">
      <w:pPr>
        <w:rPr>
          <w:rFonts w:asciiTheme="minorHAnsi" w:hAnsiTheme="minorHAnsi" w:cstheme="minorHAnsi"/>
          <w:b/>
          <w:bCs/>
          <w:sz w:val="22"/>
          <w:szCs w:val="22"/>
        </w:rPr>
      </w:pPr>
    </w:p>
    <w:p w14:paraId="667906AC" w14:textId="3809C7B2" w:rsidR="00495301" w:rsidRDefault="00495301" w:rsidP="007D6D33">
      <w:pPr>
        <w:rPr>
          <w:rFonts w:asciiTheme="minorHAnsi" w:hAnsiTheme="minorHAnsi" w:cstheme="minorHAnsi"/>
          <w:b/>
          <w:bCs/>
          <w:sz w:val="22"/>
          <w:szCs w:val="22"/>
        </w:rPr>
      </w:pPr>
    </w:p>
    <w:p w14:paraId="5E510162" w14:textId="64AEE4DD" w:rsidR="00495301" w:rsidRDefault="00495301" w:rsidP="007D6D33">
      <w:pPr>
        <w:rPr>
          <w:rFonts w:asciiTheme="minorHAnsi" w:hAnsiTheme="minorHAnsi" w:cstheme="minorHAnsi"/>
          <w:b/>
          <w:bCs/>
          <w:sz w:val="22"/>
          <w:szCs w:val="22"/>
        </w:rPr>
      </w:pPr>
    </w:p>
    <w:p w14:paraId="248EF171" w14:textId="3BDA8905" w:rsidR="00495301" w:rsidRDefault="00495301" w:rsidP="007D6D33">
      <w:pPr>
        <w:rPr>
          <w:rFonts w:asciiTheme="minorHAnsi" w:hAnsiTheme="minorHAnsi" w:cstheme="minorHAnsi"/>
          <w:b/>
          <w:bCs/>
          <w:sz w:val="22"/>
          <w:szCs w:val="22"/>
        </w:rPr>
      </w:pPr>
      <w:r>
        <w:rPr>
          <w:rFonts w:asciiTheme="minorHAnsi" w:hAnsiTheme="minorHAnsi" w:cstheme="minorHAnsi"/>
          <w:b/>
          <w:bCs/>
          <w:sz w:val="22"/>
          <w:szCs w:val="22"/>
        </w:rPr>
        <w:t>Ergebnis:</w:t>
      </w:r>
    </w:p>
    <w:tbl>
      <w:tblPr>
        <w:tblStyle w:val="Tabellenraster"/>
        <w:tblW w:w="0" w:type="auto"/>
        <w:tblLook w:val="04A0" w:firstRow="1" w:lastRow="0" w:firstColumn="1" w:lastColumn="0" w:noHBand="0" w:noVBand="1"/>
      </w:tblPr>
      <w:tblGrid>
        <w:gridCol w:w="492"/>
        <w:gridCol w:w="1142"/>
        <w:gridCol w:w="1262"/>
        <w:gridCol w:w="1370"/>
        <w:gridCol w:w="1139"/>
        <w:gridCol w:w="1536"/>
      </w:tblGrid>
      <w:tr w:rsidR="00924C48" w:rsidRPr="00924C48" w14:paraId="5A9F0350" w14:textId="77777777" w:rsidTr="00924C48">
        <w:tc>
          <w:tcPr>
            <w:tcW w:w="492" w:type="dxa"/>
            <w:shd w:val="clear" w:color="auto" w:fill="E7E6E6"/>
          </w:tcPr>
          <w:p w14:paraId="482BFAB2"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id</w:t>
            </w:r>
          </w:p>
        </w:tc>
        <w:tc>
          <w:tcPr>
            <w:tcW w:w="1142" w:type="dxa"/>
            <w:shd w:val="clear" w:color="auto" w:fill="E7E6E6"/>
          </w:tcPr>
          <w:p w14:paraId="5A3D6996"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vorname</w:t>
            </w:r>
          </w:p>
        </w:tc>
        <w:tc>
          <w:tcPr>
            <w:tcW w:w="1262" w:type="dxa"/>
            <w:shd w:val="clear" w:color="auto" w:fill="E7E6E6"/>
          </w:tcPr>
          <w:p w14:paraId="0108810E"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nachname</w:t>
            </w:r>
          </w:p>
        </w:tc>
        <w:tc>
          <w:tcPr>
            <w:tcW w:w="1370" w:type="dxa"/>
            <w:shd w:val="clear" w:color="auto" w:fill="E7E6E6"/>
          </w:tcPr>
          <w:p w14:paraId="3E4B963B"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geb_Datum</w:t>
            </w:r>
          </w:p>
        </w:tc>
        <w:tc>
          <w:tcPr>
            <w:tcW w:w="1139" w:type="dxa"/>
            <w:shd w:val="clear" w:color="auto" w:fill="E7E6E6"/>
          </w:tcPr>
          <w:p w14:paraId="74CF2C59"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klasse_id</w:t>
            </w:r>
          </w:p>
        </w:tc>
        <w:tc>
          <w:tcPr>
            <w:tcW w:w="1536" w:type="dxa"/>
            <w:shd w:val="clear" w:color="auto" w:fill="E7E6E6"/>
          </w:tcPr>
          <w:p w14:paraId="4AE5529C" w14:textId="77777777" w:rsidR="00924C48" w:rsidRPr="00924C48" w:rsidRDefault="00924C48" w:rsidP="005336FC">
            <w:pPr>
              <w:rPr>
                <w:rFonts w:ascii="Calibri" w:hAnsi="Calibri" w:cs="Calibri"/>
                <w:sz w:val="20"/>
                <w:szCs w:val="20"/>
              </w:rPr>
            </w:pPr>
            <w:r w:rsidRPr="00924C48">
              <w:rPr>
                <w:rFonts w:ascii="Calibri" w:hAnsi="Calibri" w:cs="Calibri"/>
                <w:sz w:val="20"/>
                <w:szCs w:val="20"/>
              </w:rPr>
              <w:t>fehltage</w:t>
            </w:r>
          </w:p>
        </w:tc>
      </w:tr>
      <w:tr w:rsidR="007A60E2" w:rsidRPr="00924C48" w14:paraId="552B9446" w14:textId="77777777" w:rsidTr="005336FC">
        <w:tc>
          <w:tcPr>
            <w:tcW w:w="492" w:type="dxa"/>
          </w:tcPr>
          <w:p w14:paraId="214EE955"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1</w:t>
            </w:r>
          </w:p>
        </w:tc>
        <w:tc>
          <w:tcPr>
            <w:tcW w:w="1142" w:type="dxa"/>
          </w:tcPr>
          <w:p w14:paraId="6B5A307A"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Paul</w:t>
            </w:r>
          </w:p>
        </w:tc>
        <w:tc>
          <w:tcPr>
            <w:tcW w:w="1262" w:type="dxa"/>
          </w:tcPr>
          <w:p w14:paraId="7E02A6E9"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Weber</w:t>
            </w:r>
          </w:p>
        </w:tc>
        <w:tc>
          <w:tcPr>
            <w:tcW w:w="1370" w:type="dxa"/>
          </w:tcPr>
          <w:p w14:paraId="46CA3CBE"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2000-07-12</w:t>
            </w:r>
          </w:p>
        </w:tc>
        <w:tc>
          <w:tcPr>
            <w:tcW w:w="1139" w:type="dxa"/>
          </w:tcPr>
          <w:p w14:paraId="578927DA" w14:textId="2F75F0E5" w:rsidR="007A60E2" w:rsidRPr="00924C48" w:rsidRDefault="007A60E2" w:rsidP="007A60E2">
            <w:pPr>
              <w:rPr>
                <w:rFonts w:ascii="Calibri" w:hAnsi="Calibri" w:cs="Calibri"/>
                <w:sz w:val="20"/>
                <w:szCs w:val="20"/>
              </w:rPr>
            </w:pPr>
            <w:r>
              <w:rPr>
                <w:rFonts w:ascii="Calibri" w:hAnsi="Calibri" w:cs="Calibri"/>
                <w:sz w:val="20"/>
                <w:szCs w:val="20"/>
              </w:rPr>
              <w:t>FI101</w:t>
            </w:r>
          </w:p>
        </w:tc>
        <w:tc>
          <w:tcPr>
            <w:tcW w:w="1536" w:type="dxa"/>
          </w:tcPr>
          <w:p w14:paraId="43CAC670"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25</w:t>
            </w:r>
          </w:p>
        </w:tc>
      </w:tr>
      <w:tr w:rsidR="007A60E2" w:rsidRPr="00924C48" w14:paraId="53AC77A2" w14:textId="77777777" w:rsidTr="005336FC">
        <w:tc>
          <w:tcPr>
            <w:tcW w:w="492" w:type="dxa"/>
          </w:tcPr>
          <w:p w14:paraId="03E41641"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2</w:t>
            </w:r>
          </w:p>
        </w:tc>
        <w:tc>
          <w:tcPr>
            <w:tcW w:w="1142" w:type="dxa"/>
          </w:tcPr>
          <w:p w14:paraId="60366067"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Marie</w:t>
            </w:r>
          </w:p>
        </w:tc>
        <w:tc>
          <w:tcPr>
            <w:tcW w:w="1262" w:type="dxa"/>
          </w:tcPr>
          <w:p w14:paraId="211D3061"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Müller</w:t>
            </w:r>
          </w:p>
        </w:tc>
        <w:tc>
          <w:tcPr>
            <w:tcW w:w="1370" w:type="dxa"/>
          </w:tcPr>
          <w:p w14:paraId="77D5AE5C"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2003-11-19</w:t>
            </w:r>
          </w:p>
        </w:tc>
        <w:tc>
          <w:tcPr>
            <w:tcW w:w="1139" w:type="dxa"/>
          </w:tcPr>
          <w:p w14:paraId="5B8EF74E" w14:textId="6F2FF4A5" w:rsidR="007A60E2" w:rsidRPr="00924C48" w:rsidRDefault="007A60E2" w:rsidP="007A60E2">
            <w:pPr>
              <w:rPr>
                <w:rFonts w:ascii="Calibri" w:hAnsi="Calibri" w:cs="Calibri"/>
                <w:sz w:val="20"/>
                <w:szCs w:val="20"/>
              </w:rPr>
            </w:pPr>
            <w:r>
              <w:rPr>
                <w:rFonts w:ascii="Calibri" w:hAnsi="Calibri" w:cs="Calibri"/>
                <w:sz w:val="20"/>
                <w:szCs w:val="20"/>
              </w:rPr>
              <w:t>FI102</w:t>
            </w:r>
          </w:p>
        </w:tc>
        <w:tc>
          <w:tcPr>
            <w:tcW w:w="1536" w:type="dxa"/>
          </w:tcPr>
          <w:p w14:paraId="16B25D28"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5</w:t>
            </w:r>
          </w:p>
        </w:tc>
      </w:tr>
      <w:tr w:rsidR="007A60E2" w:rsidRPr="00924C48" w14:paraId="124A7D09" w14:textId="77777777" w:rsidTr="005336FC">
        <w:tc>
          <w:tcPr>
            <w:tcW w:w="492" w:type="dxa"/>
          </w:tcPr>
          <w:p w14:paraId="1A767338"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3</w:t>
            </w:r>
          </w:p>
        </w:tc>
        <w:tc>
          <w:tcPr>
            <w:tcW w:w="1142" w:type="dxa"/>
          </w:tcPr>
          <w:p w14:paraId="4D2EFE5D"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Mahmud</w:t>
            </w:r>
          </w:p>
        </w:tc>
        <w:tc>
          <w:tcPr>
            <w:tcW w:w="1262" w:type="dxa"/>
          </w:tcPr>
          <w:p w14:paraId="1EE11984"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Al’hisse</w:t>
            </w:r>
          </w:p>
        </w:tc>
        <w:tc>
          <w:tcPr>
            <w:tcW w:w="1370" w:type="dxa"/>
          </w:tcPr>
          <w:p w14:paraId="3C9CADBA"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2003-05-30</w:t>
            </w:r>
          </w:p>
        </w:tc>
        <w:tc>
          <w:tcPr>
            <w:tcW w:w="1139" w:type="dxa"/>
          </w:tcPr>
          <w:p w14:paraId="61C18B11" w14:textId="4DB82B05" w:rsidR="007A60E2" w:rsidRPr="00924C48" w:rsidRDefault="007A60E2" w:rsidP="007A60E2">
            <w:pPr>
              <w:rPr>
                <w:rFonts w:ascii="Calibri" w:hAnsi="Calibri" w:cs="Calibri"/>
                <w:sz w:val="20"/>
                <w:szCs w:val="20"/>
              </w:rPr>
            </w:pPr>
            <w:r>
              <w:rPr>
                <w:rFonts w:ascii="Calibri" w:hAnsi="Calibri" w:cs="Calibri"/>
                <w:sz w:val="20"/>
                <w:szCs w:val="20"/>
              </w:rPr>
              <w:t>FI102</w:t>
            </w:r>
          </w:p>
        </w:tc>
        <w:tc>
          <w:tcPr>
            <w:tcW w:w="1536" w:type="dxa"/>
          </w:tcPr>
          <w:p w14:paraId="5900E47D"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2</w:t>
            </w:r>
          </w:p>
        </w:tc>
      </w:tr>
      <w:tr w:rsidR="007A60E2" w:rsidRPr="00924C48" w14:paraId="06F64D40" w14:textId="77777777" w:rsidTr="005336FC">
        <w:tc>
          <w:tcPr>
            <w:tcW w:w="492" w:type="dxa"/>
          </w:tcPr>
          <w:p w14:paraId="4EAB6BC7"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4</w:t>
            </w:r>
          </w:p>
        </w:tc>
        <w:tc>
          <w:tcPr>
            <w:tcW w:w="1142" w:type="dxa"/>
          </w:tcPr>
          <w:p w14:paraId="2152A343"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Sabrina</w:t>
            </w:r>
          </w:p>
        </w:tc>
        <w:tc>
          <w:tcPr>
            <w:tcW w:w="1262" w:type="dxa"/>
          </w:tcPr>
          <w:p w14:paraId="7A4DFF61"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Otto</w:t>
            </w:r>
          </w:p>
        </w:tc>
        <w:tc>
          <w:tcPr>
            <w:tcW w:w="1370" w:type="dxa"/>
          </w:tcPr>
          <w:p w14:paraId="1D4B155D"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2004-05-19</w:t>
            </w:r>
          </w:p>
        </w:tc>
        <w:tc>
          <w:tcPr>
            <w:tcW w:w="1139" w:type="dxa"/>
          </w:tcPr>
          <w:p w14:paraId="647F64A1" w14:textId="079DE5C4" w:rsidR="007A60E2" w:rsidRPr="00924C48" w:rsidRDefault="007A60E2" w:rsidP="007A60E2">
            <w:pPr>
              <w:rPr>
                <w:rFonts w:ascii="Calibri" w:hAnsi="Calibri" w:cs="Calibri"/>
                <w:sz w:val="20"/>
                <w:szCs w:val="20"/>
              </w:rPr>
            </w:pPr>
            <w:r>
              <w:rPr>
                <w:rFonts w:ascii="Calibri" w:hAnsi="Calibri" w:cs="Calibri"/>
                <w:sz w:val="20"/>
                <w:szCs w:val="20"/>
              </w:rPr>
              <w:t>FI102</w:t>
            </w:r>
          </w:p>
        </w:tc>
        <w:tc>
          <w:tcPr>
            <w:tcW w:w="1536" w:type="dxa"/>
          </w:tcPr>
          <w:p w14:paraId="06445826"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6</w:t>
            </w:r>
          </w:p>
        </w:tc>
      </w:tr>
      <w:tr w:rsidR="007A60E2" w:rsidRPr="00924C48" w14:paraId="1E485B13" w14:textId="77777777" w:rsidTr="005336FC">
        <w:tc>
          <w:tcPr>
            <w:tcW w:w="492" w:type="dxa"/>
          </w:tcPr>
          <w:p w14:paraId="31FE4081"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5</w:t>
            </w:r>
          </w:p>
        </w:tc>
        <w:tc>
          <w:tcPr>
            <w:tcW w:w="1142" w:type="dxa"/>
          </w:tcPr>
          <w:p w14:paraId="01FD6DCF"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Ayse</w:t>
            </w:r>
          </w:p>
        </w:tc>
        <w:tc>
          <w:tcPr>
            <w:tcW w:w="1262" w:type="dxa"/>
          </w:tcPr>
          <w:p w14:paraId="726A429D"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Ünül</w:t>
            </w:r>
          </w:p>
        </w:tc>
        <w:tc>
          <w:tcPr>
            <w:tcW w:w="1370" w:type="dxa"/>
          </w:tcPr>
          <w:p w14:paraId="718A6583"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2004-12-12</w:t>
            </w:r>
          </w:p>
        </w:tc>
        <w:tc>
          <w:tcPr>
            <w:tcW w:w="1139" w:type="dxa"/>
          </w:tcPr>
          <w:p w14:paraId="656559AF" w14:textId="1FA9A172" w:rsidR="007A60E2" w:rsidRPr="00924C48" w:rsidRDefault="007A60E2" w:rsidP="007A60E2">
            <w:pPr>
              <w:rPr>
                <w:rFonts w:ascii="Calibri" w:hAnsi="Calibri" w:cs="Calibri"/>
                <w:sz w:val="20"/>
                <w:szCs w:val="20"/>
              </w:rPr>
            </w:pPr>
            <w:r>
              <w:rPr>
                <w:rFonts w:ascii="Calibri" w:hAnsi="Calibri" w:cs="Calibri"/>
                <w:sz w:val="20"/>
                <w:szCs w:val="20"/>
              </w:rPr>
              <w:t>FI103</w:t>
            </w:r>
          </w:p>
        </w:tc>
        <w:tc>
          <w:tcPr>
            <w:tcW w:w="1536" w:type="dxa"/>
          </w:tcPr>
          <w:p w14:paraId="7C2E7B97" w14:textId="77777777" w:rsidR="007A60E2" w:rsidRPr="00924C48" w:rsidRDefault="007A60E2" w:rsidP="007A60E2">
            <w:pPr>
              <w:rPr>
                <w:rFonts w:ascii="Calibri" w:hAnsi="Calibri" w:cs="Calibri"/>
                <w:sz w:val="20"/>
                <w:szCs w:val="20"/>
              </w:rPr>
            </w:pPr>
            <w:r w:rsidRPr="00924C48">
              <w:rPr>
                <w:rFonts w:ascii="Calibri" w:hAnsi="Calibri" w:cs="Calibri"/>
                <w:sz w:val="20"/>
                <w:szCs w:val="20"/>
              </w:rPr>
              <w:t>0</w:t>
            </w:r>
          </w:p>
        </w:tc>
      </w:tr>
      <w:tr w:rsidR="00924C48" w:rsidRPr="00924C48" w14:paraId="45CAE5FC" w14:textId="77777777" w:rsidTr="005336FC">
        <w:tc>
          <w:tcPr>
            <w:tcW w:w="492" w:type="dxa"/>
          </w:tcPr>
          <w:p w14:paraId="253D2BA5" w14:textId="13E5DA9A" w:rsidR="00924C48" w:rsidRPr="00924C48" w:rsidRDefault="00924C48" w:rsidP="005336FC">
            <w:pPr>
              <w:rPr>
                <w:rFonts w:ascii="Calibri" w:hAnsi="Calibri" w:cs="Calibri"/>
                <w:sz w:val="20"/>
                <w:szCs w:val="20"/>
              </w:rPr>
            </w:pPr>
            <w:r>
              <w:rPr>
                <w:rFonts w:ascii="Calibri" w:hAnsi="Calibri" w:cs="Calibri"/>
                <w:sz w:val="20"/>
                <w:szCs w:val="20"/>
              </w:rPr>
              <w:t>6</w:t>
            </w:r>
          </w:p>
        </w:tc>
        <w:tc>
          <w:tcPr>
            <w:tcW w:w="1142" w:type="dxa"/>
          </w:tcPr>
          <w:p w14:paraId="36C013FC" w14:textId="78C2523F" w:rsidR="00924C48" w:rsidRPr="00924C48" w:rsidRDefault="00924C48" w:rsidP="005336FC">
            <w:pPr>
              <w:rPr>
                <w:rFonts w:ascii="Calibri" w:hAnsi="Calibri" w:cs="Calibri"/>
                <w:sz w:val="20"/>
                <w:szCs w:val="20"/>
              </w:rPr>
            </w:pPr>
            <w:r>
              <w:rPr>
                <w:rFonts w:ascii="Calibri" w:hAnsi="Calibri" w:cs="Calibri"/>
                <w:sz w:val="20"/>
                <w:szCs w:val="20"/>
              </w:rPr>
              <w:t>Ullrich</w:t>
            </w:r>
          </w:p>
        </w:tc>
        <w:tc>
          <w:tcPr>
            <w:tcW w:w="1262" w:type="dxa"/>
          </w:tcPr>
          <w:p w14:paraId="01CB897C" w14:textId="0DBD5B39" w:rsidR="00924C48" w:rsidRPr="00924C48" w:rsidRDefault="00924C48" w:rsidP="005336FC">
            <w:pPr>
              <w:rPr>
                <w:rFonts w:ascii="Calibri" w:hAnsi="Calibri" w:cs="Calibri"/>
                <w:sz w:val="20"/>
                <w:szCs w:val="20"/>
              </w:rPr>
            </w:pPr>
            <w:r>
              <w:rPr>
                <w:rFonts w:ascii="Calibri" w:hAnsi="Calibri" w:cs="Calibri"/>
                <w:sz w:val="20"/>
                <w:szCs w:val="20"/>
              </w:rPr>
              <w:t>Gcheuder</w:t>
            </w:r>
          </w:p>
        </w:tc>
        <w:tc>
          <w:tcPr>
            <w:tcW w:w="1370" w:type="dxa"/>
          </w:tcPr>
          <w:p w14:paraId="786612D7" w14:textId="34615DBE" w:rsidR="00924C48" w:rsidRPr="00924C48" w:rsidRDefault="00924C48" w:rsidP="005336FC">
            <w:pPr>
              <w:rPr>
                <w:rFonts w:ascii="Calibri" w:hAnsi="Calibri" w:cs="Calibri"/>
                <w:sz w:val="20"/>
                <w:szCs w:val="20"/>
              </w:rPr>
            </w:pPr>
            <w:r>
              <w:rPr>
                <w:rFonts w:ascii="Calibri" w:hAnsi="Calibri" w:cs="Calibri"/>
                <w:sz w:val="20"/>
                <w:szCs w:val="20"/>
              </w:rPr>
              <w:t>2006-07-05</w:t>
            </w:r>
          </w:p>
        </w:tc>
        <w:tc>
          <w:tcPr>
            <w:tcW w:w="1139" w:type="dxa"/>
          </w:tcPr>
          <w:p w14:paraId="7EEDB62B" w14:textId="645EB660" w:rsidR="00924C48" w:rsidRPr="00924C48" w:rsidRDefault="007A60E2" w:rsidP="005336FC">
            <w:pPr>
              <w:rPr>
                <w:rFonts w:ascii="Calibri" w:hAnsi="Calibri" w:cs="Calibri"/>
                <w:sz w:val="20"/>
                <w:szCs w:val="20"/>
              </w:rPr>
            </w:pPr>
            <w:r>
              <w:rPr>
                <w:rFonts w:ascii="Calibri" w:hAnsi="Calibri" w:cs="Calibri"/>
                <w:sz w:val="20"/>
                <w:szCs w:val="20"/>
              </w:rPr>
              <w:t>FI103</w:t>
            </w:r>
          </w:p>
        </w:tc>
        <w:tc>
          <w:tcPr>
            <w:tcW w:w="1536" w:type="dxa"/>
          </w:tcPr>
          <w:p w14:paraId="00728E54" w14:textId="77777777" w:rsidR="00924C48" w:rsidRPr="00924C48" w:rsidRDefault="00924C48" w:rsidP="005336FC">
            <w:pPr>
              <w:rPr>
                <w:rFonts w:ascii="Calibri" w:hAnsi="Calibri" w:cs="Calibri"/>
                <w:sz w:val="20"/>
                <w:szCs w:val="20"/>
              </w:rPr>
            </w:pPr>
          </w:p>
        </w:tc>
      </w:tr>
    </w:tbl>
    <w:p w14:paraId="49C763FA" w14:textId="39D8AB2F" w:rsidR="00D627F1" w:rsidRDefault="00D627F1" w:rsidP="007D6D33">
      <w:pPr>
        <w:rPr>
          <w:rFonts w:asciiTheme="minorHAnsi" w:hAnsiTheme="minorHAnsi" w:cstheme="minorHAnsi"/>
          <w:b/>
          <w:bCs/>
          <w:sz w:val="22"/>
          <w:szCs w:val="22"/>
        </w:rPr>
      </w:pPr>
    </w:p>
    <w:p w14:paraId="61BF1B0D" w14:textId="750A9175" w:rsidR="00A2759D" w:rsidRPr="00C40D3D" w:rsidRDefault="00D627F1" w:rsidP="00A2759D">
      <w:pPr>
        <w:jc w:val="center"/>
        <w:rPr>
          <w:rFonts w:ascii="Arial" w:hAnsi="Arial" w:cs="Arial"/>
          <w:b/>
          <w:bCs/>
          <w:sz w:val="22"/>
          <w:szCs w:val="22"/>
        </w:rPr>
      </w:pPr>
      <w:r>
        <w:rPr>
          <w:rFonts w:asciiTheme="minorHAnsi" w:hAnsiTheme="minorHAnsi" w:cstheme="minorHAnsi"/>
          <w:b/>
          <w:bCs/>
          <w:sz w:val="22"/>
          <w:szCs w:val="22"/>
        </w:rPr>
        <w:br w:type="page"/>
      </w:r>
      <w:r w:rsidR="00A2759D" w:rsidRPr="00C40D3D">
        <w:rPr>
          <w:rFonts w:ascii="Arial" w:hAnsi="Arial" w:cs="Arial"/>
          <w:b/>
          <w:bCs/>
          <w:sz w:val="32"/>
          <w:szCs w:val="32"/>
          <w:lang w:val="en-GB"/>
        </w:rPr>
        <w:lastRenderedPageBreak/>
        <w:t>Inhalte in Tabellen löschen</w:t>
      </w:r>
    </w:p>
    <w:p w14:paraId="0CD25861" w14:textId="7C158C95" w:rsidR="00495301" w:rsidRPr="00C40D3D" w:rsidRDefault="00D627F1" w:rsidP="007D6D33">
      <w:pPr>
        <w:rPr>
          <w:rFonts w:ascii="Arial" w:hAnsi="Arial" w:cs="Arial"/>
          <w:b/>
          <w:bCs/>
        </w:rPr>
      </w:pPr>
      <w:r w:rsidRPr="00C40D3D">
        <w:rPr>
          <w:rFonts w:ascii="Arial" w:hAnsi="Arial" w:cs="Arial"/>
          <w:b/>
          <w:bCs/>
        </w:rPr>
        <w:t>DELETE</w:t>
      </w:r>
    </w:p>
    <w:p w14:paraId="54ED4890" w14:textId="2E051AE1" w:rsidR="00D627F1" w:rsidRDefault="00D627F1" w:rsidP="007D6D33">
      <w:pPr>
        <w:rPr>
          <w:rFonts w:asciiTheme="minorHAnsi" w:hAnsiTheme="minorHAnsi" w:cstheme="minorHAnsi"/>
          <w:sz w:val="22"/>
          <w:szCs w:val="22"/>
        </w:rPr>
      </w:pPr>
      <w:r w:rsidRPr="00D627F1">
        <w:rPr>
          <w:rFonts w:asciiTheme="minorHAnsi" w:hAnsiTheme="minorHAnsi" w:cstheme="minorHAnsi"/>
          <w:sz w:val="22"/>
          <w:szCs w:val="22"/>
        </w:rPr>
        <w:t>Mit dem DELETE-Befehl werden alle Einträge einer Tabelle gelöscht.</w:t>
      </w:r>
    </w:p>
    <w:p w14:paraId="14E4E323" w14:textId="2BEA6E70" w:rsidR="00D627F1" w:rsidRDefault="00D627F1" w:rsidP="007D6D33">
      <w:pPr>
        <w:rPr>
          <w:rFonts w:asciiTheme="minorHAnsi" w:hAnsiTheme="minorHAnsi" w:cstheme="minorHAnsi"/>
          <w:sz w:val="22"/>
          <w:szCs w:val="22"/>
        </w:rPr>
      </w:pPr>
    </w:p>
    <w:p w14:paraId="0795F7B0" w14:textId="68660289" w:rsidR="00A0093D" w:rsidRPr="00AC5E6E" w:rsidRDefault="00A0093D" w:rsidP="009F614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Theme="majorHAnsi" w:hAnsiTheme="majorHAnsi" w:cstheme="majorHAnsi"/>
          <w:color w:val="FF40FF"/>
          <w:sz w:val="22"/>
          <w:szCs w:val="22"/>
        </w:rPr>
      </w:pPr>
      <w:r>
        <w:rPr>
          <w:rFonts w:asciiTheme="majorHAnsi" w:hAnsiTheme="majorHAnsi" w:cstheme="majorHAnsi"/>
          <w:color w:val="4472C4" w:themeColor="accent1"/>
          <w:sz w:val="22"/>
          <w:szCs w:val="22"/>
        </w:rPr>
        <w:t>DELETE FROM</w:t>
      </w:r>
      <w:r w:rsidRPr="00AC5E6E">
        <w:rPr>
          <w:rFonts w:asciiTheme="majorHAnsi" w:hAnsiTheme="majorHAnsi" w:cstheme="majorHAnsi"/>
          <w:color w:val="4472C4" w:themeColor="accent1"/>
          <w:sz w:val="22"/>
          <w:szCs w:val="22"/>
        </w:rPr>
        <w:t xml:space="preserve"> </w:t>
      </w:r>
      <w:r>
        <w:rPr>
          <w:rFonts w:asciiTheme="majorHAnsi" w:hAnsiTheme="majorHAnsi" w:cstheme="majorHAnsi"/>
          <w:color w:val="34C1A0"/>
          <w:sz w:val="22"/>
          <w:szCs w:val="22"/>
        </w:rPr>
        <w:t>tabellenname</w:t>
      </w:r>
      <w:r w:rsidRPr="00AC5E6E">
        <w:rPr>
          <w:rFonts w:asciiTheme="majorHAnsi" w:hAnsiTheme="majorHAnsi" w:cstheme="majorHAnsi"/>
          <w:color w:val="4472C4" w:themeColor="accent1"/>
          <w:sz w:val="22"/>
          <w:szCs w:val="22"/>
        </w:rPr>
        <w:t xml:space="preserve"> </w:t>
      </w:r>
    </w:p>
    <w:p w14:paraId="08205EF2" w14:textId="77777777" w:rsidR="00104CB6" w:rsidRDefault="00104CB6" w:rsidP="007D6D33">
      <w:pPr>
        <w:rPr>
          <w:rFonts w:asciiTheme="minorHAnsi" w:hAnsiTheme="minorHAnsi" w:cstheme="minorHAnsi"/>
          <w:sz w:val="22"/>
          <w:szCs w:val="22"/>
        </w:rPr>
      </w:pPr>
    </w:p>
    <w:p w14:paraId="5B9B856B" w14:textId="597E99C6" w:rsidR="00D627F1" w:rsidRDefault="00D627F1" w:rsidP="007D6D33">
      <w:pPr>
        <w:rPr>
          <w:rFonts w:asciiTheme="minorHAnsi" w:hAnsiTheme="minorHAnsi" w:cstheme="minorHAnsi"/>
          <w:sz w:val="22"/>
          <w:szCs w:val="22"/>
        </w:rPr>
      </w:pPr>
    </w:p>
    <w:p w14:paraId="255B4C66" w14:textId="37F98005" w:rsidR="00924C48" w:rsidRDefault="00924C48" w:rsidP="007D6D33">
      <w:pPr>
        <w:rPr>
          <w:rFonts w:asciiTheme="minorHAnsi" w:hAnsiTheme="minorHAnsi" w:cstheme="minorHAnsi"/>
          <w:sz w:val="22"/>
          <w:szCs w:val="22"/>
        </w:rPr>
      </w:pPr>
    </w:p>
    <w:p w14:paraId="79B11A1A" w14:textId="44F9ACAE" w:rsidR="00A2759D" w:rsidRPr="00E26F18" w:rsidRDefault="00A2759D" w:rsidP="00A2759D">
      <w:pPr>
        <w:jc w:val="center"/>
        <w:rPr>
          <w:rFonts w:ascii="Arial" w:hAnsi="Arial" w:cs="Arial"/>
          <w:b/>
          <w:bCs/>
          <w:sz w:val="32"/>
          <w:szCs w:val="32"/>
        </w:rPr>
      </w:pPr>
      <w:r w:rsidRPr="00E26F18">
        <w:rPr>
          <w:rFonts w:ascii="Arial" w:hAnsi="Arial" w:cs="Arial"/>
          <w:b/>
          <w:bCs/>
          <w:sz w:val="32"/>
          <w:szCs w:val="32"/>
        </w:rPr>
        <w:t>Inhalte ändern</w:t>
      </w:r>
    </w:p>
    <w:p w14:paraId="449B07E6" w14:textId="7D9322D7" w:rsidR="00924C48" w:rsidRPr="00924C48" w:rsidRDefault="00924C48" w:rsidP="00924C48">
      <w:pPr>
        <w:rPr>
          <w:rFonts w:ascii="Calibri" w:hAnsi="Calibri" w:cs="Calibri"/>
          <w:b/>
          <w:bCs/>
        </w:rPr>
      </w:pPr>
      <w:r w:rsidRPr="00C40D3D">
        <w:rPr>
          <w:rFonts w:ascii="Arial" w:hAnsi="Arial" w:cs="Arial"/>
          <w:b/>
          <w:bCs/>
        </w:rPr>
        <w:t>UPDATE</w:t>
      </w:r>
    </w:p>
    <w:p w14:paraId="0A8ACE9C" w14:textId="6D60162E" w:rsidR="00924C48" w:rsidRPr="00924C48" w:rsidRDefault="00924C48" w:rsidP="00924C48">
      <w:pPr>
        <w:rPr>
          <w:rFonts w:ascii="Calibri" w:hAnsi="Calibri" w:cs="Calibri"/>
          <w:sz w:val="22"/>
          <w:szCs w:val="22"/>
        </w:rPr>
      </w:pPr>
      <w:r w:rsidRPr="00924C48">
        <w:rPr>
          <w:rFonts w:ascii="Calibri" w:hAnsi="Calibri" w:cs="Calibri"/>
          <w:sz w:val="22"/>
          <w:szCs w:val="22"/>
        </w:rPr>
        <w:t xml:space="preserve">Mit dem </w:t>
      </w:r>
      <w:r>
        <w:rPr>
          <w:rFonts w:ascii="Calibri" w:hAnsi="Calibri" w:cs="Calibri"/>
          <w:sz w:val="22"/>
          <w:szCs w:val="22"/>
        </w:rPr>
        <w:t>UPDATE</w:t>
      </w:r>
      <w:r w:rsidRPr="00924C48">
        <w:rPr>
          <w:rFonts w:ascii="Calibri" w:hAnsi="Calibri" w:cs="Calibri"/>
          <w:sz w:val="22"/>
          <w:szCs w:val="22"/>
        </w:rPr>
        <w:t xml:space="preserve">-Befehl </w:t>
      </w:r>
      <w:r>
        <w:rPr>
          <w:rFonts w:ascii="Calibri" w:hAnsi="Calibri" w:cs="Calibri"/>
          <w:sz w:val="22"/>
          <w:szCs w:val="22"/>
        </w:rPr>
        <w:t>können</w:t>
      </w:r>
      <w:r w:rsidRPr="00924C48">
        <w:rPr>
          <w:rFonts w:ascii="Calibri" w:hAnsi="Calibri" w:cs="Calibri"/>
          <w:sz w:val="22"/>
          <w:szCs w:val="22"/>
        </w:rPr>
        <w:t xml:space="preserve"> </w:t>
      </w:r>
      <w:r>
        <w:rPr>
          <w:rFonts w:ascii="Calibri" w:hAnsi="Calibri" w:cs="Calibri"/>
          <w:sz w:val="22"/>
          <w:szCs w:val="22"/>
        </w:rPr>
        <w:t xml:space="preserve">alle oder einzelne </w:t>
      </w:r>
      <w:r w:rsidRPr="00924C48">
        <w:rPr>
          <w:rFonts w:ascii="Calibri" w:hAnsi="Calibri" w:cs="Calibri"/>
          <w:sz w:val="22"/>
          <w:szCs w:val="22"/>
        </w:rPr>
        <w:t xml:space="preserve">Einträge einer Tabelle </w:t>
      </w:r>
      <w:r>
        <w:rPr>
          <w:rFonts w:ascii="Calibri" w:hAnsi="Calibri" w:cs="Calibri"/>
          <w:sz w:val="22"/>
          <w:szCs w:val="22"/>
        </w:rPr>
        <w:t>verändert werden</w:t>
      </w:r>
      <w:r w:rsidRPr="00924C48">
        <w:rPr>
          <w:rFonts w:ascii="Calibri" w:hAnsi="Calibri" w:cs="Calibri"/>
          <w:sz w:val="22"/>
          <w:szCs w:val="22"/>
        </w:rPr>
        <w:t>.</w:t>
      </w:r>
    </w:p>
    <w:p w14:paraId="0DBA7158" w14:textId="67CA6C96" w:rsidR="00924C48" w:rsidRDefault="00924C48" w:rsidP="007D6D33">
      <w:pPr>
        <w:rPr>
          <w:rFonts w:asciiTheme="minorHAnsi" w:hAnsiTheme="minorHAnsi" w:cstheme="minorHAnsi"/>
          <w:sz w:val="22"/>
          <w:szCs w:val="22"/>
        </w:rPr>
      </w:pPr>
    </w:p>
    <w:p w14:paraId="1E461D05" w14:textId="3B1DF131" w:rsidR="005D4027" w:rsidRPr="00E26F18" w:rsidRDefault="005D4027" w:rsidP="0036238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Theme="majorHAnsi" w:hAnsiTheme="majorHAnsi" w:cstheme="majorHAnsi"/>
          <w:color w:val="FF40FF"/>
          <w:sz w:val="22"/>
          <w:szCs w:val="22"/>
        </w:rPr>
      </w:pPr>
      <w:r w:rsidRPr="00E26F18">
        <w:rPr>
          <w:rFonts w:asciiTheme="majorHAnsi" w:hAnsiTheme="majorHAnsi" w:cstheme="majorHAnsi"/>
          <w:color w:val="4472C4" w:themeColor="accent1"/>
          <w:sz w:val="22"/>
          <w:szCs w:val="22"/>
        </w:rPr>
        <w:t xml:space="preserve">UPDATE </w:t>
      </w:r>
      <w:r w:rsidRPr="00E26F18">
        <w:rPr>
          <w:rFonts w:asciiTheme="majorHAnsi" w:hAnsiTheme="majorHAnsi" w:cstheme="majorHAnsi"/>
          <w:color w:val="34C1A0"/>
          <w:sz w:val="22"/>
          <w:szCs w:val="22"/>
        </w:rPr>
        <w:t>tabellenname</w:t>
      </w:r>
      <w:r w:rsidRPr="00E26F18">
        <w:rPr>
          <w:rFonts w:asciiTheme="majorHAnsi" w:hAnsiTheme="majorHAnsi" w:cstheme="majorHAnsi"/>
          <w:color w:val="4472C4" w:themeColor="accent1"/>
          <w:sz w:val="22"/>
          <w:szCs w:val="22"/>
        </w:rPr>
        <w:t xml:space="preserve"> SET </w:t>
      </w:r>
      <w:r w:rsidRPr="00E26F18">
        <w:rPr>
          <w:rFonts w:asciiTheme="majorHAnsi" w:hAnsiTheme="majorHAnsi" w:cstheme="majorHAnsi"/>
          <w:color w:val="FF0000"/>
          <w:sz w:val="22"/>
          <w:szCs w:val="22"/>
        </w:rPr>
        <w:t xml:space="preserve">spaltenname_1 </w:t>
      </w:r>
      <w:r w:rsidRPr="00E26F18">
        <w:rPr>
          <w:rFonts w:asciiTheme="majorHAnsi" w:hAnsiTheme="majorHAnsi" w:cstheme="majorHAnsi"/>
          <w:color w:val="0070C0"/>
          <w:sz w:val="22"/>
          <w:szCs w:val="22"/>
        </w:rPr>
        <w:t>=</w:t>
      </w:r>
      <w:r w:rsidRPr="00E26F18">
        <w:rPr>
          <w:rFonts w:asciiTheme="majorHAnsi" w:hAnsiTheme="majorHAnsi" w:cstheme="majorHAnsi"/>
          <w:color w:val="FF0000"/>
          <w:sz w:val="22"/>
          <w:szCs w:val="22"/>
        </w:rPr>
        <w:t xml:space="preserve"> </w:t>
      </w:r>
      <w:r w:rsidRPr="00E26F18">
        <w:rPr>
          <w:rFonts w:asciiTheme="majorHAnsi" w:hAnsiTheme="majorHAnsi" w:cstheme="majorHAnsi"/>
          <w:color w:val="FF40FF"/>
          <w:sz w:val="22"/>
          <w:szCs w:val="22"/>
        </w:rPr>
        <w:t>&lt;neuerWert&gt;</w:t>
      </w:r>
    </w:p>
    <w:p w14:paraId="3DC0889F" w14:textId="77777777" w:rsidR="005D4027" w:rsidRPr="00E26F18" w:rsidRDefault="005D4027" w:rsidP="007D6D33">
      <w:pPr>
        <w:rPr>
          <w:rFonts w:asciiTheme="minorHAnsi" w:hAnsiTheme="minorHAnsi" w:cstheme="minorHAnsi"/>
          <w:sz w:val="22"/>
          <w:szCs w:val="22"/>
        </w:rPr>
      </w:pPr>
    </w:p>
    <w:p w14:paraId="2C4F0D4C" w14:textId="5083580A" w:rsidR="00362388" w:rsidRPr="00E26F18" w:rsidRDefault="00F37196" w:rsidP="007D6D33">
      <w:pPr>
        <w:rPr>
          <w:rFonts w:asciiTheme="minorHAnsi" w:hAnsiTheme="minorHAnsi" w:cstheme="minorHAnsi"/>
          <w:sz w:val="22"/>
          <w:szCs w:val="22"/>
        </w:rPr>
      </w:pPr>
      <w:r w:rsidRPr="00E26F18">
        <w:rPr>
          <w:rFonts w:asciiTheme="minorHAnsi" w:hAnsiTheme="minorHAnsi" w:cstheme="minorHAnsi"/>
          <w:sz w:val="22"/>
          <w:szCs w:val="22"/>
        </w:rPr>
        <w:t>O</w:t>
      </w:r>
      <w:r w:rsidR="00362388" w:rsidRPr="00E26F18">
        <w:rPr>
          <w:rFonts w:asciiTheme="minorHAnsi" w:hAnsiTheme="minorHAnsi" w:cstheme="minorHAnsi"/>
          <w:sz w:val="22"/>
          <w:szCs w:val="22"/>
        </w:rPr>
        <w:t>der</w:t>
      </w:r>
    </w:p>
    <w:p w14:paraId="4B6CAA9B" w14:textId="77777777" w:rsidR="00F37196" w:rsidRDefault="00F37196" w:rsidP="00F37196">
      <w:pPr>
        <w:rPr>
          <w:rFonts w:asciiTheme="minorHAnsi" w:hAnsiTheme="minorHAnsi" w:cstheme="minorHAnsi"/>
          <w:sz w:val="22"/>
          <w:szCs w:val="22"/>
        </w:rPr>
      </w:pPr>
    </w:p>
    <w:p w14:paraId="22D9E955" w14:textId="77777777" w:rsidR="00F37196" w:rsidRPr="00E26F18" w:rsidRDefault="00F37196" w:rsidP="00723796">
      <w:pPr>
        <w:pBdr>
          <w:top w:val="single" w:sz="4" w:space="1" w:color="BFBFBF" w:themeColor="background1" w:themeShade="BF"/>
          <w:left w:val="single" w:sz="4" w:space="4" w:color="BFBFBF" w:themeColor="background1" w:themeShade="BF"/>
          <w:bottom w:val="single" w:sz="4" w:space="0" w:color="BFBFBF" w:themeColor="background1" w:themeShade="BF"/>
          <w:right w:val="single" w:sz="4" w:space="4" w:color="BFBFBF" w:themeColor="background1" w:themeShade="BF"/>
        </w:pBdr>
        <w:rPr>
          <w:rFonts w:asciiTheme="majorHAnsi" w:hAnsiTheme="majorHAnsi" w:cstheme="majorHAnsi"/>
          <w:color w:val="FF40FF"/>
          <w:sz w:val="22"/>
          <w:szCs w:val="22"/>
        </w:rPr>
      </w:pPr>
      <w:r w:rsidRPr="00E26F18">
        <w:rPr>
          <w:rFonts w:asciiTheme="majorHAnsi" w:hAnsiTheme="majorHAnsi" w:cstheme="majorHAnsi"/>
          <w:color w:val="4472C4" w:themeColor="accent1"/>
          <w:sz w:val="22"/>
          <w:szCs w:val="22"/>
        </w:rPr>
        <w:t xml:space="preserve">UPDATE </w:t>
      </w:r>
      <w:r w:rsidRPr="00E26F18">
        <w:rPr>
          <w:rFonts w:asciiTheme="majorHAnsi" w:hAnsiTheme="majorHAnsi" w:cstheme="majorHAnsi"/>
          <w:color w:val="34C1A0"/>
          <w:sz w:val="22"/>
          <w:szCs w:val="22"/>
        </w:rPr>
        <w:t>tabellenname</w:t>
      </w:r>
      <w:r w:rsidRPr="00E26F18">
        <w:rPr>
          <w:rFonts w:asciiTheme="majorHAnsi" w:hAnsiTheme="majorHAnsi" w:cstheme="majorHAnsi"/>
          <w:color w:val="4472C4" w:themeColor="accent1"/>
          <w:sz w:val="22"/>
          <w:szCs w:val="22"/>
        </w:rPr>
        <w:t xml:space="preserve"> SET </w:t>
      </w:r>
      <w:r w:rsidRPr="00E26F18">
        <w:rPr>
          <w:rFonts w:asciiTheme="majorHAnsi" w:hAnsiTheme="majorHAnsi" w:cstheme="majorHAnsi"/>
          <w:color w:val="FF0000"/>
          <w:sz w:val="22"/>
          <w:szCs w:val="22"/>
        </w:rPr>
        <w:t xml:space="preserve">spaltenname_1 </w:t>
      </w:r>
      <w:r w:rsidRPr="00E26F18">
        <w:rPr>
          <w:rFonts w:asciiTheme="majorHAnsi" w:hAnsiTheme="majorHAnsi" w:cstheme="majorHAnsi"/>
          <w:color w:val="0070C0"/>
          <w:sz w:val="22"/>
          <w:szCs w:val="22"/>
        </w:rPr>
        <w:t>=</w:t>
      </w:r>
      <w:r w:rsidRPr="00E26F18">
        <w:rPr>
          <w:rFonts w:asciiTheme="majorHAnsi" w:hAnsiTheme="majorHAnsi" w:cstheme="majorHAnsi"/>
          <w:color w:val="FF0000"/>
          <w:sz w:val="22"/>
          <w:szCs w:val="22"/>
        </w:rPr>
        <w:t xml:space="preserve"> </w:t>
      </w:r>
      <w:r w:rsidRPr="00E26F18">
        <w:rPr>
          <w:rFonts w:asciiTheme="majorHAnsi" w:hAnsiTheme="majorHAnsi" w:cstheme="majorHAnsi"/>
          <w:color w:val="FF40FF"/>
          <w:sz w:val="22"/>
          <w:szCs w:val="22"/>
        </w:rPr>
        <w:t>&lt;neuerWert&gt;</w:t>
      </w:r>
    </w:p>
    <w:p w14:paraId="495E4E40" w14:textId="38D7BCDA" w:rsidR="00F37196" w:rsidRPr="00E26F18" w:rsidRDefault="00F37196" w:rsidP="00723796">
      <w:pPr>
        <w:pBdr>
          <w:top w:val="single" w:sz="4" w:space="1" w:color="BFBFBF" w:themeColor="background1" w:themeShade="BF"/>
          <w:left w:val="single" w:sz="4" w:space="4" w:color="BFBFBF" w:themeColor="background1" w:themeShade="BF"/>
          <w:bottom w:val="single" w:sz="4" w:space="0" w:color="BFBFBF" w:themeColor="background1" w:themeShade="BF"/>
          <w:right w:val="single" w:sz="4" w:space="4" w:color="BFBFBF" w:themeColor="background1" w:themeShade="BF"/>
        </w:pBdr>
        <w:rPr>
          <w:rFonts w:asciiTheme="majorHAnsi" w:hAnsiTheme="majorHAnsi" w:cstheme="majorHAnsi"/>
          <w:color w:val="FF40FF"/>
          <w:sz w:val="22"/>
          <w:szCs w:val="22"/>
        </w:rPr>
      </w:pPr>
      <w:r w:rsidRPr="00E26F18">
        <w:rPr>
          <w:rFonts w:asciiTheme="majorHAnsi" w:hAnsiTheme="majorHAnsi" w:cstheme="majorHAnsi"/>
          <w:color w:val="FF40FF"/>
          <w:sz w:val="22"/>
          <w:szCs w:val="22"/>
        </w:rPr>
        <w:t xml:space="preserve">WHERE </w:t>
      </w:r>
      <w:r w:rsidRPr="00E26F18">
        <w:rPr>
          <w:rFonts w:asciiTheme="majorHAnsi" w:hAnsiTheme="majorHAnsi" w:cstheme="majorHAnsi"/>
          <w:color w:val="FF0000"/>
          <w:sz w:val="22"/>
          <w:szCs w:val="22"/>
        </w:rPr>
        <w:t xml:space="preserve">spaltenname </w:t>
      </w:r>
      <w:r w:rsidRPr="00E26F18">
        <w:rPr>
          <w:rFonts w:asciiTheme="majorHAnsi" w:hAnsiTheme="majorHAnsi" w:cstheme="majorHAnsi"/>
          <w:color w:val="BF8F00" w:themeColor="accent4" w:themeShade="BF"/>
          <w:sz w:val="22"/>
          <w:szCs w:val="22"/>
        </w:rPr>
        <w:t xml:space="preserve">&lt;Operator&gt; </w:t>
      </w:r>
      <w:r w:rsidRPr="00E26F18">
        <w:rPr>
          <w:rFonts w:asciiTheme="majorHAnsi" w:hAnsiTheme="majorHAnsi" w:cstheme="majorHAnsi"/>
          <w:color w:val="FF40FF"/>
          <w:sz w:val="22"/>
          <w:szCs w:val="22"/>
        </w:rPr>
        <w:t>&lt;Wert&gt;</w:t>
      </w:r>
    </w:p>
    <w:p w14:paraId="150F782D" w14:textId="77777777" w:rsidR="00F37196" w:rsidRPr="00E26F18" w:rsidRDefault="00F37196" w:rsidP="007D6D33">
      <w:pPr>
        <w:rPr>
          <w:rFonts w:asciiTheme="minorHAnsi" w:hAnsiTheme="minorHAnsi" w:cstheme="minorHAnsi"/>
          <w:sz w:val="22"/>
          <w:szCs w:val="22"/>
        </w:rPr>
      </w:pPr>
    </w:p>
    <w:p w14:paraId="72A45E80" w14:textId="4774C785" w:rsidR="00924C48" w:rsidRDefault="00924C48" w:rsidP="007D6D33">
      <w:pPr>
        <w:rPr>
          <w:rFonts w:asciiTheme="minorHAnsi" w:hAnsiTheme="minorHAnsi" w:cstheme="minorHAnsi"/>
          <w:sz w:val="22"/>
          <w:szCs w:val="22"/>
        </w:rPr>
      </w:pPr>
    </w:p>
    <w:p w14:paraId="1CA3E2C7" w14:textId="563FBC9D" w:rsidR="00924C48" w:rsidRDefault="00924C48" w:rsidP="007D6D33">
      <w:pPr>
        <w:rPr>
          <w:rFonts w:asciiTheme="minorHAnsi" w:hAnsiTheme="minorHAnsi" w:cstheme="minorHAnsi"/>
          <w:sz w:val="22"/>
          <w:szCs w:val="22"/>
        </w:rPr>
      </w:pPr>
    </w:p>
    <w:p w14:paraId="6633C872" w14:textId="43F5BD6F" w:rsidR="00924C48" w:rsidRPr="00924C48" w:rsidRDefault="00924C48" w:rsidP="007D6D33">
      <w:pPr>
        <w:rPr>
          <w:rFonts w:asciiTheme="minorHAnsi" w:hAnsiTheme="minorHAnsi" w:cstheme="minorHAnsi"/>
          <w:b/>
          <w:bCs/>
          <w:sz w:val="22"/>
          <w:szCs w:val="22"/>
        </w:rPr>
      </w:pPr>
      <w:r w:rsidRPr="00924C48">
        <w:rPr>
          <w:rFonts w:asciiTheme="minorHAnsi" w:hAnsiTheme="minorHAnsi" w:cstheme="minorHAnsi"/>
          <w:b/>
          <w:bCs/>
          <w:sz w:val="22"/>
          <w:szCs w:val="22"/>
        </w:rPr>
        <w:t>Beispiel</w:t>
      </w:r>
    </w:p>
    <w:p w14:paraId="45712922" w14:textId="6E9119CE" w:rsidR="00924C48" w:rsidRDefault="00924C48" w:rsidP="007D6D33">
      <w:pPr>
        <w:rPr>
          <w:rFonts w:asciiTheme="minorHAnsi" w:hAnsiTheme="minorHAnsi" w:cstheme="minorHAnsi"/>
          <w:sz w:val="22"/>
          <w:szCs w:val="22"/>
        </w:rPr>
      </w:pPr>
      <w:r>
        <w:rPr>
          <w:rFonts w:asciiTheme="minorHAnsi" w:hAnsiTheme="minorHAnsi" w:cstheme="minorHAnsi"/>
          <w:sz w:val="22"/>
          <w:szCs w:val="22"/>
        </w:rPr>
        <w:t>Tabelle: schueler</w:t>
      </w:r>
    </w:p>
    <w:p w14:paraId="4F97DAA3" w14:textId="0FAB8126" w:rsidR="00924C48" w:rsidRDefault="00924C48" w:rsidP="007D6D33">
      <w:pPr>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492"/>
        <w:gridCol w:w="1142"/>
        <w:gridCol w:w="1262"/>
        <w:gridCol w:w="1370"/>
        <w:gridCol w:w="1139"/>
        <w:gridCol w:w="1536"/>
      </w:tblGrid>
      <w:tr w:rsidR="00924C48" w:rsidRPr="00924C48" w14:paraId="346B7C4A" w14:textId="77777777" w:rsidTr="00924C48">
        <w:tc>
          <w:tcPr>
            <w:tcW w:w="492" w:type="dxa"/>
            <w:shd w:val="clear" w:color="auto" w:fill="E7E6E6" w:themeFill="background2"/>
          </w:tcPr>
          <w:p w14:paraId="0960F8AD" w14:textId="503B05B0" w:rsidR="00924C48" w:rsidRPr="00924C48" w:rsidRDefault="00924C48" w:rsidP="00924C48">
            <w:pPr>
              <w:rPr>
                <w:rFonts w:asciiTheme="minorHAnsi" w:hAnsiTheme="minorHAnsi" w:cstheme="minorHAnsi"/>
                <w:sz w:val="20"/>
                <w:szCs w:val="20"/>
              </w:rPr>
            </w:pPr>
            <w:r w:rsidRPr="00924C48">
              <w:rPr>
                <w:rFonts w:asciiTheme="minorHAnsi" w:hAnsiTheme="minorHAnsi" w:cstheme="minorHAnsi"/>
                <w:sz w:val="20"/>
                <w:szCs w:val="20"/>
              </w:rPr>
              <w:t>id</w:t>
            </w:r>
          </w:p>
        </w:tc>
        <w:tc>
          <w:tcPr>
            <w:tcW w:w="1142" w:type="dxa"/>
            <w:shd w:val="clear" w:color="auto" w:fill="E7E6E6" w:themeFill="background2"/>
          </w:tcPr>
          <w:p w14:paraId="6830BB2B" w14:textId="4BA03E0D" w:rsidR="00924C48" w:rsidRPr="00924C48" w:rsidRDefault="00924C48" w:rsidP="00924C48">
            <w:pPr>
              <w:rPr>
                <w:rFonts w:asciiTheme="minorHAnsi" w:hAnsiTheme="minorHAnsi" w:cstheme="minorHAnsi"/>
                <w:sz w:val="20"/>
                <w:szCs w:val="20"/>
              </w:rPr>
            </w:pPr>
            <w:r w:rsidRPr="00924C48">
              <w:rPr>
                <w:rFonts w:asciiTheme="minorHAnsi" w:hAnsiTheme="minorHAnsi" w:cstheme="minorHAnsi"/>
                <w:sz w:val="20"/>
                <w:szCs w:val="20"/>
              </w:rPr>
              <w:t>vorname</w:t>
            </w:r>
          </w:p>
        </w:tc>
        <w:tc>
          <w:tcPr>
            <w:tcW w:w="1262" w:type="dxa"/>
            <w:shd w:val="clear" w:color="auto" w:fill="E7E6E6" w:themeFill="background2"/>
          </w:tcPr>
          <w:p w14:paraId="308954E9" w14:textId="0E1A9E7D" w:rsidR="00924C48" w:rsidRPr="00924C48" w:rsidRDefault="00924C48" w:rsidP="00924C48">
            <w:pPr>
              <w:rPr>
                <w:rFonts w:asciiTheme="minorHAnsi" w:hAnsiTheme="minorHAnsi" w:cstheme="minorHAnsi"/>
                <w:sz w:val="20"/>
                <w:szCs w:val="20"/>
              </w:rPr>
            </w:pPr>
            <w:r w:rsidRPr="00924C48">
              <w:rPr>
                <w:rFonts w:ascii="Calibri" w:hAnsi="Calibri" w:cs="Calibri"/>
                <w:sz w:val="20"/>
                <w:szCs w:val="20"/>
              </w:rPr>
              <w:t>nachname</w:t>
            </w:r>
          </w:p>
        </w:tc>
        <w:tc>
          <w:tcPr>
            <w:tcW w:w="1370" w:type="dxa"/>
            <w:shd w:val="clear" w:color="auto" w:fill="E7E6E6" w:themeFill="background2"/>
          </w:tcPr>
          <w:p w14:paraId="1F8B44E4" w14:textId="1D29578A" w:rsidR="00924C48" w:rsidRPr="00924C48" w:rsidRDefault="00924C48" w:rsidP="00924C48">
            <w:pPr>
              <w:rPr>
                <w:rFonts w:asciiTheme="minorHAnsi" w:hAnsiTheme="minorHAnsi" w:cstheme="minorHAnsi"/>
                <w:sz w:val="20"/>
                <w:szCs w:val="20"/>
              </w:rPr>
            </w:pPr>
            <w:r w:rsidRPr="00924C48">
              <w:rPr>
                <w:rFonts w:ascii="Calibri" w:hAnsi="Calibri" w:cs="Calibri"/>
                <w:sz w:val="20"/>
                <w:szCs w:val="20"/>
              </w:rPr>
              <w:t>geb_Datum</w:t>
            </w:r>
          </w:p>
        </w:tc>
        <w:tc>
          <w:tcPr>
            <w:tcW w:w="1139" w:type="dxa"/>
            <w:shd w:val="clear" w:color="auto" w:fill="E7E6E6" w:themeFill="background2"/>
          </w:tcPr>
          <w:p w14:paraId="3CDE94ED" w14:textId="46A2D4FD" w:rsidR="00924C48" w:rsidRPr="00924C48" w:rsidRDefault="00924C48" w:rsidP="00924C48">
            <w:pPr>
              <w:rPr>
                <w:rFonts w:asciiTheme="minorHAnsi" w:hAnsiTheme="minorHAnsi" w:cstheme="minorHAnsi"/>
                <w:sz w:val="20"/>
                <w:szCs w:val="20"/>
              </w:rPr>
            </w:pPr>
            <w:r w:rsidRPr="00924C48">
              <w:rPr>
                <w:rFonts w:asciiTheme="minorHAnsi" w:hAnsiTheme="minorHAnsi" w:cstheme="minorHAnsi"/>
                <w:sz w:val="20"/>
                <w:szCs w:val="20"/>
              </w:rPr>
              <w:t>klasse_id</w:t>
            </w:r>
          </w:p>
        </w:tc>
        <w:tc>
          <w:tcPr>
            <w:tcW w:w="1536" w:type="dxa"/>
            <w:shd w:val="clear" w:color="auto" w:fill="E7E6E6" w:themeFill="background2"/>
          </w:tcPr>
          <w:p w14:paraId="4204277B" w14:textId="1692B22D" w:rsidR="00924C48" w:rsidRPr="00924C48" w:rsidRDefault="00924C48" w:rsidP="00924C48">
            <w:pPr>
              <w:rPr>
                <w:rFonts w:asciiTheme="minorHAnsi" w:hAnsiTheme="minorHAnsi" w:cstheme="minorHAnsi"/>
                <w:sz w:val="20"/>
                <w:szCs w:val="20"/>
              </w:rPr>
            </w:pPr>
            <w:r w:rsidRPr="00924C48">
              <w:rPr>
                <w:rFonts w:asciiTheme="minorHAnsi" w:hAnsiTheme="minorHAnsi" w:cstheme="minorHAnsi"/>
                <w:sz w:val="20"/>
                <w:szCs w:val="20"/>
              </w:rPr>
              <w:t>fehltage</w:t>
            </w:r>
          </w:p>
        </w:tc>
      </w:tr>
      <w:tr w:rsidR="00F37196" w:rsidRPr="00924C48" w14:paraId="5693E958" w14:textId="77777777" w:rsidTr="00924C48">
        <w:tc>
          <w:tcPr>
            <w:tcW w:w="492" w:type="dxa"/>
          </w:tcPr>
          <w:p w14:paraId="1A8BFE39" w14:textId="14CA372D"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1</w:t>
            </w:r>
          </w:p>
        </w:tc>
        <w:tc>
          <w:tcPr>
            <w:tcW w:w="1142" w:type="dxa"/>
          </w:tcPr>
          <w:p w14:paraId="07A4944C" w14:textId="09B9FCB9"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Paul</w:t>
            </w:r>
          </w:p>
        </w:tc>
        <w:tc>
          <w:tcPr>
            <w:tcW w:w="1262" w:type="dxa"/>
          </w:tcPr>
          <w:p w14:paraId="4FD9D4F1" w14:textId="42E8AA56"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Weber</w:t>
            </w:r>
          </w:p>
        </w:tc>
        <w:tc>
          <w:tcPr>
            <w:tcW w:w="1370" w:type="dxa"/>
          </w:tcPr>
          <w:p w14:paraId="72CAF744" w14:textId="32E837B1"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2000-07-12</w:t>
            </w:r>
          </w:p>
        </w:tc>
        <w:tc>
          <w:tcPr>
            <w:tcW w:w="1139" w:type="dxa"/>
          </w:tcPr>
          <w:p w14:paraId="6F7CE41C" w14:textId="125A217D" w:rsidR="00F37196" w:rsidRPr="00924C48" w:rsidRDefault="00F37196" w:rsidP="00F37196">
            <w:pPr>
              <w:rPr>
                <w:rFonts w:asciiTheme="minorHAnsi" w:hAnsiTheme="minorHAnsi" w:cstheme="minorHAnsi"/>
                <w:sz w:val="20"/>
                <w:szCs w:val="20"/>
              </w:rPr>
            </w:pPr>
            <w:r>
              <w:rPr>
                <w:rFonts w:ascii="Calibri" w:hAnsi="Calibri" w:cs="Calibri"/>
                <w:sz w:val="20"/>
                <w:szCs w:val="20"/>
              </w:rPr>
              <w:t>FI101</w:t>
            </w:r>
          </w:p>
        </w:tc>
        <w:tc>
          <w:tcPr>
            <w:tcW w:w="1536" w:type="dxa"/>
          </w:tcPr>
          <w:p w14:paraId="2548027B" w14:textId="79D36E73"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25</w:t>
            </w:r>
          </w:p>
        </w:tc>
      </w:tr>
      <w:tr w:rsidR="00F37196" w:rsidRPr="00924C48" w14:paraId="5548C64F" w14:textId="77777777" w:rsidTr="00924C48">
        <w:tc>
          <w:tcPr>
            <w:tcW w:w="492" w:type="dxa"/>
          </w:tcPr>
          <w:p w14:paraId="036BCBCF" w14:textId="35DE0017"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2</w:t>
            </w:r>
          </w:p>
        </w:tc>
        <w:tc>
          <w:tcPr>
            <w:tcW w:w="1142" w:type="dxa"/>
          </w:tcPr>
          <w:p w14:paraId="59767AD2" w14:textId="16B26832"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Marie</w:t>
            </w:r>
          </w:p>
        </w:tc>
        <w:tc>
          <w:tcPr>
            <w:tcW w:w="1262" w:type="dxa"/>
          </w:tcPr>
          <w:p w14:paraId="3152B417" w14:textId="26F510A9"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Müller</w:t>
            </w:r>
          </w:p>
        </w:tc>
        <w:tc>
          <w:tcPr>
            <w:tcW w:w="1370" w:type="dxa"/>
          </w:tcPr>
          <w:p w14:paraId="4CD39C1D" w14:textId="497F218D"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2003-11-19</w:t>
            </w:r>
          </w:p>
        </w:tc>
        <w:tc>
          <w:tcPr>
            <w:tcW w:w="1139" w:type="dxa"/>
          </w:tcPr>
          <w:p w14:paraId="6D18E27E" w14:textId="1B462139" w:rsidR="00F37196" w:rsidRPr="00924C48" w:rsidRDefault="00F37196" w:rsidP="00F37196">
            <w:pPr>
              <w:rPr>
                <w:rFonts w:asciiTheme="minorHAnsi" w:hAnsiTheme="minorHAnsi" w:cstheme="minorHAnsi"/>
                <w:sz w:val="20"/>
                <w:szCs w:val="20"/>
              </w:rPr>
            </w:pPr>
            <w:r>
              <w:rPr>
                <w:rFonts w:ascii="Calibri" w:hAnsi="Calibri" w:cs="Calibri"/>
                <w:sz w:val="20"/>
                <w:szCs w:val="20"/>
              </w:rPr>
              <w:t>FI102</w:t>
            </w:r>
          </w:p>
        </w:tc>
        <w:tc>
          <w:tcPr>
            <w:tcW w:w="1536" w:type="dxa"/>
          </w:tcPr>
          <w:p w14:paraId="6EB5F36E" w14:textId="11498050"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5</w:t>
            </w:r>
          </w:p>
        </w:tc>
      </w:tr>
      <w:tr w:rsidR="00F37196" w:rsidRPr="00924C48" w14:paraId="0709B272" w14:textId="77777777" w:rsidTr="00924C48">
        <w:tc>
          <w:tcPr>
            <w:tcW w:w="492" w:type="dxa"/>
          </w:tcPr>
          <w:p w14:paraId="6967E03E" w14:textId="1A0F60FC"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3</w:t>
            </w:r>
          </w:p>
        </w:tc>
        <w:tc>
          <w:tcPr>
            <w:tcW w:w="1142" w:type="dxa"/>
          </w:tcPr>
          <w:p w14:paraId="5112AB06" w14:textId="2B09857D"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Mahmud</w:t>
            </w:r>
          </w:p>
        </w:tc>
        <w:tc>
          <w:tcPr>
            <w:tcW w:w="1262" w:type="dxa"/>
          </w:tcPr>
          <w:p w14:paraId="5437F2B9" w14:textId="1462677D"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Al’hisse</w:t>
            </w:r>
          </w:p>
        </w:tc>
        <w:tc>
          <w:tcPr>
            <w:tcW w:w="1370" w:type="dxa"/>
          </w:tcPr>
          <w:p w14:paraId="0167927B" w14:textId="5794B430"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2003-05-30</w:t>
            </w:r>
          </w:p>
        </w:tc>
        <w:tc>
          <w:tcPr>
            <w:tcW w:w="1139" w:type="dxa"/>
          </w:tcPr>
          <w:p w14:paraId="7D6B220A" w14:textId="69D0BBB5" w:rsidR="00F37196" w:rsidRPr="00924C48" w:rsidRDefault="00F37196" w:rsidP="00F37196">
            <w:pPr>
              <w:rPr>
                <w:rFonts w:asciiTheme="minorHAnsi" w:hAnsiTheme="minorHAnsi" w:cstheme="minorHAnsi"/>
                <w:sz w:val="20"/>
                <w:szCs w:val="20"/>
              </w:rPr>
            </w:pPr>
            <w:r>
              <w:rPr>
                <w:rFonts w:ascii="Calibri" w:hAnsi="Calibri" w:cs="Calibri"/>
                <w:sz w:val="20"/>
                <w:szCs w:val="20"/>
              </w:rPr>
              <w:t>FI102</w:t>
            </w:r>
          </w:p>
        </w:tc>
        <w:tc>
          <w:tcPr>
            <w:tcW w:w="1536" w:type="dxa"/>
          </w:tcPr>
          <w:p w14:paraId="1205E408" w14:textId="0E8CBD0B"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2</w:t>
            </w:r>
          </w:p>
        </w:tc>
      </w:tr>
      <w:tr w:rsidR="00F37196" w:rsidRPr="00924C48" w14:paraId="1F98DC79" w14:textId="77777777" w:rsidTr="00924C48">
        <w:tc>
          <w:tcPr>
            <w:tcW w:w="492" w:type="dxa"/>
          </w:tcPr>
          <w:p w14:paraId="5780104C" w14:textId="464EC87A"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4</w:t>
            </w:r>
          </w:p>
        </w:tc>
        <w:tc>
          <w:tcPr>
            <w:tcW w:w="1142" w:type="dxa"/>
          </w:tcPr>
          <w:p w14:paraId="66FE0D72" w14:textId="7A58CB48"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Sabrina</w:t>
            </w:r>
          </w:p>
        </w:tc>
        <w:tc>
          <w:tcPr>
            <w:tcW w:w="1262" w:type="dxa"/>
          </w:tcPr>
          <w:p w14:paraId="3B56C673" w14:textId="55F0DB1B"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Otto</w:t>
            </w:r>
          </w:p>
        </w:tc>
        <w:tc>
          <w:tcPr>
            <w:tcW w:w="1370" w:type="dxa"/>
          </w:tcPr>
          <w:p w14:paraId="0B08032C" w14:textId="73E2C79D"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2004-05-19</w:t>
            </w:r>
          </w:p>
        </w:tc>
        <w:tc>
          <w:tcPr>
            <w:tcW w:w="1139" w:type="dxa"/>
          </w:tcPr>
          <w:p w14:paraId="4D6E56D9" w14:textId="1F6DB468" w:rsidR="00F37196" w:rsidRPr="00924C48" w:rsidRDefault="00F37196" w:rsidP="00F37196">
            <w:pPr>
              <w:rPr>
                <w:rFonts w:asciiTheme="minorHAnsi" w:hAnsiTheme="minorHAnsi" w:cstheme="minorHAnsi"/>
                <w:sz w:val="20"/>
                <w:szCs w:val="20"/>
              </w:rPr>
            </w:pPr>
            <w:r>
              <w:rPr>
                <w:rFonts w:ascii="Calibri" w:hAnsi="Calibri" w:cs="Calibri"/>
                <w:sz w:val="20"/>
                <w:szCs w:val="20"/>
              </w:rPr>
              <w:t>FI102</w:t>
            </w:r>
          </w:p>
        </w:tc>
        <w:tc>
          <w:tcPr>
            <w:tcW w:w="1536" w:type="dxa"/>
          </w:tcPr>
          <w:p w14:paraId="1D068E96" w14:textId="4FD77C46"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6</w:t>
            </w:r>
          </w:p>
        </w:tc>
      </w:tr>
      <w:tr w:rsidR="00F37196" w:rsidRPr="00924C48" w14:paraId="26CDE8EB" w14:textId="77777777" w:rsidTr="00924C48">
        <w:tc>
          <w:tcPr>
            <w:tcW w:w="492" w:type="dxa"/>
          </w:tcPr>
          <w:p w14:paraId="3D86F974" w14:textId="18C75795"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5</w:t>
            </w:r>
          </w:p>
        </w:tc>
        <w:tc>
          <w:tcPr>
            <w:tcW w:w="1142" w:type="dxa"/>
          </w:tcPr>
          <w:p w14:paraId="7E1CAF1A" w14:textId="0D29DF78"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Ayse</w:t>
            </w:r>
          </w:p>
        </w:tc>
        <w:tc>
          <w:tcPr>
            <w:tcW w:w="1262" w:type="dxa"/>
          </w:tcPr>
          <w:p w14:paraId="2D768217" w14:textId="4493625C"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Ünül</w:t>
            </w:r>
          </w:p>
        </w:tc>
        <w:tc>
          <w:tcPr>
            <w:tcW w:w="1370" w:type="dxa"/>
          </w:tcPr>
          <w:p w14:paraId="366979C2" w14:textId="10BE87D2"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2004-12-12</w:t>
            </w:r>
          </w:p>
        </w:tc>
        <w:tc>
          <w:tcPr>
            <w:tcW w:w="1139" w:type="dxa"/>
          </w:tcPr>
          <w:p w14:paraId="0770D34F" w14:textId="1E6D4C53" w:rsidR="00F37196" w:rsidRPr="00924C48" w:rsidRDefault="00F37196" w:rsidP="00F37196">
            <w:pPr>
              <w:rPr>
                <w:rFonts w:asciiTheme="minorHAnsi" w:hAnsiTheme="minorHAnsi" w:cstheme="minorHAnsi"/>
                <w:sz w:val="20"/>
                <w:szCs w:val="20"/>
              </w:rPr>
            </w:pPr>
            <w:r>
              <w:rPr>
                <w:rFonts w:ascii="Calibri" w:hAnsi="Calibri" w:cs="Calibri"/>
                <w:sz w:val="20"/>
                <w:szCs w:val="20"/>
              </w:rPr>
              <w:t>FI103</w:t>
            </w:r>
          </w:p>
        </w:tc>
        <w:tc>
          <w:tcPr>
            <w:tcW w:w="1536" w:type="dxa"/>
          </w:tcPr>
          <w:p w14:paraId="0E672A49" w14:textId="02B51C3E" w:rsidR="00F37196" w:rsidRPr="00924C48" w:rsidRDefault="00F37196" w:rsidP="00F37196">
            <w:pPr>
              <w:rPr>
                <w:rFonts w:asciiTheme="minorHAnsi" w:hAnsiTheme="minorHAnsi" w:cstheme="minorHAnsi"/>
                <w:sz w:val="20"/>
                <w:szCs w:val="20"/>
              </w:rPr>
            </w:pPr>
            <w:r w:rsidRPr="00924C48">
              <w:rPr>
                <w:rFonts w:asciiTheme="minorHAnsi" w:hAnsiTheme="minorHAnsi" w:cstheme="minorHAnsi"/>
                <w:sz w:val="20"/>
                <w:szCs w:val="20"/>
              </w:rPr>
              <w:t>0</w:t>
            </w:r>
          </w:p>
        </w:tc>
      </w:tr>
    </w:tbl>
    <w:p w14:paraId="418651CA" w14:textId="261C3E95" w:rsidR="00924C48" w:rsidRDefault="00924C48" w:rsidP="007D6D33">
      <w:pPr>
        <w:rPr>
          <w:rFonts w:asciiTheme="minorHAnsi" w:hAnsiTheme="minorHAnsi" w:cstheme="minorHAnsi"/>
          <w:sz w:val="22"/>
          <w:szCs w:val="22"/>
        </w:rPr>
      </w:pPr>
    </w:p>
    <w:p w14:paraId="2499A4D6" w14:textId="4AEEA615" w:rsidR="00D03E74" w:rsidRDefault="00D03E74" w:rsidP="007D6D33">
      <w:pPr>
        <w:rPr>
          <w:rFonts w:asciiTheme="minorHAnsi" w:hAnsiTheme="minorHAnsi" w:cstheme="minorHAnsi"/>
          <w:b/>
          <w:bCs/>
          <w:sz w:val="22"/>
          <w:szCs w:val="22"/>
        </w:rPr>
      </w:pPr>
      <w:r w:rsidRPr="00D03E74">
        <w:rPr>
          <w:rFonts w:asciiTheme="minorHAnsi" w:hAnsiTheme="minorHAnsi" w:cstheme="minorHAnsi"/>
          <w:b/>
          <w:bCs/>
          <w:sz w:val="22"/>
          <w:szCs w:val="22"/>
        </w:rPr>
        <w:t>Befehl</w:t>
      </w:r>
      <w:r>
        <w:rPr>
          <w:rFonts w:asciiTheme="minorHAnsi" w:hAnsiTheme="minorHAnsi" w:cstheme="minorHAnsi"/>
          <w:b/>
          <w:bCs/>
          <w:sz w:val="22"/>
          <w:szCs w:val="22"/>
        </w:rPr>
        <w:t>:</w:t>
      </w:r>
    </w:p>
    <w:p w14:paraId="27D76AC0" w14:textId="34364B1B" w:rsidR="00F37196" w:rsidRPr="00F37196" w:rsidRDefault="00F37196" w:rsidP="00F3719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rFonts w:asciiTheme="majorHAnsi" w:hAnsiTheme="majorHAnsi" w:cstheme="majorHAnsi"/>
          <w:color w:val="FF40FF"/>
          <w:sz w:val="22"/>
          <w:szCs w:val="22"/>
        </w:rPr>
      </w:pPr>
      <w:r w:rsidRPr="00F37196">
        <w:rPr>
          <w:rFonts w:asciiTheme="majorHAnsi" w:hAnsiTheme="majorHAnsi" w:cstheme="majorHAnsi"/>
          <w:color w:val="4472C4" w:themeColor="accent1"/>
          <w:sz w:val="22"/>
          <w:szCs w:val="22"/>
        </w:rPr>
        <w:t xml:space="preserve">UPDATE </w:t>
      </w:r>
      <w:r w:rsidRPr="00F37196">
        <w:rPr>
          <w:rFonts w:asciiTheme="majorHAnsi" w:hAnsiTheme="majorHAnsi" w:cstheme="majorHAnsi"/>
          <w:color w:val="34C1A0"/>
          <w:sz w:val="22"/>
          <w:szCs w:val="22"/>
        </w:rPr>
        <w:t>schueler</w:t>
      </w:r>
      <w:r w:rsidRPr="00F37196">
        <w:rPr>
          <w:rFonts w:asciiTheme="majorHAnsi" w:hAnsiTheme="majorHAnsi" w:cstheme="majorHAnsi"/>
          <w:color w:val="4472C4" w:themeColor="accent1"/>
          <w:sz w:val="22"/>
          <w:szCs w:val="22"/>
        </w:rPr>
        <w:t xml:space="preserve"> SET </w:t>
      </w:r>
      <w:r>
        <w:rPr>
          <w:rFonts w:asciiTheme="majorHAnsi" w:hAnsiTheme="majorHAnsi" w:cstheme="majorHAnsi"/>
          <w:color w:val="FF0000"/>
          <w:sz w:val="22"/>
          <w:szCs w:val="22"/>
        </w:rPr>
        <w:t>fehltage</w:t>
      </w:r>
      <w:r w:rsidRPr="00F37196">
        <w:rPr>
          <w:rFonts w:asciiTheme="majorHAnsi" w:hAnsiTheme="majorHAnsi" w:cstheme="majorHAnsi"/>
          <w:color w:val="FF0000"/>
          <w:sz w:val="22"/>
          <w:szCs w:val="22"/>
        </w:rPr>
        <w:t xml:space="preserve"> </w:t>
      </w:r>
      <w:proofErr w:type="gramStart"/>
      <w:r w:rsidRPr="00F37196">
        <w:rPr>
          <w:rFonts w:asciiTheme="majorHAnsi" w:hAnsiTheme="majorHAnsi" w:cstheme="majorHAnsi"/>
          <w:color w:val="0070C0"/>
          <w:sz w:val="22"/>
          <w:szCs w:val="22"/>
        </w:rPr>
        <w:t>=</w:t>
      </w:r>
      <w:r w:rsidRPr="00F37196">
        <w:rPr>
          <w:rFonts w:asciiTheme="majorHAnsi" w:hAnsiTheme="majorHAnsi" w:cstheme="majorHAnsi"/>
          <w:color w:val="FF0000"/>
          <w:sz w:val="22"/>
          <w:szCs w:val="22"/>
        </w:rPr>
        <w:t xml:space="preserve"> </w:t>
      </w:r>
      <w:r>
        <w:rPr>
          <w:rFonts w:asciiTheme="majorHAnsi" w:hAnsiTheme="majorHAnsi" w:cstheme="majorHAnsi"/>
          <w:color w:val="FF0000"/>
          <w:sz w:val="22"/>
          <w:szCs w:val="22"/>
        </w:rPr>
        <w:t xml:space="preserve"> </w:t>
      </w:r>
      <w:r>
        <w:rPr>
          <w:rFonts w:asciiTheme="majorHAnsi" w:hAnsiTheme="majorHAnsi" w:cstheme="majorHAnsi"/>
          <w:color w:val="FF40FF"/>
          <w:sz w:val="22"/>
          <w:szCs w:val="22"/>
        </w:rPr>
        <w:t>0</w:t>
      </w:r>
      <w:proofErr w:type="gramEnd"/>
    </w:p>
    <w:p w14:paraId="4066E538" w14:textId="77777777" w:rsidR="00F37196" w:rsidRPr="00D03E74" w:rsidRDefault="00F37196" w:rsidP="007D6D33">
      <w:pPr>
        <w:rPr>
          <w:rFonts w:asciiTheme="minorHAnsi" w:hAnsiTheme="minorHAnsi" w:cstheme="minorHAnsi"/>
          <w:b/>
          <w:bCs/>
          <w:sz w:val="22"/>
          <w:szCs w:val="22"/>
        </w:rPr>
      </w:pPr>
    </w:p>
    <w:p w14:paraId="05C53070" w14:textId="21EC1CDB" w:rsidR="00D03E74" w:rsidRDefault="00D03E74" w:rsidP="007D6D33">
      <w:pPr>
        <w:rPr>
          <w:rFonts w:asciiTheme="minorHAnsi" w:hAnsiTheme="minorHAnsi" w:cstheme="minorHAnsi"/>
          <w:sz w:val="22"/>
          <w:szCs w:val="22"/>
        </w:rPr>
      </w:pPr>
    </w:p>
    <w:p w14:paraId="4AE28525" w14:textId="42DDF028" w:rsidR="00D03E74" w:rsidRDefault="00D03E74" w:rsidP="007D6D33">
      <w:pPr>
        <w:rPr>
          <w:rFonts w:asciiTheme="minorHAnsi" w:hAnsiTheme="minorHAnsi" w:cstheme="minorHAnsi"/>
          <w:sz w:val="22"/>
          <w:szCs w:val="22"/>
        </w:rPr>
      </w:pPr>
      <w:r w:rsidRPr="00D03E74">
        <w:rPr>
          <w:rFonts w:asciiTheme="minorHAnsi" w:hAnsiTheme="minorHAnsi" w:cstheme="minorHAnsi"/>
          <w:sz w:val="22"/>
          <w:szCs w:val="22"/>
        </w:rPr>
        <w:t>Mit diesem Befehl werden die Fehltage aller Schüler auf 0 zurückgesetzt. Dies könnte am Ende eines Schuljahres sinnvoll sein.</w:t>
      </w:r>
    </w:p>
    <w:p w14:paraId="5752FEC7" w14:textId="260506BD" w:rsidR="00D03E74" w:rsidRDefault="00D03E74" w:rsidP="007D6D33">
      <w:pPr>
        <w:rPr>
          <w:rFonts w:asciiTheme="minorHAnsi" w:hAnsiTheme="minorHAnsi" w:cstheme="minorHAnsi"/>
          <w:sz w:val="22"/>
          <w:szCs w:val="22"/>
        </w:rPr>
      </w:pPr>
    </w:p>
    <w:p w14:paraId="29E05076" w14:textId="40663E55" w:rsidR="00D03E74" w:rsidRDefault="00D03E74" w:rsidP="007D6D33">
      <w:pPr>
        <w:rPr>
          <w:rFonts w:asciiTheme="minorHAnsi" w:hAnsiTheme="minorHAnsi" w:cstheme="minorHAnsi"/>
          <w:b/>
          <w:bCs/>
          <w:sz w:val="22"/>
          <w:szCs w:val="22"/>
        </w:rPr>
      </w:pPr>
      <w:r w:rsidRPr="00D03E74">
        <w:rPr>
          <w:rFonts w:asciiTheme="minorHAnsi" w:hAnsiTheme="minorHAnsi" w:cstheme="minorHAnsi"/>
          <w:b/>
          <w:bCs/>
          <w:sz w:val="22"/>
          <w:szCs w:val="22"/>
        </w:rPr>
        <w:t>Ergebnis:</w:t>
      </w:r>
    </w:p>
    <w:tbl>
      <w:tblPr>
        <w:tblStyle w:val="Tabellenraster"/>
        <w:tblW w:w="0" w:type="auto"/>
        <w:tblLook w:val="04A0" w:firstRow="1" w:lastRow="0" w:firstColumn="1" w:lastColumn="0" w:noHBand="0" w:noVBand="1"/>
      </w:tblPr>
      <w:tblGrid>
        <w:gridCol w:w="492"/>
        <w:gridCol w:w="1142"/>
        <w:gridCol w:w="1262"/>
        <w:gridCol w:w="1370"/>
        <w:gridCol w:w="1139"/>
        <w:gridCol w:w="1536"/>
      </w:tblGrid>
      <w:tr w:rsidR="00D03E74" w:rsidRPr="00D03E74" w14:paraId="7D2969BA" w14:textId="77777777" w:rsidTr="00D03E74">
        <w:tc>
          <w:tcPr>
            <w:tcW w:w="492" w:type="dxa"/>
            <w:shd w:val="clear" w:color="auto" w:fill="E7E6E6"/>
          </w:tcPr>
          <w:p w14:paraId="0E516A2F"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id</w:t>
            </w:r>
          </w:p>
        </w:tc>
        <w:tc>
          <w:tcPr>
            <w:tcW w:w="1142" w:type="dxa"/>
            <w:shd w:val="clear" w:color="auto" w:fill="E7E6E6"/>
          </w:tcPr>
          <w:p w14:paraId="646335FC"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vorname</w:t>
            </w:r>
          </w:p>
        </w:tc>
        <w:tc>
          <w:tcPr>
            <w:tcW w:w="1262" w:type="dxa"/>
            <w:shd w:val="clear" w:color="auto" w:fill="E7E6E6"/>
          </w:tcPr>
          <w:p w14:paraId="4D1AE521" w14:textId="77777777" w:rsidR="00D03E74" w:rsidRPr="00D03E74" w:rsidRDefault="00D03E74" w:rsidP="005336FC">
            <w:pPr>
              <w:rPr>
                <w:rFonts w:ascii="Calibri" w:hAnsi="Calibri" w:cs="Calibri"/>
                <w:sz w:val="20"/>
                <w:szCs w:val="20"/>
              </w:rPr>
            </w:pPr>
            <w:r w:rsidRPr="00924C48">
              <w:rPr>
                <w:rFonts w:ascii="Calibri" w:hAnsi="Calibri" w:cs="Calibri"/>
                <w:sz w:val="20"/>
                <w:szCs w:val="20"/>
              </w:rPr>
              <w:t>nachname</w:t>
            </w:r>
          </w:p>
        </w:tc>
        <w:tc>
          <w:tcPr>
            <w:tcW w:w="1370" w:type="dxa"/>
            <w:shd w:val="clear" w:color="auto" w:fill="E7E6E6"/>
          </w:tcPr>
          <w:p w14:paraId="1BD50200" w14:textId="77777777" w:rsidR="00D03E74" w:rsidRPr="00D03E74" w:rsidRDefault="00D03E74" w:rsidP="005336FC">
            <w:pPr>
              <w:rPr>
                <w:rFonts w:ascii="Calibri" w:hAnsi="Calibri" w:cs="Calibri"/>
                <w:sz w:val="20"/>
                <w:szCs w:val="20"/>
              </w:rPr>
            </w:pPr>
            <w:r w:rsidRPr="00924C48">
              <w:rPr>
                <w:rFonts w:ascii="Calibri" w:hAnsi="Calibri" w:cs="Calibri"/>
                <w:sz w:val="20"/>
                <w:szCs w:val="20"/>
              </w:rPr>
              <w:t>geb_Datum</w:t>
            </w:r>
          </w:p>
        </w:tc>
        <w:tc>
          <w:tcPr>
            <w:tcW w:w="1139" w:type="dxa"/>
            <w:shd w:val="clear" w:color="auto" w:fill="E7E6E6"/>
          </w:tcPr>
          <w:p w14:paraId="55BA79C3"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klasse_id</w:t>
            </w:r>
          </w:p>
        </w:tc>
        <w:tc>
          <w:tcPr>
            <w:tcW w:w="1536" w:type="dxa"/>
            <w:shd w:val="clear" w:color="auto" w:fill="E7E6E6"/>
          </w:tcPr>
          <w:p w14:paraId="6DDE1DC8"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fehltage</w:t>
            </w:r>
          </w:p>
        </w:tc>
      </w:tr>
      <w:tr w:rsidR="00F37196" w:rsidRPr="00D03E74" w14:paraId="712E3A46" w14:textId="77777777" w:rsidTr="005336FC">
        <w:tc>
          <w:tcPr>
            <w:tcW w:w="492" w:type="dxa"/>
          </w:tcPr>
          <w:p w14:paraId="38CA1050"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1</w:t>
            </w:r>
          </w:p>
        </w:tc>
        <w:tc>
          <w:tcPr>
            <w:tcW w:w="1142" w:type="dxa"/>
          </w:tcPr>
          <w:p w14:paraId="3AE09DC3"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Paul</w:t>
            </w:r>
          </w:p>
        </w:tc>
        <w:tc>
          <w:tcPr>
            <w:tcW w:w="1262" w:type="dxa"/>
          </w:tcPr>
          <w:p w14:paraId="56110D5E"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Weber</w:t>
            </w:r>
          </w:p>
        </w:tc>
        <w:tc>
          <w:tcPr>
            <w:tcW w:w="1370" w:type="dxa"/>
          </w:tcPr>
          <w:p w14:paraId="673AAC95"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2000-07-12</w:t>
            </w:r>
          </w:p>
        </w:tc>
        <w:tc>
          <w:tcPr>
            <w:tcW w:w="1139" w:type="dxa"/>
          </w:tcPr>
          <w:p w14:paraId="50FBBD60" w14:textId="55B5F825" w:rsidR="00F37196" w:rsidRPr="00D03E74" w:rsidRDefault="00F37196" w:rsidP="00F37196">
            <w:pPr>
              <w:rPr>
                <w:rFonts w:ascii="Calibri" w:hAnsi="Calibri" w:cs="Calibri"/>
                <w:sz w:val="20"/>
                <w:szCs w:val="20"/>
              </w:rPr>
            </w:pPr>
            <w:r>
              <w:rPr>
                <w:rFonts w:ascii="Calibri" w:hAnsi="Calibri" w:cs="Calibri"/>
                <w:sz w:val="20"/>
                <w:szCs w:val="20"/>
              </w:rPr>
              <w:t>FI101</w:t>
            </w:r>
          </w:p>
        </w:tc>
        <w:tc>
          <w:tcPr>
            <w:tcW w:w="1536" w:type="dxa"/>
          </w:tcPr>
          <w:p w14:paraId="649CDF45" w14:textId="3B4A095D" w:rsidR="00F37196" w:rsidRPr="00D03E74" w:rsidRDefault="00F37196" w:rsidP="00F37196">
            <w:pPr>
              <w:rPr>
                <w:rFonts w:ascii="Calibri" w:hAnsi="Calibri" w:cs="Calibri"/>
                <w:sz w:val="20"/>
                <w:szCs w:val="20"/>
              </w:rPr>
            </w:pPr>
            <w:r>
              <w:rPr>
                <w:rFonts w:ascii="Calibri" w:hAnsi="Calibri" w:cs="Calibri"/>
                <w:sz w:val="20"/>
                <w:szCs w:val="20"/>
              </w:rPr>
              <w:t>0</w:t>
            </w:r>
          </w:p>
        </w:tc>
      </w:tr>
      <w:tr w:rsidR="00F37196" w:rsidRPr="00D03E74" w14:paraId="3559B4CF" w14:textId="77777777" w:rsidTr="005336FC">
        <w:tc>
          <w:tcPr>
            <w:tcW w:w="492" w:type="dxa"/>
          </w:tcPr>
          <w:p w14:paraId="157E71F7"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2</w:t>
            </w:r>
          </w:p>
        </w:tc>
        <w:tc>
          <w:tcPr>
            <w:tcW w:w="1142" w:type="dxa"/>
          </w:tcPr>
          <w:p w14:paraId="2EE6BED0"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Marie</w:t>
            </w:r>
          </w:p>
        </w:tc>
        <w:tc>
          <w:tcPr>
            <w:tcW w:w="1262" w:type="dxa"/>
          </w:tcPr>
          <w:p w14:paraId="6533003C"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Müller</w:t>
            </w:r>
          </w:p>
        </w:tc>
        <w:tc>
          <w:tcPr>
            <w:tcW w:w="1370" w:type="dxa"/>
          </w:tcPr>
          <w:p w14:paraId="709CF35B"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2003-11-19</w:t>
            </w:r>
          </w:p>
        </w:tc>
        <w:tc>
          <w:tcPr>
            <w:tcW w:w="1139" w:type="dxa"/>
          </w:tcPr>
          <w:p w14:paraId="5030EA09" w14:textId="213C3512" w:rsidR="00F37196" w:rsidRPr="00D03E74" w:rsidRDefault="00F37196" w:rsidP="00F37196">
            <w:pPr>
              <w:rPr>
                <w:rFonts w:ascii="Calibri" w:hAnsi="Calibri" w:cs="Calibri"/>
                <w:sz w:val="20"/>
                <w:szCs w:val="20"/>
              </w:rPr>
            </w:pPr>
            <w:r>
              <w:rPr>
                <w:rFonts w:ascii="Calibri" w:hAnsi="Calibri" w:cs="Calibri"/>
                <w:sz w:val="20"/>
                <w:szCs w:val="20"/>
              </w:rPr>
              <w:t>FI102</w:t>
            </w:r>
          </w:p>
        </w:tc>
        <w:tc>
          <w:tcPr>
            <w:tcW w:w="1536" w:type="dxa"/>
          </w:tcPr>
          <w:p w14:paraId="7F8F3E65" w14:textId="5B4AD87C" w:rsidR="00F37196" w:rsidRPr="00D03E74" w:rsidRDefault="00F37196" w:rsidP="00F37196">
            <w:pPr>
              <w:rPr>
                <w:rFonts w:ascii="Calibri" w:hAnsi="Calibri" w:cs="Calibri"/>
                <w:sz w:val="20"/>
                <w:szCs w:val="20"/>
              </w:rPr>
            </w:pPr>
            <w:r>
              <w:rPr>
                <w:rFonts w:ascii="Calibri" w:hAnsi="Calibri" w:cs="Calibri"/>
                <w:sz w:val="20"/>
                <w:szCs w:val="20"/>
              </w:rPr>
              <w:t>0</w:t>
            </w:r>
          </w:p>
        </w:tc>
      </w:tr>
      <w:tr w:rsidR="00F37196" w:rsidRPr="00D03E74" w14:paraId="19D27A26" w14:textId="77777777" w:rsidTr="005336FC">
        <w:tc>
          <w:tcPr>
            <w:tcW w:w="492" w:type="dxa"/>
          </w:tcPr>
          <w:p w14:paraId="4D7A3673"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3</w:t>
            </w:r>
          </w:p>
        </w:tc>
        <w:tc>
          <w:tcPr>
            <w:tcW w:w="1142" w:type="dxa"/>
          </w:tcPr>
          <w:p w14:paraId="6487BE08"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Mahmud</w:t>
            </w:r>
          </w:p>
        </w:tc>
        <w:tc>
          <w:tcPr>
            <w:tcW w:w="1262" w:type="dxa"/>
          </w:tcPr>
          <w:p w14:paraId="46921418"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Al’hisse</w:t>
            </w:r>
          </w:p>
        </w:tc>
        <w:tc>
          <w:tcPr>
            <w:tcW w:w="1370" w:type="dxa"/>
          </w:tcPr>
          <w:p w14:paraId="6D19B8BA"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2003-05-30</w:t>
            </w:r>
          </w:p>
        </w:tc>
        <w:tc>
          <w:tcPr>
            <w:tcW w:w="1139" w:type="dxa"/>
          </w:tcPr>
          <w:p w14:paraId="0ED0B9E0" w14:textId="5032CA7C" w:rsidR="00F37196" w:rsidRPr="00D03E74" w:rsidRDefault="00F37196" w:rsidP="00F37196">
            <w:pPr>
              <w:rPr>
                <w:rFonts w:ascii="Calibri" w:hAnsi="Calibri" w:cs="Calibri"/>
                <w:sz w:val="20"/>
                <w:szCs w:val="20"/>
              </w:rPr>
            </w:pPr>
            <w:r>
              <w:rPr>
                <w:rFonts w:ascii="Calibri" w:hAnsi="Calibri" w:cs="Calibri"/>
                <w:sz w:val="20"/>
                <w:szCs w:val="20"/>
              </w:rPr>
              <w:t>FI102</w:t>
            </w:r>
          </w:p>
        </w:tc>
        <w:tc>
          <w:tcPr>
            <w:tcW w:w="1536" w:type="dxa"/>
          </w:tcPr>
          <w:p w14:paraId="7877750D" w14:textId="389F1353" w:rsidR="00F37196" w:rsidRPr="00D03E74" w:rsidRDefault="00F37196" w:rsidP="00F37196">
            <w:pPr>
              <w:rPr>
                <w:rFonts w:ascii="Calibri" w:hAnsi="Calibri" w:cs="Calibri"/>
                <w:sz w:val="20"/>
                <w:szCs w:val="20"/>
              </w:rPr>
            </w:pPr>
            <w:r>
              <w:rPr>
                <w:rFonts w:ascii="Calibri" w:hAnsi="Calibri" w:cs="Calibri"/>
                <w:sz w:val="20"/>
                <w:szCs w:val="20"/>
              </w:rPr>
              <w:t>0</w:t>
            </w:r>
          </w:p>
        </w:tc>
      </w:tr>
      <w:tr w:rsidR="00F37196" w:rsidRPr="00D03E74" w14:paraId="21B863C7" w14:textId="77777777" w:rsidTr="005336FC">
        <w:tc>
          <w:tcPr>
            <w:tcW w:w="492" w:type="dxa"/>
          </w:tcPr>
          <w:p w14:paraId="3AA4B230"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4</w:t>
            </w:r>
          </w:p>
        </w:tc>
        <w:tc>
          <w:tcPr>
            <w:tcW w:w="1142" w:type="dxa"/>
          </w:tcPr>
          <w:p w14:paraId="5B549F9F"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Sabrina</w:t>
            </w:r>
          </w:p>
        </w:tc>
        <w:tc>
          <w:tcPr>
            <w:tcW w:w="1262" w:type="dxa"/>
          </w:tcPr>
          <w:p w14:paraId="587C7BD7"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Otto</w:t>
            </w:r>
          </w:p>
        </w:tc>
        <w:tc>
          <w:tcPr>
            <w:tcW w:w="1370" w:type="dxa"/>
          </w:tcPr>
          <w:p w14:paraId="3AA7C238"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2004-05-19</w:t>
            </w:r>
          </w:p>
        </w:tc>
        <w:tc>
          <w:tcPr>
            <w:tcW w:w="1139" w:type="dxa"/>
          </w:tcPr>
          <w:p w14:paraId="50D2B363" w14:textId="4EC7D0ED" w:rsidR="00F37196" w:rsidRPr="00D03E74" w:rsidRDefault="00F37196" w:rsidP="00F37196">
            <w:pPr>
              <w:rPr>
                <w:rFonts w:ascii="Calibri" w:hAnsi="Calibri" w:cs="Calibri"/>
                <w:sz w:val="20"/>
                <w:szCs w:val="20"/>
              </w:rPr>
            </w:pPr>
            <w:r>
              <w:rPr>
                <w:rFonts w:ascii="Calibri" w:hAnsi="Calibri" w:cs="Calibri"/>
                <w:sz w:val="20"/>
                <w:szCs w:val="20"/>
              </w:rPr>
              <w:t>FI102</w:t>
            </w:r>
          </w:p>
        </w:tc>
        <w:tc>
          <w:tcPr>
            <w:tcW w:w="1536" w:type="dxa"/>
          </w:tcPr>
          <w:p w14:paraId="3E38BD06" w14:textId="4747D065" w:rsidR="00F37196" w:rsidRPr="00D03E74" w:rsidRDefault="00F37196" w:rsidP="00F37196">
            <w:pPr>
              <w:rPr>
                <w:rFonts w:ascii="Calibri" w:hAnsi="Calibri" w:cs="Calibri"/>
                <w:sz w:val="20"/>
                <w:szCs w:val="20"/>
              </w:rPr>
            </w:pPr>
            <w:r>
              <w:rPr>
                <w:rFonts w:ascii="Calibri" w:hAnsi="Calibri" w:cs="Calibri"/>
                <w:sz w:val="20"/>
                <w:szCs w:val="20"/>
              </w:rPr>
              <w:t>0</w:t>
            </w:r>
          </w:p>
        </w:tc>
      </w:tr>
      <w:tr w:rsidR="00F37196" w:rsidRPr="00D03E74" w14:paraId="3DF67717" w14:textId="77777777" w:rsidTr="005336FC">
        <w:tc>
          <w:tcPr>
            <w:tcW w:w="492" w:type="dxa"/>
          </w:tcPr>
          <w:p w14:paraId="39D87F8B"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5</w:t>
            </w:r>
          </w:p>
        </w:tc>
        <w:tc>
          <w:tcPr>
            <w:tcW w:w="1142" w:type="dxa"/>
          </w:tcPr>
          <w:p w14:paraId="41A1BE74"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Ayse</w:t>
            </w:r>
          </w:p>
        </w:tc>
        <w:tc>
          <w:tcPr>
            <w:tcW w:w="1262" w:type="dxa"/>
          </w:tcPr>
          <w:p w14:paraId="75144280"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Ünül</w:t>
            </w:r>
          </w:p>
        </w:tc>
        <w:tc>
          <w:tcPr>
            <w:tcW w:w="1370" w:type="dxa"/>
          </w:tcPr>
          <w:p w14:paraId="25482AF4"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2004-12-12</w:t>
            </w:r>
          </w:p>
        </w:tc>
        <w:tc>
          <w:tcPr>
            <w:tcW w:w="1139" w:type="dxa"/>
          </w:tcPr>
          <w:p w14:paraId="5CA48F42" w14:textId="3B25094A" w:rsidR="00F37196" w:rsidRPr="00D03E74" w:rsidRDefault="00F37196" w:rsidP="00F37196">
            <w:pPr>
              <w:rPr>
                <w:rFonts w:ascii="Calibri" w:hAnsi="Calibri" w:cs="Calibri"/>
                <w:sz w:val="20"/>
                <w:szCs w:val="20"/>
              </w:rPr>
            </w:pPr>
            <w:r>
              <w:rPr>
                <w:rFonts w:ascii="Calibri" w:hAnsi="Calibri" w:cs="Calibri"/>
                <w:sz w:val="20"/>
                <w:szCs w:val="20"/>
              </w:rPr>
              <w:t>FI103</w:t>
            </w:r>
          </w:p>
        </w:tc>
        <w:tc>
          <w:tcPr>
            <w:tcW w:w="1536" w:type="dxa"/>
          </w:tcPr>
          <w:p w14:paraId="3018AECB" w14:textId="77777777" w:rsidR="00F37196" w:rsidRPr="00D03E74" w:rsidRDefault="00F37196" w:rsidP="00F37196">
            <w:pPr>
              <w:rPr>
                <w:rFonts w:ascii="Calibri" w:hAnsi="Calibri" w:cs="Calibri"/>
                <w:sz w:val="20"/>
                <w:szCs w:val="20"/>
              </w:rPr>
            </w:pPr>
            <w:r w:rsidRPr="00D03E74">
              <w:rPr>
                <w:rFonts w:ascii="Calibri" w:hAnsi="Calibri" w:cs="Calibri"/>
                <w:sz w:val="20"/>
                <w:szCs w:val="20"/>
              </w:rPr>
              <w:t>0</w:t>
            </w:r>
          </w:p>
        </w:tc>
      </w:tr>
    </w:tbl>
    <w:p w14:paraId="2D722064" w14:textId="77777777" w:rsidR="00D03E74" w:rsidRPr="00D03E74" w:rsidRDefault="00D03E74" w:rsidP="007D6D33">
      <w:pPr>
        <w:rPr>
          <w:rFonts w:asciiTheme="minorHAnsi" w:hAnsiTheme="minorHAnsi" w:cstheme="minorHAnsi"/>
          <w:b/>
          <w:bCs/>
          <w:sz w:val="22"/>
          <w:szCs w:val="22"/>
        </w:rPr>
      </w:pPr>
    </w:p>
    <w:p w14:paraId="3A712EE4" w14:textId="77777777" w:rsidR="00F37196" w:rsidRDefault="00F37196" w:rsidP="007D6D33">
      <w:pPr>
        <w:rPr>
          <w:rFonts w:asciiTheme="minorHAnsi" w:hAnsiTheme="minorHAnsi" w:cstheme="minorHAnsi"/>
          <w:sz w:val="22"/>
          <w:szCs w:val="22"/>
        </w:rPr>
      </w:pPr>
    </w:p>
    <w:p w14:paraId="3741BF57" w14:textId="77777777" w:rsidR="00F37196" w:rsidRDefault="00F37196" w:rsidP="007D6D33">
      <w:pPr>
        <w:rPr>
          <w:rFonts w:asciiTheme="minorHAnsi" w:hAnsiTheme="minorHAnsi" w:cstheme="minorHAnsi"/>
          <w:sz w:val="22"/>
          <w:szCs w:val="22"/>
        </w:rPr>
      </w:pPr>
    </w:p>
    <w:p w14:paraId="3818BDC0" w14:textId="77777777" w:rsidR="00F37196" w:rsidRDefault="00F37196" w:rsidP="007D6D33">
      <w:pPr>
        <w:rPr>
          <w:rFonts w:asciiTheme="minorHAnsi" w:hAnsiTheme="minorHAnsi" w:cstheme="minorHAnsi"/>
          <w:sz w:val="22"/>
          <w:szCs w:val="22"/>
        </w:rPr>
      </w:pPr>
    </w:p>
    <w:p w14:paraId="79E58E1C" w14:textId="77777777" w:rsidR="00F37196" w:rsidRDefault="00F37196" w:rsidP="007D6D33">
      <w:pPr>
        <w:rPr>
          <w:rFonts w:asciiTheme="minorHAnsi" w:hAnsiTheme="minorHAnsi" w:cstheme="minorHAnsi"/>
          <w:sz w:val="22"/>
          <w:szCs w:val="22"/>
        </w:rPr>
      </w:pPr>
    </w:p>
    <w:p w14:paraId="1CFBB218" w14:textId="77777777" w:rsidR="00F37196" w:rsidRDefault="00F37196" w:rsidP="007D6D33">
      <w:pPr>
        <w:rPr>
          <w:rFonts w:asciiTheme="minorHAnsi" w:hAnsiTheme="minorHAnsi" w:cstheme="minorHAnsi"/>
          <w:sz w:val="22"/>
          <w:szCs w:val="22"/>
        </w:rPr>
      </w:pPr>
    </w:p>
    <w:p w14:paraId="73818595" w14:textId="7689BBEF" w:rsidR="00D03E74" w:rsidRDefault="00D03E74" w:rsidP="007D6D33">
      <w:pPr>
        <w:rPr>
          <w:rFonts w:asciiTheme="minorHAnsi" w:hAnsiTheme="minorHAnsi" w:cstheme="minorHAnsi"/>
          <w:sz w:val="22"/>
          <w:szCs w:val="22"/>
        </w:rPr>
      </w:pPr>
      <w:r>
        <w:rPr>
          <w:rFonts w:asciiTheme="minorHAnsi" w:hAnsiTheme="minorHAnsi" w:cstheme="minorHAnsi"/>
          <w:sz w:val="22"/>
          <w:szCs w:val="22"/>
        </w:rPr>
        <w:lastRenderedPageBreak/>
        <w:t>Oder, wenn der Wert eines bestimmten Datensatzes verändert werden soll</w:t>
      </w:r>
    </w:p>
    <w:p w14:paraId="3EC06FCC" w14:textId="77777777" w:rsidR="00723796" w:rsidRDefault="00723796" w:rsidP="007D6D33">
      <w:pPr>
        <w:rPr>
          <w:rFonts w:asciiTheme="minorHAnsi" w:hAnsiTheme="minorHAnsi" w:cstheme="minorHAnsi"/>
          <w:sz w:val="22"/>
          <w:szCs w:val="22"/>
        </w:rPr>
      </w:pPr>
    </w:p>
    <w:p w14:paraId="73F862F7" w14:textId="25F26BF7" w:rsidR="00723796" w:rsidRPr="00723796" w:rsidRDefault="00723796" w:rsidP="00723796">
      <w:pPr>
        <w:pBdr>
          <w:top w:val="single" w:sz="4" w:space="1" w:color="BFBFBF" w:themeColor="background1" w:themeShade="BF"/>
          <w:left w:val="single" w:sz="4" w:space="4" w:color="BFBFBF" w:themeColor="background1" w:themeShade="BF"/>
          <w:bottom w:val="single" w:sz="4" w:space="0" w:color="BFBFBF" w:themeColor="background1" w:themeShade="BF"/>
          <w:right w:val="single" w:sz="4" w:space="4" w:color="BFBFBF" w:themeColor="background1" w:themeShade="BF"/>
        </w:pBdr>
        <w:rPr>
          <w:rFonts w:asciiTheme="majorHAnsi" w:hAnsiTheme="majorHAnsi" w:cstheme="majorHAnsi"/>
          <w:color w:val="FF40FF"/>
          <w:sz w:val="22"/>
          <w:szCs w:val="22"/>
        </w:rPr>
      </w:pPr>
      <w:r w:rsidRPr="00723796">
        <w:rPr>
          <w:rFonts w:asciiTheme="majorHAnsi" w:hAnsiTheme="majorHAnsi" w:cstheme="majorHAnsi"/>
          <w:color w:val="4472C4" w:themeColor="accent1"/>
          <w:sz w:val="22"/>
          <w:szCs w:val="22"/>
        </w:rPr>
        <w:t xml:space="preserve">UPDATE </w:t>
      </w:r>
      <w:r w:rsidRPr="00723796">
        <w:rPr>
          <w:rFonts w:asciiTheme="majorHAnsi" w:hAnsiTheme="majorHAnsi" w:cstheme="majorHAnsi"/>
          <w:color w:val="34C1A0"/>
          <w:sz w:val="22"/>
          <w:szCs w:val="22"/>
        </w:rPr>
        <w:t>schueler</w:t>
      </w:r>
      <w:r w:rsidRPr="00723796">
        <w:rPr>
          <w:rFonts w:asciiTheme="majorHAnsi" w:hAnsiTheme="majorHAnsi" w:cstheme="majorHAnsi"/>
          <w:color w:val="4472C4" w:themeColor="accent1"/>
          <w:sz w:val="22"/>
          <w:szCs w:val="22"/>
        </w:rPr>
        <w:t xml:space="preserve"> SET </w:t>
      </w:r>
      <w:r w:rsidRPr="00723796">
        <w:rPr>
          <w:rFonts w:asciiTheme="majorHAnsi" w:hAnsiTheme="majorHAnsi" w:cstheme="majorHAnsi"/>
          <w:color w:val="FF0000"/>
          <w:sz w:val="22"/>
          <w:szCs w:val="22"/>
        </w:rPr>
        <w:t xml:space="preserve">klasse_id </w:t>
      </w:r>
      <w:r w:rsidRPr="00723796">
        <w:rPr>
          <w:rFonts w:asciiTheme="majorHAnsi" w:hAnsiTheme="majorHAnsi" w:cstheme="majorHAnsi"/>
          <w:color w:val="0070C0"/>
          <w:sz w:val="22"/>
          <w:szCs w:val="22"/>
        </w:rPr>
        <w:t>=</w:t>
      </w:r>
      <w:r w:rsidRPr="00723796">
        <w:rPr>
          <w:rFonts w:asciiTheme="majorHAnsi" w:hAnsiTheme="majorHAnsi" w:cstheme="majorHAnsi"/>
          <w:color w:val="FF0000"/>
          <w:sz w:val="22"/>
          <w:szCs w:val="22"/>
        </w:rPr>
        <w:t xml:space="preserve"> </w:t>
      </w:r>
      <w:r w:rsidRPr="00723796">
        <w:rPr>
          <w:rFonts w:asciiTheme="majorHAnsi" w:hAnsiTheme="majorHAnsi" w:cstheme="majorHAnsi"/>
          <w:color w:val="FF40FF"/>
          <w:sz w:val="22"/>
          <w:szCs w:val="22"/>
        </w:rPr>
        <w:t>F</w:t>
      </w:r>
      <w:r>
        <w:rPr>
          <w:rFonts w:asciiTheme="majorHAnsi" w:hAnsiTheme="majorHAnsi" w:cstheme="majorHAnsi"/>
          <w:color w:val="FF40FF"/>
          <w:sz w:val="22"/>
          <w:szCs w:val="22"/>
        </w:rPr>
        <w:t>I103</w:t>
      </w:r>
    </w:p>
    <w:p w14:paraId="1AF99312" w14:textId="1B99FFA1" w:rsidR="00723796" w:rsidRPr="00E26F18" w:rsidRDefault="00723796" w:rsidP="00723796">
      <w:pPr>
        <w:pBdr>
          <w:top w:val="single" w:sz="4" w:space="1" w:color="BFBFBF" w:themeColor="background1" w:themeShade="BF"/>
          <w:left w:val="single" w:sz="4" w:space="4" w:color="BFBFBF" w:themeColor="background1" w:themeShade="BF"/>
          <w:bottom w:val="single" w:sz="4" w:space="0" w:color="BFBFBF" w:themeColor="background1" w:themeShade="BF"/>
          <w:right w:val="single" w:sz="4" w:space="4" w:color="BFBFBF" w:themeColor="background1" w:themeShade="BF"/>
        </w:pBdr>
        <w:rPr>
          <w:rFonts w:asciiTheme="majorHAnsi" w:hAnsiTheme="majorHAnsi" w:cstheme="majorHAnsi"/>
          <w:color w:val="FF40FF"/>
          <w:sz w:val="22"/>
          <w:szCs w:val="22"/>
        </w:rPr>
      </w:pPr>
      <w:r w:rsidRPr="00E26F18">
        <w:rPr>
          <w:rFonts w:asciiTheme="majorHAnsi" w:hAnsiTheme="majorHAnsi" w:cstheme="majorHAnsi"/>
          <w:color w:val="FF40FF"/>
          <w:sz w:val="22"/>
          <w:szCs w:val="22"/>
        </w:rPr>
        <w:t xml:space="preserve">WHERE </w:t>
      </w:r>
      <w:r w:rsidRPr="00E26F18">
        <w:rPr>
          <w:rFonts w:asciiTheme="majorHAnsi" w:hAnsiTheme="majorHAnsi" w:cstheme="majorHAnsi"/>
          <w:color w:val="FF0000"/>
          <w:sz w:val="22"/>
          <w:szCs w:val="22"/>
        </w:rPr>
        <w:t>klasse_</w:t>
      </w:r>
      <w:proofErr w:type="gramStart"/>
      <w:r w:rsidRPr="00E26F18">
        <w:rPr>
          <w:rFonts w:asciiTheme="majorHAnsi" w:hAnsiTheme="majorHAnsi" w:cstheme="majorHAnsi"/>
          <w:color w:val="FF0000"/>
          <w:sz w:val="22"/>
          <w:szCs w:val="22"/>
        </w:rPr>
        <w:t>id</w:t>
      </w:r>
      <w:r w:rsidR="00485323" w:rsidRPr="00E26F18">
        <w:rPr>
          <w:rFonts w:asciiTheme="majorHAnsi" w:hAnsiTheme="majorHAnsi" w:cstheme="majorHAnsi"/>
          <w:color w:val="FF0000"/>
          <w:sz w:val="22"/>
          <w:szCs w:val="22"/>
        </w:rPr>
        <w:t xml:space="preserve"> </w:t>
      </w:r>
      <w:r w:rsidRPr="00E26F18">
        <w:rPr>
          <w:rFonts w:asciiTheme="majorHAnsi" w:hAnsiTheme="majorHAnsi" w:cstheme="majorHAnsi"/>
          <w:color w:val="FF0000"/>
          <w:sz w:val="22"/>
          <w:szCs w:val="22"/>
        </w:rPr>
        <w:t xml:space="preserve"> </w:t>
      </w:r>
      <w:r w:rsidR="00485323" w:rsidRPr="00E26F18">
        <w:rPr>
          <w:rFonts w:asciiTheme="majorHAnsi" w:hAnsiTheme="majorHAnsi" w:cstheme="majorHAnsi"/>
          <w:color w:val="BF8F00" w:themeColor="accent4" w:themeShade="BF"/>
          <w:sz w:val="22"/>
          <w:szCs w:val="22"/>
        </w:rPr>
        <w:t>=</w:t>
      </w:r>
      <w:proofErr w:type="gramEnd"/>
      <w:r w:rsidR="00485323" w:rsidRPr="00E26F18">
        <w:rPr>
          <w:rFonts w:asciiTheme="majorHAnsi" w:hAnsiTheme="majorHAnsi" w:cstheme="majorHAnsi"/>
          <w:color w:val="BF8F00" w:themeColor="accent4" w:themeShade="BF"/>
          <w:sz w:val="22"/>
          <w:szCs w:val="22"/>
        </w:rPr>
        <w:t xml:space="preserve"> </w:t>
      </w:r>
      <w:r w:rsidRPr="00E26F18">
        <w:rPr>
          <w:rFonts w:asciiTheme="majorHAnsi" w:hAnsiTheme="majorHAnsi" w:cstheme="majorHAnsi"/>
          <w:color w:val="BF8F00" w:themeColor="accent4" w:themeShade="BF"/>
          <w:sz w:val="22"/>
          <w:szCs w:val="22"/>
        </w:rPr>
        <w:t xml:space="preserve"> </w:t>
      </w:r>
      <w:r w:rsidR="00485323" w:rsidRPr="00E26F18">
        <w:rPr>
          <w:rFonts w:asciiTheme="majorHAnsi" w:hAnsiTheme="majorHAnsi" w:cstheme="majorHAnsi"/>
          <w:color w:val="FF40FF"/>
          <w:sz w:val="22"/>
          <w:szCs w:val="22"/>
        </w:rPr>
        <w:t>2</w:t>
      </w:r>
    </w:p>
    <w:p w14:paraId="3D566D94" w14:textId="77777777" w:rsidR="00F37196" w:rsidRDefault="00F37196" w:rsidP="007D6D33">
      <w:pPr>
        <w:rPr>
          <w:rFonts w:asciiTheme="minorHAnsi" w:hAnsiTheme="minorHAnsi" w:cstheme="minorHAnsi"/>
          <w:sz w:val="22"/>
          <w:szCs w:val="22"/>
        </w:rPr>
      </w:pPr>
    </w:p>
    <w:p w14:paraId="2B46D135" w14:textId="7DF0783C" w:rsidR="00D03E74" w:rsidRDefault="00D03E74" w:rsidP="007D6D33">
      <w:pPr>
        <w:rPr>
          <w:rFonts w:asciiTheme="minorHAnsi" w:hAnsiTheme="minorHAnsi" w:cstheme="minorHAnsi"/>
          <w:sz w:val="22"/>
          <w:szCs w:val="22"/>
        </w:rPr>
      </w:pPr>
    </w:p>
    <w:p w14:paraId="565885C8" w14:textId="2EBAC118" w:rsidR="00D03E74" w:rsidRDefault="00D03E74" w:rsidP="007D6D33">
      <w:pPr>
        <w:rPr>
          <w:rFonts w:asciiTheme="minorHAnsi" w:hAnsiTheme="minorHAnsi" w:cstheme="minorHAnsi"/>
          <w:sz w:val="22"/>
          <w:szCs w:val="22"/>
        </w:rPr>
      </w:pPr>
      <w:r w:rsidRPr="00D03E74">
        <w:rPr>
          <w:rFonts w:asciiTheme="minorHAnsi" w:hAnsiTheme="minorHAnsi" w:cstheme="minorHAnsi"/>
          <w:sz w:val="22"/>
          <w:szCs w:val="22"/>
        </w:rPr>
        <w:t>Mit diesem Befehl werden alle Schüler*innen die, die klasse_id = 2 haben in die 3. Klasse versetzt (klasse_id = 3).</w:t>
      </w:r>
    </w:p>
    <w:p w14:paraId="20795CF1" w14:textId="6AEF5800" w:rsidR="00D03E74" w:rsidRDefault="00D03E74" w:rsidP="007D6D33">
      <w:pPr>
        <w:rPr>
          <w:rFonts w:asciiTheme="minorHAnsi" w:hAnsiTheme="minorHAnsi" w:cstheme="minorHAnsi"/>
          <w:sz w:val="22"/>
          <w:szCs w:val="22"/>
        </w:rPr>
      </w:pPr>
    </w:p>
    <w:p w14:paraId="70431CD6" w14:textId="77777777" w:rsidR="00D03E74" w:rsidRDefault="00D03E74" w:rsidP="007D6D33">
      <w:pPr>
        <w:rPr>
          <w:rFonts w:asciiTheme="minorHAnsi" w:hAnsiTheme="minorHAnsi" w:cstheme="minorHAnsi"/>
          <w:sz w:val="22"/>
          <w:szCs w:val="22"/>
        </w:rPr>
      </w:pPr>
    </w:p>
    <w:p w14:paraId="7B0FD8A7" w14:textId="4D8E89A3" w:rsidR="00D03E74" w:rsidRDefault="00D03E74" w:rsidP="007D6D33">
      <w:pPr>
        <w:rPr>
          <w:rFonts w:asciiTheme="minorHAnsi" w:hAnsiTheme="minorHAnsi" w:cstheme="minorHAnsi"/>
          <w:sz w:val="22"/>
          <w:szCs w:val="22"/>
        </w:rPr>
      </w:pPr>
      <w:r>
        <w:rPr>
          <w:rFonts w:asciiTheme="minorHAnsi" w:hAnsiTheme="minorHAnsi" w:cstheme="minorHAnsi"/>
          <w:sz w:val="22"/>
          <w:szCs w:val="22"/>
        </w:rPr>
        <w:t>Ergebnis:</w:t>
      </w:r>
    </w:p>
    <w:tbl>
      <w:tblPr>
        <w:tblStyle w:val="Tabellenraster"/>
        <w:tblW w:w="0" w:type="auto"/>
        <w:tblLook w:val="04A0" w:firstRow="1" w:lastRow="0" w:firstColumn="1" w:lastColumn="0" w:noHBand="0" w:noVBand="1"/>
      </w:tblPr>
      <w:tblGrid>
        <w:gridCol w:w="492"/>
        <w:gridCol w:w="1142"/>
        <w:gridCol w:w="1262"/>
        <w:gridCol w:w="1370"/>
        <w:gridCol w:w="1139"/>
        <w:gridCol w:w="1536"/>
      </w:tblGrid>
      <w:tr w:rsidR="00D03E74" w:rsidRPr="00D03E74" w14:paraId="2BE3A93B" w14:textId="77777777" w:rsidTr="005336FC">
        <w:tc>
          <w:tcPr>
            <w:tcW w:w="492" w:type="dxa"/>
            <w:shd w:val="clear" w:color="auto" w:fill="E7E6E6"/>
          </w:tcPr>
          <w:p w14:paraId="2F9BF9F3"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id</w:t>
            </w:r>
          </w:p>
        </w:tc>
        <w:tc>
          <w:tcPr>
            <w:tcW w:w="1142" w:type="dxa"/>
            <w:shd w:val="clear" w:color="auto" w:fill="E7E6E6"/>
          </w:tcPr>
          <w:p w14:paraId="0DD0BE5D"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vorname</w:t>
            </w:r>
          </w:p>
        </w:tc>
        <w:tc>
          <w:tcPr>
            <w:tcW w:w="1262" w:type="dxa"/>
            <w:shd w:val="clear" w:color="auto" w:fill="E7E6E6"/>
          </w:tcPr>
          <w:p w14:paraId="1C23BC85" w14:textId="77777777" w:rsidR="00D03E74" w:rsidRPr="00D03E74" w:rsidRDefault="00D03E74" w:rsidP="005336FC">
            <w:pPr>
              <w:rPr>
                <w:rFonts w:ascii="Calibri" w:hAnsi="Calibri" w:cs="Calibri"/>
                <w:sz w:val="20"/>
                <w:szCs w:val="20"/>
              </w:rPr>
            </w:pPr>
            <w:r w:rsidRPr="00924C48">
              <w:rPr>
                <w:rFonts w:ascii="Calibri" w:hAnsi="Calibri" w:cs="Calibri"/>
                <w:sz w:val="20"/>
                <w:szCs w:val="20"/>
              </w:rPr>
              <w:t>nachname</w:t>
            </w:r>
          </w:p>
        </w:tc>
        <w:tc>
          <w:tcPr>
            <w:tcW w:w="1370" w:type="dxa"/>
            <w:shd w:val="clear" w:color="auto" w:fill="E7E6E6"/>
          </w:tcPr>
          <w:p w14:paraId="2203FFC7" w14:textId="77777777" w:rsidR="00D03E74" w:rsidRPr="00D03E74" w:rsidRDefault="00D03E74" w:rsidP="005336FC">
            <w:pPr>
              <w:rPr>
                <w:rFonts w:ascii="Calibri" w:hAnsi="Calibri" w:cs="Calibri"/>
                <w:sz w:val="20"/>
                <w:szCs w:val="20"/>
              </w:rPr>
            </w:pPr>
            <w:r w:rsidRPr="00924C48">
              <w:rPr>
                <w:rFonts w:ascii="Calibri" w:hAnsi="Calibri" w:cs="Calibri"/>
                <w:sz w:val="20"/>
                <w:szCs w:val="20"/>
              </w:rPr>
              <w:t>geb_Datum</w:t>
            </w:r>
          </w:p>
        </w:tc>
        <w:tc>
          <w:tcPr>
            <w:tcW w:w="1139" w:type="dxa"/>
            <w:shd w:val="clear" w:color="auto" w:fill="E7E6E6"/>
          </w:tcPr>
          <w:p w14:paraId="0E783762"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klasse_id</w:t>
            </w:r>
          </w:p>
        </w:tc>
        <w:tc>
          <w:tcPr>
            <w:tcW w:w="1536" w:type="dxa"/>
            <w:shd w:val="clear" w:color="auto" w:fill="E7E6E6"/>
          </w:tcPr>
          <w:p w14:paraId="34F16605"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fehltage</w:t>
            </w:r>
          </w:p>
        </w:tc>
      </w:tr>
      <w:tr w:rsidR="00D03E74" w:rsidRPr="00D03E74" w14:paraId="18A2F593" w14:textId="77777777" w:rsidTr="005336FC">
        <w:tc>
          <w:tcPr>
            <w:tcW w:w="492" w:type="dxa"/>
          </w:tcPr>
          <w:p w14:paraId="57E006FC"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1</w:t>
            </w:r>
          </w:p>
        </w:tc>
        <w:tc>
          <w:tcPr>
            <w:tcW w:w="1142" w:type="dxa"/>
          </w:tcPr>
          <w:p w14:paraId="4878E77C"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Paul</w:t>
            </w:r>
          </w:p>
        </w:tc>
        <w:tc>
          <w:tcPr>
            <w:tcW w:w="1262" w:type="dxa"/>
          </w:tcPr>
          <w:p w14:paraId="61555623"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Weber</w:t>
            </w:r>
          </w:p>
        </w:tc>
        <w:tc>
          <w:tcPr>
            <w:tcW w:w="1370" w:type="dxa"/>
          </w:tcPr>
          <w:p w14:paraId="21D6719B"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2000-07-12</w:t>
            </w:r>
          </w:p>
        </w:tc>
        <w:tc>
          <w:tcPr>
            <w:tcW w:w="1139" w:type="dxa"/>
          </w:tcPr>
          <w:p w14:paraId="3AD10892" w14:textId="7DA05A40" w:rsidR="00D03E74" w:rsidRPr="00D03E74" w:rsidRDefault="00D03E74" w:rsidP="005336FC">
            <w:pPr>
              <w:rPr>
                <w:rFonts w:ascii="Calibri" w:hAnsi="Calibri" w:cs="Calibri"/>
                <w:sz w:val="20"/>
                <w:szCs w:val="20"/>
              </w:rPr>
            </w:pPr>
            <w:r>
              <w:rPr>
                <w:rFonts w:ascii="Calibri" w:hAnsi="Calibri" w:cs="Calibri"/>
                <w:sz w:val="20"/>
                <w:szCs w:val="20"/>
              </w:rPr>
              <w:t>1</w:t>
            </w:r>
          </w:p>
        </w:tc>
        <w:tc>
          <w:tcPr>
            <w:tcW w:w="1536" w:type="dxa"/>
          </w:tcPr>
          <w:p w14:paraId="0042AAE6" w14:textId="77777777" w:rsidR="00D03E74" w:rsidRPr="00D03E74" w:rsidRDefault="00D03E74" w:rsidP="005336FC">
            <w:pPr>
              <w:rPr>
                <w:rFonts w:ascii="Calibri" w:hAnsi="Calibri" w:cs="Calibri"/>
                <w:sz w:val="20"/>
                <w:szCs w:val="20"/>
              </w:rPr>
            </w:pPr>
            <w:r>
              <w:rPr>
                <w:rFonts w:ascii="Calibri" w:hAnsi="Calibri" w:cs="Calibri"/>
                <w:sz w:val="20"/>
                <w:szCs w:val="20"/>
              </w:rPr>
              <w:t>0</w:t>
            </w:r>
          </w:p>
        </w:tc>
      </w:tr>
      <w:tr w:rsidR="00D03E74" w:rsidRPr="00D03E74" w14:paraId="1BAEEB73" w14:textId="77777777" w:rsidTr="005336FC">
        <w:tc>
          <w:tcPr>
            <w:tcW w:w="492" w:type="dxa"/>
          </w:tcPr>
          <w:p w14:paraId="3EB3CED6"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2</w:t>
            </w:r>
          </w:p>
        </w:tc>
        <w:tc>
          <w:tcPr>
            <w:tcW w:w="1142" w:type="dxa"/>
          </w:tcPr>
          <w:p w14:paraId="1312C610"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Marie</w:t>
            </w:r>
          </w:p>
        </w:tc>
        <w:tc>
          <w:tcPr>
            <w:tcW w:w="1262" w:type="dxa"/>
          </w:tcPr>
          <w:p w14:paraId="52450317"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Müller</w:t>
            </w:r>
          </w:p>
        </w:tc>
        <w:tc>
          <w:tcPr>
            <w:tcW w:w="1370" w:type="dxa"/>
          </w:tcPr>
          <w:p w14:paraId="3C947ACC"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2003-11-19</w:t>
            </w:r>
          </w:p>
        </w:tc>
        <w:tc>
          <w:tcPr>
            <w:tcW w:w="1139" w:type="dxa"/>
          </w:tcPr>
          <w:p w14:paraId="2737BE1A" w14:textId="795D6A24" w:rsidR="00D03E74" w:rsidRPr="00D03E74" w:rsidRDefault="00D03E74" w:rsidP="005336FC">
            <w:pPr>
              <w:rPr>
                <w:rFonts w:ascii="Calibri" w:hAnsi="Calibri" w:cs="Calibri"/>
                <w:sz w:val="20"/>
                <w:szCs w:val="20"/>
              </w:rPr>
            </w:pPr>
            <w:r>
              <w:rPr>
                <w:rFonts w:ascii="Calibri" w:hAnsi="Calibri" w:cs="Calibri"/>
                <w:sz w:val="20"/>
                <w:szCs w:val="20"/>
              </w:rPr>
              <w:t>3</w:t>
            </w:r>
          </w:p>
        </w:tc>
        <w:tc>
          <w:tcPr>
            <w:tcW w:w="1536" w:type="dxa"/>
          </w:tcPr>
          <w:p w14:paraId="2084A4B1" w14:textId="77777777" w:rsidR="00D03E74" w:rsidRPr="00D03E74" w:rsidRDefault="00D03E74" w:rsidP="005336FC">
            <w:pPr>
              <w:rPr>
                <w:rFonts w:ascii="Calibri" w:hAnsi="Calibri" w:cs="Calibri"/>
                <w:sz w:val="20"/>
                <w:szCs w:val="20"/>
              </w:rPr>
            </w:pPr>
            <w:r>
              <w:rPr>
                <w:rFonts w:ascii="Calibri" w:hAnsi="Calibri" w:cs="Calibri"/>
                <w:sz w:val="20"/>
                <w:szCs w:val="20"/>
              </w:rPr>
              <w:t>0</w:t>
            </w:r>
          </w:p>
        </w:tc>
      </w:tr>
      <w:tr w:rsidR="00D03E74" w:rsidRPr="00D03E74" w14:paraId="5DCD5F2B" w14:textId="77777777" w:rsidTr="005336FC">
        <w:tc>
          <w:tcPr>
            <w:tcW w:w="492" w:type="dxa"/>
          </w:tcPr>
          <w:p w14:paraId="208B69C1"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3</w:t>
            </w:r>
          </w:p>
        </w:tc>
        <w:tc>
          <w:tcPr>
            <w:tcW w:w="1142" w:type="dxa"/>
          </w:tcPr>
          <w:p w14:paraId="1F64D5D3"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Mahmud</w:t>
            </w:r>
          </w:p>
        </w:tc>
        <w:tc>
          <w:tcPr>
            <w:tcW w:w="1262" w:type="dxa"/>
          </w:tcPr>
          <w:p w14:paraId="7A6BC8C7"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Al’hisse</w:t>
            </w:r>
          </w:p>
        </w:tc>
        <w:tc>
          <w:tcPr>
            <w:tcW w:w="1370" w:type="dxa"/>
          </w:tcPr>
          <w:p w14:paraId="1402854A"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2003-05-30</w:t>
            </w:r>
          </w:p>
        </w:tc>
        <w:tc>
          <w:tcPr>
            <w:tcW w:w="1139" w:type="dxa"/>
          </w:tcPr>
          <w:p w14:paraId="3FC01943" w14:textId="02EE6BE0" w:rsidR="00D03E74" w:rsidRPr="00D03E74" w:rsidRDefault="00D03E74" w:rsidP="005336FC">
            <w:pPr>
              <w:rPr>
                <w:rFonts w:ascii="Calibri" w:hAnsi="Calibri" w:cs="Calibri"/>
                <w:sz w:val="20"/>
                <w:szCs w:val="20"/>
              </w:rPr>
            </w:pPr>
            <w:r>
              <w:rPr>
                <w:rFonts w:ascii="Calibri" w:hAnsi="Calibri" w:cs="Calibri"/>
                <w:sz w:val="20"/>
                <w:szCs w:val="20"/>
              </w:rPr>
              <w:t>3</w:t>
            </w:r>
          </w:p>
        </w:tc>
        <w:tc>
          <w:tcPr>
            <w:tcW w:w="1536" w:type="dxa"/>
          </w:tcPr>
          <w:p w14:paraId="4795EDB7" w14:textId="77777777" w:rsidR="00D03E74" w:rsidRPr="00D03E74" w:rsidRDefault="00D03E74" w:rsidP="005336FC">
            <w:pPr>
              <w:rPr>
                <w:rFonts w:ascii="Calibri" w:hAnsi="Calibri" w:cs="Calibri"/>
                <w:sz w:val="20"/>
                <w:szCs w:val="20"/>
              </w:rPr>
            </w:pPr>
            <w:r>
              <w:rPr>
                <w:rFonts w:ascii="Calibri" w:hAnsi="Calibri" w:cs="Calibri"/>
                <w:sz w:val="20"/>
                <w:szCs w:val="20"/>
              </w:rPr>
              <w:t>0</w:t>
            </w:r>
          </w:p>
        </w:tc>
      </w:tr>
      <w:tr w:rsidR="00D03E74" w:rsidRPr="00D03E74" w14:paraId="15F2FD96" w14:textId="77777777" w:rsidTr="005336FC">
        <w:tc>
          <w:tcPr>
            <w:tcW w:w="492" w:type="dxa"/>
          </w:tcPr>
          <w:p w14:paraId="2AC8DEB9"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4</w:t>
            </w:r>
          </w:p>
        </w:tc>
        <w:tc>
          <w:tcPr>
            <w:tcW w:w="1142" w:type="dxa"/>
          </w:tcPr>
          <w:p w14:paraId="77151A79"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Sabrina</w:t>
            </w:r>
          </w:p>
        </w:tc>
        <w:tc>
          <w:tcPr>
            <w:tcW w:w="1262" w:type="dxa"/>
          </w:tcPr>
          <w:p w14:paraId="7FA587CB"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Otto</w:t>
            </w:r>
          </w:p>
        </w:tc>
        <w:tc>
          <w:tcPr>
            <w:tcW w:w="1370" w:type="dxa"/>
          </w:tcPr>
          <w:p w14:paraId="0C57700F"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2004-05-19</w:t>
            </w:r>
          </w:p>
        </w:tc>
        <w:tc>
          <w:tcPr>
            <w:tcW w:w="1139" w:type="dxa"/>
          </w:tcPr>
          <w:p w14:paraId="1172A5ED" w14:textId="014AC81B" w:rsidR="00D03E74" w:rsidRPr="00D03E74" w:rsidRDefault="00D03E74" w:rsidP="005336FC">
            <w:pPr>
              <w:rPr>
                <w:rFonts w:ascii="Calibri" w:hAnsi="Calibri" w:cs="Calibri"/>
                <w:sz w:val="20"/>
                <w:szCs w:val="20"/>
              </w:rPr>
            </w:pPr>
            <w:r>
              <w:rPr>
                <w:rFonts w:ascii="Calibri" w:hAnsi="Calibri" w:cs="Calibri"/>
                <w:sz w:val="20"/>
                <w:szCs w:val="20"/>
              </w:rPr>
              <w:t>3</w:t>
            </w:r>
          </w:p>
        </w:tc>
        <w:tc>
          <w:tcPr>
            <w:tcW w:w="1536" w:type="dxa"/>
          </w:tcPr>
          <w:p w14:paraId="76542A98" w14:textId="77777777" w:rsidR="00D03E74" w:rsidRPr="00D03E74" w:rsidRDefault="00D03E74" w:rsidP="005336FC">
            <w:pPr>
              <w:rPr>
                <w:rFonts w:ascii="Calibri" w:hAnsi="Calibri" w:cs="Calibri"/>
                <w:sz w:val="20"/>
                <w:szCs w:val="20"/>
              </w:rPr>
            </w:pPr>
            <w:r>
              <w:rPr>
                <w:rFonts w:ascii="Calibri" w:hAnsi="Calibri" w:cs="Calibri"/>
                <w:sz w:val="20"/>
                <w:szCs w:val="20"/>
              </w:rPr>
              <w:t>0</w:t>
            </w:r>
          </w:p>
        </w:tc>
      </w:tr>
      <w:tr w:rsidR="00D03E74" w:rsidRPr="00D03E74" w14:paraId="50304D92" w14:textId="77777777" w:rsidTr="005336FC">
        <w:tc>
          <w:tcPr>
            <w:tcW w:w="492" w:type="dxa"/>
          </w:tcPr>
          <w:p w14:paraId="25F71A6B"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5</w:t>
            </w:r>
          </w:p>
        </w:tc>
        <w:tc>
          <w:tcPr>
            <w:tcW w:w="1142" w:type="dxa"/>
          </w:tcPr>
          <w:p w14:paraId="13BD33D2"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Ayse</w:t>
            </w:r>
          </w:p>
        </w:tc>
        <w:tc>
          <w:tcPr>
            <w:tcW w:w="1262" w:type="dxa"/>
          </w:tcPr>
          <w:p w14:paraId="5C79B490"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Ünül</w:t>
            </w:r>
          </w:p>
        </w:tc>
        <w:tc>
          <w:tcPr>
            <w:tcW w:w="1370" w:type="dxa"/>
          </w:tcPr>
          <w:p w14:paraId="4410D7C5"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2004-12-12</w:t>
            </w:r>
          </w:p>
        </w:tc>
        <w:tc>
          <w:tcPr>
            <w:tcW w:w="1139" w:type="dxa"/>
          </w:tcPr>
          <w:p w14:paraId="55328A24" w14:textId="5CD2399B" w:rsidR="00D03E74" w:rsidRPr="00D03E74" w:rsidRDefault="00D03E74" w:rsidP="005336FC">
            <w:pPr>
              <w:rPr>
                <w:rFonts w:ascii="Calibri" w:hAnsi="Calibri" w:cs="Calibri"/>
                <w:sz w:val="20"/>
                <w:szCs w:val="20"/>
              </w:rPr>
            </w:pPr>
            <w:r>
              <w:rPr>
                <w:rFonts w:ascii="Calibri" w:hAnsi="Calibri" w:cs="Calibri"/>
                <w:sz w:val="20"/>
                <w:szCs w:val="20"/>
              </w:rPr>
              <w:t>3</w:t>
            </w:r>
          </w:p>
        </w:tc>
        <w:tc>
          <w:tcPr>
            <w:tcW w:w="1536" w:type="dxa"/>
          </w:tcPr>
          <w:p w14:paraId="0EEA5E4C" w14:textId="77777777" w:rsidR="00D03E74" w:rsidRPr="00D03E74" w:rsidRDefault="00D03E74" w:rsidP="005336FC">
            <w:pPr>
              <w:rPr>
                <w:rFonts w:ascii="Calibri" w:hAnsi="Calibri" w:cs="Calibri"/>
                <w:sz w:val="20"/>
                <w:szCs w:val="20"/>
              </w:rPr>
            </w:pPr>
            <w:r w:rsidRPr="00D03E74">
              <w:rPr>
                <w:rFonts w:ascii="Calibri" w:hAnsi="Calibri" w:cs="Calibri"/>
                <w:sz w:val="20"/>
                <w:szCs w:val="20"/>
              </w:rPr>
              <w:t>0</w:t>
            </w:r>
          </w:p>
        </w:tc>
      </w:tr>
    </w:tbl>
    <w:p w14:paraId="1EA15DE6" w14:textId="77777777" w:rsidR="00D03E74" w:rsidRDefault="00D03E74" w:rsidP="007D6D33">
      <w:pPr>
        <w:rPr>
          <w:rFonts w:asciiTheme="minorHAnsi" w:hAnsiTheme="minorHAnsi" w:cstheme="minorHAnsi"/>
          <w:sz w:val="22"/>
          <w:szCs w:val="22"/>
        </w:rPr>
      </w:pPr>
    </w:p>
    <w:p w14:paraId="1ED74C30" w14:textId="77777777" w:rsidR="005D1235" w:rsidRDefault="005D1235" w:rsidP="007D6D33">
      <w:pPr>
        <w:rPr>
          <w:rFonts w:asciiTheme="minorHAnsi" w:hAnsiTheme="minorHAnsi" w:cstheme="minorHAnsi"/>
          <w:sz w:val="22"/>
          <w:szCs w:val="22"/>
        </w:rPr>
      </w:pPr>
    </w:p>
    <w:p w14:paraId="4795B292" w14:textId="4565669D" w:rsidR="005D1235" w:rsidRPr="004F3545" w:rsidRDefault="00C40D3D" w:rsidP="004F3545">
      <w:pPr>
        <w:jc w:val="center"/>
        <w:rPr>
          <w:rFonts w:ascii="Arial" w:hAnsi="Arial" w:cs="Arial"/>
          <w:b/>
          <w:bCs/>
          <w:sz w:val="32"/>
          <w:szCs w:val="32"/>
          <w:lang w:val="en-GB"/>
        </w:rPr>
      </w:pPr>
      <w:r w:rsidRPr="004F3545">
        <w:rPr>
          <w:rFonts w:ascii="Arial" w:hAnsi="Arial" w:cs="Arial"/>
          <w:b/>
          <w:bCs/>
          <w:sz w:val="32"/>
          <w:szCs w:val="32"/>
          <w:lang w:val="en-GB"/>
        </w:rPr>
        <w:t>Tabellenstruktur ändern</w:t>
      </w:r>
    </w:p>
    <w:p w14:paraId="535938F9" w14:textId="186CB29E" w:rsidR="00C40D3D" w:rsidRDefault="00C40D3D" w:rsidP="007D6D33">
      <w:pPr>
        <w:rPr>
          <w:rFonts w:ascii="Arial" w:hAnsi="Arial" w:cs="Arial"/>
          <w:sz w:val="22"/>
          <w:szCs w:val="22"/>
        </w:rPr>
      </w:pPr>
      <w:r w:rsidRPr="004F3545">
        <w:rPr>
          <w:rFonts w:ascii="Arial" w:hAnsi="Arial" w:cs="Arial"/>
          <w:sz w:val="22"/>
          <w:szCs w:val="22"/>
        </w:rPr>
        <w:t>ALTER TABLE</w:t>
      </w:r>
    </w:p>
    <w:p w14:paraId="45427FBD" w14:textId="6356E680" w:rsidR="00597184" w:rsidRDefault="00597184" w:rsidP="007D6D33">
      <w:pPr>
        <w:rPr>
          <w:rFonts w:asciiTheme="minorHAnsi" w:hAnsiTheme="minorHAnsi" w:cstheme="minorHAnsi"/>
          <w:sz w:val="22"/>
          <w:szCs w:val="22"/>
        </w:rPr>
      </w:pPr>
      <w:r w:rsidRPr="00597184">
        <w:rPr>
          <w:rFonts w:asciiTheme="minorHAnsi" w:hAnsiTheme="minorHAnsi" w:cstheme="minorHAnsi"/>
          <w:sz w:val="22"/>
          <w:szCs w:val="22"/>
        </w:rPr>
        <w:t>De</w:t>
      </w:r>
      <w:r>
        <w:rPr>
          <w:rFonts w:asciiTheme="minorHAnsi" w:hAnsiTheme="minorHAnsi" w:cstheme="minorHAnsi"/>
          <w:sz w:val="22"/>
          <w:szCs w:val="22"/>
        </w:rPr>
        <w:t xml:space="preserve">n ALTER Befehl gibt es in etlichen Varianten. Ich </w:t>
      </w:r>
      <w:r w:rsidR="004B4A13">
        <w:rPr>
          <w:rFonts w:asciiTheme="minorHAnsi" w:hAnsiTheme="minorHAnsi" w:cstheme="minorHAnsi"/>
          <w:sz w:val="22"/>
          <w:szCs w:val="22"/>
        </w:rPr>
        <w:t>nenne hier erst einmal die am häufigsten gebrauchten.</w:t>
      </w:r>
    </w:p>
    <w:p w14:paraId="0A65775F" w14:textId="46E120A4" w:rsidR="00711759" w:rsidRPr="00597184" w:rsidRDefault="00711759" w:rsidP="007D6D33">
      <w:pPr>
        <w:rPr>
          <w:rFonts w:asciiTheme="minorHAnsi" w:hAnsiTheme="minorHAnsi" w:cstheme="minorHAnsi"/>
          <w:sz w:val="22"/>
          <w:szCs w:val="22"/>
        </w:rPr>
      </w:pPr>
    </w:p>
    <w:p w14:paraId="2903CCE8" w14:textId="77777777" w:rsidR="00CA22F4" w:rsidRDefault="00CA22F4" w:rsidP="007D6D33">
      <w:pPr>
        <w:rPr>
          <w:rFonts w:asciiTheme="minorHAnsi" w:hAnsiTheme="minorHAnsi" w:cstheme="minorHAnsi"/>
          <w:sz w:val="22"/>
          <w:szCs w:val="22"/>
        </w:rPr>
      </w:pPr>
    </w:p>
    <w:p w14:paraId="25831B9A" w14:textId="235152F9" w:rsidR="005D1235" w:rsidRDefault="00537D0C" w:rsidP="007D6D33">
      <w:pPr>
        <w:rPr>
          <w:rFonts w:asciiTheme="minorHAnsi" w:hAnsiTheme="minorHAnsi" w:cstheme="minorHAnsi"/>
          <w:sz w:val="22"/>
          <w:szCs w:val="22"/>
        </w:rPr>
      </w:pPr>
      <w:r>
        <w:rPr>
          <w:rFonts w:asciiTheme="minorHAnsi" w:hAnsiTheme="minorHAnsi" w:cstheme="minorHAnsi"/>
          <w:sz w:val="22"/>
          <w:szCs w:val="22"/>
        </w:rPr>
        <w:t>Mit dem nachfolgenden</w:t>
      </w:r>
      <w:r w:rsidR="00CA22F4">
        <w:rPr>
          <w:rFonts w:asciiTheme="minorHAnsi" w:hAnsiTheme="minorHAnsi" w:cstheme="minorHAnsi"/>
          <w:sz w:val="22"/>
          <w:szCs w:val="22"/>
        </w:rPr>
        <w:t xml:space="preserve"> Befehl wird der Tabelle eine neue Spalte hinzugefügt.</w:t>
      </w:r>
    </w:p>
    <w:p w14:paraId="48BD53D8" w14:textId="77777777" w:rsidR="003C29BE" w:rsidRDefault="003C29BE" w:rsidP="007D6D33">
      <w:pPr>
        <w:rPr>
          <w:rFonts w:asciiTheme="minorHAnsi" w:hAnsiTheme="minorHAnsi" w:cstheme="minorHAnsi"/>
          <w:sz w:val="22"/>
          <w:szCs w:val="22"/>
        </w:rPr>
      </w:pPr>
    </w:p>
    <w:p w14:paraId="233BBCA9" w14:textId="141E731E" w:rsidR="00485323" w:rsidRPr="00E26F18" w:rsidRDefault="00485323" w:rsidP="00485323">
      <w:pPr>
        <w:pBdr>
          <w:top w:val="single" w:sz="4" w:space="1" w:color="BFBFBF" w:themeColor="background1" w:themeShade="BF"/>
          <w:left w:val="single" w:sz="4" w:space="4" w:color="BFBFBF" w:themeColor="background1" w:themeShade="BF"/>
          <w:bottom w:val="single" w:sz="4" w:space="0" w:color="BFBFBF" w:themeColor="background1" w:themeShade="BF"/>
          <w:right w:val="single" w:sz="4" w:space="4" w:color="BFBFBF" w:themeColor="background1" w:themeShade="BF"/>
        </w:pBdr>
        <w:rPr>
          <w:rFonts w:asciiTheme="majorHAnsi" w:hAnsiTheme="majorHAnsi" w:cstheme="majorHAnsi"/>
          <w:color w:val="FF40FF"/>
          <w:sz w:val="22"/>
          <w:szCs w:val="22"/>
        </w:rPr>
      </w:pPr>
      <w:r w:rsidRPr="00E26F18">
        <w:rPr>
          <w:rFonts w:asciiTheme="majorHAnsi" w:hAnsiTheme="majorHAnsi" w:cstheme="majorHAnsi"/>
          <w:color w:val="4472C4" w:themeColor="accent1"/>
          <w:sz w:val="22"/>
          <w:szCs w:val="22"/>
        </w:rPr>
        <w:t xml:space="preserve">ALTER TABLE </w:t>
      </w:r>
      <w:r w:rsidRPr="00E26F18">
        <w:rPr>
          <w:rFonts w:asciiTheme="majorHAnsi" w:hAnsiTheme="majorHAnsi" w:cstheme="majorHAnsi"/>
          <w:color w:val="34C1A0"/>
          <w:sz w:val="22"/>
          <w:szCs w:val="22"/>
        </w:rPr>
        <w:t>tabelle</w:t>
      </w:r>
      <w:r w:rsidRPr="00E26F18">
        <w:rPr>
          <w:rFonts w:asciiTheme="majorHAnsi" w:hAnsiTheme="majorHAnsi" w:cstheme="majorHAnsi"/>
          <w:color w:val="4472C4" w:themeColor="accent1"/>
          <w:sz w:val="22"/>
          <w:szCs w:val="22"/>
        </w:rPr>
        <w:t xml:space="preserve"> ADD COLUMN </w:t>
      </w:r>
      <w:r w:rsidRPr="00E26F18">
        <w:rPr>
          <w:rFonts w:asciiTheme="majorHAnsi" w:hAnsiTheme="majorHAnsi" w:cstheme="majorHAnsi"/>
          <w:color w:val="FF40FF"/>
          <w:sz w:val="22"/>
          <w:szCs w:val="22"/>
        </w:rPr>
        <w:t>´spalte´</w:t>
      </w:r>
      <w:r w:rsidR="00392F90" w:rsidRPr="00E26F18">
        <w:rPr>
          <w:rFonts w:asciiTheme="majorHAnsi" w:hAnsiTheme="majorHAnsi" w:cstheme="majorHAnsi"/>
          <w:color w:val="FF40FF"/>
          <w:sz w:val="22"/>
          <w:szCs w:val="22"/>
        </w:rPr>
        <w:t xml:space="preserve"> </w:t>
      </w:r>
      <w:r w:rsidR="00392F90" w:rsidRPr="00E26F18">
        <w:rPr>
          <w:rFonts w:asciiTheme="majorHAnsi" w:hAnsiTheme="majorHAnsi" w:cstheme="majorHAnsi"/>
          <w:color w:val="BF8F00" w:themeColor="accent4" w:themeShade="BF"/>
          <w:sz w:val="22"/>
          <w:szCs w:val="22"/>
        </w:rPr>
        <w:t>DATENTYP</w:t>
      </w:r>
    </w:p>
    <w:p w14:paraId="276C5807" w14:textId="77777777" w:rsidR="00485323" w:rsidRPr="00E26F18" w:rsidRDefault="00485323" w:rsidP="007D6D33">
      <w:pPr>
        <w:rPr>
          <w:rFonts w:asciiTheme="minorHAnsi" w:hAnsiTheme="minorHAnsi" w:cstheme="minorHAnsi"/>
          <w:sz w:val="22"/>
          <w:szCs w:val="22"/>
        </w:rPr>
      </w:pPr>
    </w:p>
    <w:p w14:paraId="7C94395B" w14:textId="0B9FEC66" w:rsidR="00537D0C" w:rsidRDefault="00537D0C" w:rsidP="007D6D33">
      <w:pPr>
        <w:rPr>
          <w:rFonts w:asciiTheme="minorHAnsi" w:hAnsiTheme="minorHAnsi" w:cstheme="minorHAnsi"/>
          <w:sz w:val="22"/>
          <w:szCs w:val="22"/>
        </w:rPr>
      </w:pPr>
    </w:p>
    <w:p w14:paraId="6A08A7A2" w14:textId="0F318F80" w:rsidR="00537D0C" w:rsidRDefault="00FA1257" w:rsidP="007D6D33">
      <w:pPr>
        <w:rPr>
          <w:rFonts w:asciiTheme="minorHAnsi" w:hAnsiTheme="minorHAnsi" w:cstheme="minorHAnsi"/>
          <w:sz w:val="22"/>
          <w:szCs w:val="22"/>
        </w:rPr>
      </w:pPr>
      <w:r>
        <w:rPr>
          <w:rFonts w:asciiTheme="minorHAnsi" w:hAnsiTheme="minorHAnsi" w:cstheme="minorHAnsi"/>
          <w:sz w:val="22"/>
          <w:szCs w:val="22"/>
        </w:rPr>
        <w:t>Beispiel:</w:t>
      </w:r>
    </w:p>
    <w:p w14:paraId="65927909" w14:textId="1F14205A" w:rsidR="00FA1257" w:rsidRDefault="00FA1257" w:rsidP="007D6D33">
      <w:pPr>
        <w:rPr>
          <w:rFonts w:asciiTheme="minorHAnsi" w:hAnsiTheme="minorHAnsi" w:cstheme="minorHAnsi"/>
          <w:sz w:val="22"/>
          <w:szCs w:val="22"/>
        </w:rPr>
      </w:pPr>
      <w:r>
        <w:rPr>
          <w:rFonts w:asciiTheme="minorHAnsi" w:hAnsiTheme="minorHAnsi" w:cstheme="minorHAnsi"/>
          <w:sz w:val="22"/>
          <w:szCs w:val="22"/>
        </w:rPr>
        <w:t>Tabelle Schüler:</w:t>
      </w:r>
    </w:p>
    <w:tbl>
      <w:tblPr>
        <w:tblStyle w:val="Tabellenraster"/>
        <w:tblW w:w="0" w:type="auto"/>
        <w:tblLook w:val="04A0" w:firstRow="1" w:lastRow="0" w:firstColumn="1" w:lastColumn="0" w:noHBand="0" w:noVBand="1"/>
      </w:tblPr>
      <w:tblGrid>
        <w:gridCol w:w="492"/>
        <w:gridCol w:w="1142"/>
        <w:gridCol w:w="1262"/>
        <w:gridCol w:w="1370"/>
      </w:tblGrid>
      <w:tr w:rsidR="00136C03" w:rsidRPr="00924C48" w14:paraId="487F22EF" w14:textId="77777777" w:rsidTr="005336FC">
        <w:tc>
          <w:tcPr>
            <w:tcW w:w="492" w:type="dxa"/>
            <w:shd w:val="clear" w:color="auto" w:fill="E7E6E6" w:themeFill="background2"/>
          </w:tcPr>
          <w:p w14:paraId="42CE8138" w14:textId="77777777" w:rsidR="00136C03" w:rsidRPr="00924C48" w:rsidRDefault="00136C03" w:rsidP="005336FC">
            <w:pPr>
              <w:rPr>
                <w:rFonts w:asciiTheme="minorHAnsi" w:hAnsiTheme="minorHAnsi" w:cstheme="minorHAnsi"/>
                <w:sz w:val="20"/>
                <w:szCs w:val="20"/>
              </w:rPr>
            </w:pPr>
            <w:r w:rsidRPr="00924C48">
              <w:rPr>
                <w:rFonts w:asciiTheme="minorHAnsi" w:hAnsiTheme="minorHAnsi" w:cstheme="minorHAnsi"/>
                <w:sz w:val="20"/>
                <w:szCs w:val="20"/>
              </w:rPr>
              <w:t>id</w:t>
            </w:r>
          </w:p>
        </w:tc>
        <w:tc>
          <w:tcPr>
            <w:tcW w:w="1142" w:type="dxa"/>
            <w:shd w:val="clear" w:color="auto" w:fill="E7E6E6" w:themeFill="background2"/>
          </w:tcPr>
          <w:p w14:paraId="07402BAC" w14:textId="77777777" w:rsidR="00136C03" w:rsidRPr="00924C48" w:rsidRDefault="00136C03" w:rsidP="005336FC">
            <w:pPr>
              <w:rPr>
                <w:rFonts w:asciiTheme="minorHAnsi" w:hAnsiTheme="minorHAnsi" w:cstheme="minorHAnsi"/>
                <w:sz w:val="20"/>
                <w:szCs w:val="20"/>
              </w:rPr>
            </w:pPr>
            <w:r w:rsidRPr="00924C48">
              <w:rPr>
                <w:rFonts w:asciiTheme="minorHAnsi" w:hAnsiTheme="minorHAnsi" w:cstheme="minorHAnsi"/>
                <w:sz w:val="20"/>
                <w:szCs w:val="20"/>
              </w:rPr>
              <w:t>vorname</w:t>
            </w:r>
          </w:p>
        </w:tc>
        <w:tc>
          <w:tcPr>
            <w:tcW w:w="1262" w:type="dxa"/>
            <w:shd w:val="clear" w:color="auto" w:fill="E7E6E6" w:themeFill="background2"/>
          </w:tcPr>
          <w:p w14:paraId="43D80F4B" w14:textId="77777777" w:rsidR="00136C03" w:rsidRPr="00924C48" w:rsidRDefault="00136C03" w:rsidP="005336FC">
            <w:pPr>
              <w:rPr>
                <w:rFonts w:asciiTheme="minorHAnsi" w:hAnsiTheme="minorHAnsi" w:cstheme="minorHAnsi"/>
                <w:sz w:val="20"/>
                <w:szCs w:val="20"/>
              </w:rPr>
            </w:pPr>
            <w:r w:rsidRPr="00924C48">
              <w:rPr>
                <w:rFonts w:ascii="Calibri" w:hAnsi="Calibri" w:cs="Calibri"/>
                <w:sz w:val="20"/>
                <w:szCs w:val="20"/>
              </w:rPr>
              <w:t>nachname</w:t>
            </w:r>
          </w:p>
        </w:tc>
        <w:tc>
          <w:tcPr>
            <w:tcW w:w="1370" w:type="dxa"/>
            <w:shd w:val="clear" w:color="auto" w:fill="E7E6E6" w:themeFill="background2"/>
          </w:tcPr>
          <w:p w14:paraId="52CF97B9" w14:textId="77777777" w:rsidR="00136C03" w:rsidRPr="00924C48" w:rsidRDefault="00136C03" w:rsidP="005336FC">
            <w:pPr>
              <w:rPr>
                <w:rFonts w:asciiTheme="minorHAnsi" w:hAnsiTheme="minorHAnsi" w:cstheme="minorHAnsi"/>
                <w:sz w:val="20"/>
                <w:szCs w:val="20"/>
              </w:rPr>
            </w:pPr>
            <w:r w:rsidRPr="00924C48">
              <w:rPr>
                <w:rFonts w:ascii="Calibri" w:hAnsi="Calibri" w:cs="Calibri"/>
                <w:sz w:val="20"/>
                <w:szCs w:val="20"/>
              </w:rPr>
              <w:t>geb_Datum</w:t>
            </w:r>
          </w:p>
        </w:tc>
      </w:tr>
      <w:tr w:rsidR="00392F90" w:rsidRPr="00924C48" w14:paraId="2C92825D" w14:textId="77777777" w:rsidTr="00392F90">
        <w:tc>
          <w:tcPr>
            <w:tcW w:w="492" w:type="dxa"/>
            <w:shd w:val="clear" w:color="auto" w:fill="auto"/>
          </w:tcPr>
          <w:p w14:paraId="63FEDC8E" w14:textId="77777777" w:rsidR="00392F90" w:rsidRPr="00924C48" w:rsidRDefault="00392F90" w:rsidP="005336FC">
            <w:pPr>
              <w:rPr>
                <w:rFonts w:asciiTheme="minorHAnsi" w:hAnsiTheme="minorHAnsi" w:cstheme="minorHAnsi"/>
                <w:sz w:val="20"/>
                <w:szCs w:val="20"/>
              </w:rPr>
            </w:pPr>
          </w:p>
        </w:tc>
        <w:tc>
          <w:tcPr>
            <w:tcW w:w="1142" w:type="dxa"/>
            <w:shd w:val="clear" w:color="auto" w:fill="auto"/>
          </w:tcPr>
          <w:p w14:paraId="43602960" w14:textId="77777777" w:rsidR="00392F90" w:rsidRPr="00924C48" w:rsidRDefault="00392F90" w:rsidP="005336FC">
            <w:pPr>
              <w:rPr>
                <w:rFonts w:asciiTheme="minorHAnsi" w:hAnsiTheme="minorHAnsi" w:cstheme="minorHAnsi"/>
                <w:sz w:val="20"/>
                <w:szCs w:val="20"/>
              </w:rPr>
            </w:pPr>
          </w:p>
        </w:tc>
        <w:tc>
          <w:tcPr>
            <w:tcW w:w="1262" w:type="dxa"/>
            <w:shd w:val="clear" w:color="auto" w:fill="auto"/>
          </w:tcPr>
          <w:p w14:paraId="5B201008" w14:textId="77777777" w:rsidR="00392F90" w:rsidRPr="00924C48" w:rsidRDefault="00392F90" w:rsidP="005336FC">
            <w:pPr>
              <w:rPr>
                <w:rFonts w:ascii="Calibri" w:hAnsi="Calibri" w:cs="Calibri"/>
                <w:sz w:val="20"/>
                <w:szCs w:val="20"/>
              </w:rPr>
            </w:pPr>
          </w:p>
        </w:tc>
        <w:tc>
          <w:tcPr>
            <w:tcW w:w="1370" w:type="dxa"/>
            <w:shd w:val="clear" w:color="auto" w:fill="auto"/>
          </w:tcPr>
          <w:p w14:paraId="7813D9AC" w14:textId="77777777" w:rsidR="00392F90" w:rsidRPr="00924C48" w:rsidRDefault="00392F90" w:rsidP="005336FC">
            <w:pPr>
              <w:rPr>
                <w:rFonts w:ascii="Calibri" w:hAnsi="Calibri" w:cs="Calibri"/>
                <w:sz w:val="20"/>
                <w:szCs w:val="20"/>
              </w:rPr>
            </w:pPr>
          </w:p>
        </w:tc>
      </w:tr>
    </w:tbl>
    <w:p w14:paraId="79FB8FF4" w14:textId="0E13CB23" w:rsidR="00FA1257" w:rsidRDefault="00FA1257" w:rsidP="007D6D33">
      <w:pPr>
        <w:rPr>
          <w:rFonts w:asciiTheme="minorHAnsi" w:hAnsiTheme="minorHAnsi" w:cstheme="minorHAnsi"/>
          <w:sz w:val="22"/>
          <w:szCs w:val="22"/>
        </w:rPr>
      </w:pPr>
    </w:p>
    <w:p w14:paraId="62DDC6B8" w14:textId="4331D862" w:rsidR="00392F90" w:rsidRPr="00392F90" w:rsidRDefault="00392F90" w:rsidP="00392F90">
      <w:pPr>
        <w:pBdr>
          <w:top w:val="single" w:sz="4" w:space="1" w:color="BFBFBF" w:themeColor="background1" w:themeShade="BF"/>
          <w:left w:val="single" w:sz="4" w:space="4" w:color="BFBFBF" w:themeColor="background1" w:themeShade="BF"/>
          <w:bottom w:val="single" w:sz="4" w:space="0" w:color="BFBFBF" w:themeColor="background1" w:themeShade="BF"/>
          <w:right w:val="single" w:sz="4" w:space="4" w:color="BFBFBF" w:themeColor="background1" w:themeShade="BF"/>
        </w:pBdr>
        <w:rPr>
          <w:rFonts w:asciiTheme="majorHAnsi" w:hAnsiTheme="majorHAnsi" w:cstheme="majorHAnsi"/>
          <w:color w:val="FF40FF"/>
          <w:sz w:val="22"/>
          <w:szCs w:val="22"/>
        </w:rPr>
      </w:pPr>
      <w:r w:rsidRPr="00392F90">
        <w:rPr>
          <w:rFonts w:asciiTheme="majorHAnsi" w:hAnsiTheme="majorHAnsi" w:cstheme="majorHAnsi"/>
          <w:color w:val="4472C4" w:themeColor="accent1"/>
          <w:sz w:val="22"/>
          <w:szCs w:val="22"/>
        </w:rPr>
        <w:t xml:space="preserve">ALTER TABLE </w:t>
      </w:r>
      <w:r w:rsidRPr="00392F90">
        <w:rPr>
          <w:rFonts w:asciiTheme="majorHAnsi" w:hAnsiTheme="majorHAnsi" w:cstheme="majorHAnsi"/>
          <w:color w:val="34C1A0"/>
          <w:sz w:val="22"/>
          <w:szCs w:val="22"/>
        </w:rPr>
        <w:t>schueler</w:t>
      </w:r>
      <w:r w:rsidRPr="00392F90">
        <w:rPr>
          <w:rFonts w:asciiTheme="majorHAnsi" w:hAnsiTheme="majorHAnsi" w:cstheme="majorHAnsi"/>
          <w:color w:val="4472C4" w:themeColor="accent1"/>
          <w:sz w:val="22"/>
          <w:szCs w:val="22"/>
        </w:rPr>
        <w:t xml:space="preserve"> ADD COLUMN </w:t>
      </w:r>
      <w:r w:rsidRPr="00392F90">
        <w:rPr>
          <w:rFonts w:asciiTheme="majorHAnsi" w:hAnsiTheme="majorHAnsi" w:cstheme="majorHAnsi"/>
          <w:color w:val="FF40FF"/>
          <w:sz w:val="22"/>
          <w:szCs w:val="22"/>
        </w:rPr>
        <w:t xml:space="preserve">´geburtsort´ </w:t>
      </w:r>
      <w:r w:rsidRPr="00392F90">
        <w:rPr>
          <w:rFonts w:asciiTheme="majorHAnsi" w:hAnsiTheme="majorHAnsi" w:cstheme="majorHAnsi"/>
          <w:color w:val="BF8F00" w:themeColor="accent4" w:themeShade="BF"/>
          <w:sz w:val="22"/>
          <w:szCs w:val="22"/>
        </w:rPr>
        <w:t>TE</w:t>
      </w:r>
      <w:r>
        <w:rPr>
          <w:rFonts w:asciiTheme="majorHAnsi" w:hAnsiTheme="majorHAnsi" w:cstheme="majorHAnsi"/>
          <w:color w:val="BF8F00" w:themeColor="accent4" w:themeShade="BF"/>
          <w:sz w:val="22"/>
          <w:szCs w:val="22"/>
        </w:rPr>
        <w:t>XT</w:t>
      </w:r>
    </w:p>
    <w:p w14:paraId="3A33735F" w14:textId="77777777" w:rsidR="00392F90" w:rsidRDefault="00392F90" w:rsidP="007D6D33">
      <w:pPr>
        <w:rPr>
          <w:rFonts w:asciiTheme="minorHAnsi" w:hAnsiTheme="minorHAnsi" w:cstheme="minorHAnsi"/>
          <w:sz w:val="22"/>
          <w:szCs w:val="22"/>
        </w:rPr>
      </w:pPr>
    </w:p>
    <w:p w14:paraId="3E5DC489" w14:textId="3D8F5767" w:rsidR="00136C03" w:rsidRDefault="00136C03" w:rsidP="007D6D33">
      <w:pPr>
        <w:rPr>
          <w:rFonts w:asciiTheme="minorHAnsi" w:hAnsiTheme="minorHAnsi" w:cstheme="minorHAnsi"/>
          <w:sz w:val="22"/>
          <w:szCs w:val="22"/>
        </w:rPr>
      </w:pPr>
      <w:r>
        <w:rPr>
          <w:rFonts w:asciiTheme="minorHAnsi" w:hAnsiTheme="minorHAnsi" w:cstheme="minorHAnsi"/>
          <w:sz w:val="22"/>
          <w:szCs w:val="22"/>
        </w:rPr>
        <w:t>Ergebnis:</w:t>
      </w:r>
    </w:p>
    <w:tbl>
      <w:tblPr>
        <w:tblStyle w:val="Tabellenraster"/>
        <w:tblW w:w="0" w:type="auto"/>
        <w:tblLook w:val="04A0" w:firstRow="1" w:lastRow="0" w:firstColumn="1" w:lastColumn="0" w:noHBand="0" w:noVBand="1"/>
      </w:tblPr>
      <w:tblGrid>
        <w:gridCol w:w="492"/>
        <w:gridCol w:w="1142"/>
        <w:gridCol w:w="1262"/>
        <w:gridCol w:w="1370"/>
        <w:gridCol w:w="1139"/>
      </w:tblGrid>
      <w:tr w:rsidR="00136C03" w:rsidRPr="00924C48" w14:paraId="476CC21A" w14:textId="77777777" w:rsidTr="005336FC">
        <w:tc>
          <w:tcPr>
            <w:tcW w:w="492" w:type="dxa"/>
            <w:shd w:val="clear" w:color="auto" w:fill="E7E6E6" w:themeFill="background2"/>
          </w:tcPr>
          <w:p w14:paraId="7F4455EE" w14:textId="77777777" w:rsidR="00136C03" w:rsidRPr="00924C48" w:rsidRDefault="00136C03" w:rsidP="005336FC">
            <w:pPr>
              <w:rPr>
                <w:rFonts w:asciiTheme="minorHAnsi" w:hAnsiTheme="minorHAnsi" w:cstheme="minorHAnsi"/>
                <w:sz w:val="20"/>
                <w:szCs w:val="20"/>
              </w:rPr>
            </w:pPr>
            <w:r w:rsidRPr="00924C48">
              <w:rPr>
                <w:rFonts w:asciiTheme="minorHAnsi" w:hAnsiTheme="minorHAnsi" w:cstheme="minorHAnsi"/>
                <w:sz w:val="20"/>
                <w:szCs w:val="20"/>
              </w:rPr>
              <w:t>id</w:t>
            </w:r>
          </w:p>
        </w:tc>
        <w:tc>
          <w:tcPr>
            <w:tcW w:w="1142" w:type="dxa"/>
            <w:shd w:val="clear" w:color="auto" w:fill="E7E6E6" w:themeFill="background2"/>
          </w:tcPr>
          <w:p w14:paraId="7BA18C42" w14:textId="77777777" w:rsidR="00136C03" w:rsidRPr="00924C48" w:rsidRDefault="00136C03" w:rsidP="005336FC">
            <w:pPr>
              <w:rPr>
                <w:rFonts w:asciiTheme="minorHAnsi" w:hAnsiTheme="minorHAnsi" w:cstheme="minorHAnsi"/>
                <w:sz w:val="20"/>
                <w:szCs w:val="20"/>
              </w:rPr>
            </w:pPr>
            <w:r w:rsidRPr="00924C48">
              <w:rPr>
                <w:rFonts w:asciiTheme="minorHAnsi" w:hAnsiTheme="minorHAnsi" w:cstheme="minorHAnsi"/>
                <w:sz w:val="20"/>
                <w:szCs w:val="20"/>
              </w:rPr>
              <w:t>vorname</w:t>
            </w:r>
          </w:p>
        </w:tc>
        <w:tc>
          <w:tcPr>
            <w:tcW w:w="1262" w:type="dxa"/>
            <w:shd w:val="clear" w:color="auto" w:fill="E7E6E6" w:themeFill="background2"/>
          </w:tcPr>
          <w:p w14:paraId="7F8EC977" w14:textId="77777777" w:rsidR="00136C03" w:rsidRPr="00924C48" w:rsidRDefault="00136C03" w:rsidP="005336FC">
            <w:pPr>
              <w:rPr>
                <w:rFonts w:asciiTheme="minorHAnsi" w:hAnsiTheme="minorHAnsi" w:cstheme="minorHAnsi"/>
                <w:sz w:val="20"/>
                <w:szCs w:val="20"/>
              </w:rPr>
            </w:pPr>
            <w:r w:rsidRPr="00924C48">
              <w:rPr>
                <w:rFonts w:ascii="Calibri" w:hAnsi="Calibri" w:cs="Calibri"/>
                <w:sz w:val="20"/>
                <w:szCs w:val="20"/>
              </w:rPr>
              <w:t>nachname</w:t>
            </w:r>
          </w:p>
        </w:tc>
        <w:tc>
          <w:tcPr>
            <w:tcW w:w="1370" w:type="dxa"/>
            <w:shd w:val="clear" w:color="auto" w:fill="E7E6E6" w:themeFill="background2"/>
          </w:tcPr>
          <w:p w14:paraId="23D3E66C" w14:textId="77777777" w:rsidR="00136C03" w:rsidRPr="00924C48" w:rsidRDefault="00136C03" w:rsidP="005336FC">
            <w:pPr>
              <w:rPr>
                <w:rFonts w:asciiTheme="minorHAnsi" w:hAnsiTheme="minorHAnsi" w:cstheme="minorHAnsi"/>
                <w:sz w:val="20"/>
                <w:szCs w:val="20"/>
              </w:rPr>
            </w:pPr>
            <w:r w:rsidRPr="00924C48">
              <w:rPr>
                <w:rFonts w:ascii="Calibri" w:hAnsi="Calibri" w:cs="Calibri"/>
                <w:sz w:val="20"/>
                <w:szCs w:val="20"/>
              </w:rPr>
              <w:t>geb_Datum</w:t>
            </w:r>
          </w:p>
        </w:tc>
        <w:tc>
          <w:tcPr>
            <w:tcW w:w="1139" w:type="dxa"/>
            <w:shd w:val="clear" w:color="auto" w:fill="E7E6E6" w:themeFill="background2"/>
          </w:tcPr>
          <w:p w14:paraId="133B9162" w14:textId="50BF4197" w:rsidR="00136C03" w:rsidRPr="00924C48" w:rsidRDefault="00392F90" w:rsidP="005336FC">
            <w:pPr>
              <w:rPr>
                <w:rFonts w:asciiTheme="minorHAnsi" w:hAnsiTheme="minorHAnsi" w:cstheme="minorHAnsi"/>
                <w:sz w:val="20"/>
                <w:szCs w:val="20"/>
              </w:rPr>
            </w:pPr>
            <w:r>
              <w:rPr>
                <w:rFonts w:asciiTheme="minorHAnsi" w:hAnsiTheme="minorHAnsi" w:cstheme="minorHAnsi"/>
                <w:sz w:val="20"/>
                <w:szCs w:val="20"/>
              </w:rPr>
              <w:t>G</w:t>
            </w:r>
            <w:r w:rsidR="00136C03">
              <w:rPr>
                <w:rFonts w:asciiTheme="minorHAnsi" w:hAnsiTheme="minorHAnsi" w:cstheme="minorHAnsi"/>
                <w:sz w:val="20"/>
                <w:szCs w:val="20"/>
              </w:rPr>
              <w:t>eburtsort</w:t>
            </w:r>
          </w:p>
        </w:tc>
      </w:tr>
      <w:tr w:rsidR="00392F90" w:rsidRPr="00924C48" w14:paraId="6B8C489D" w14:textId="77777777" w:rsidTr="00392F90">
        <w:tc>
          <w:tcPr>
            <w:tcW w:w="492" w:type="dxa"/>
            <w:shd w:val="clear" w:color="auto" w:fill="auto"/>
          </w:tcPr>
          <w:p w14:paraId="28646E4B" w14:textId="77777777" w:rsidR="00392F90" w:rsidRPr="00924C48" w:rsidRDefault="00392F90" w:rsidP="005336FC">
            <w:pPr>
              <w:rPr>
                <w:rFonts w:asciiTheme="minorHAnsi" w:hAnsiTheme="minorHAnsi" w:cstheme="minorHAnsi"/>
                <w:sz w:val="20"/>
                <w:szCs w:val="20"/>
              </w:rPr>
            </w:pPr>
          </w:p>
        </w:tc>
        <w:tc>
          <w:tcPr>
            <w:tcW w:w="1142" w:type="dxa"/>
            <w:shd w:val="clear" w:color="auto" w:fill="auto"/>
          </w:tcPr>
          <w:p w14:paraId="2FE7F629" w14:textId="77777777" w:rsidR="00392F90" w:rsidRPr="00924C48" w:rsidRDefault="00392F90" w:rsidP="005336FC">
            <w:pPr>
              <w:rPr>
                <w:rFonts w:asciiTheme="minorHAnsi" w:hAnsiTheme="minorHAnsi" w:cstheme="minorHAnsi"/>
                <w:sz w:val="20"/>
                <w:szCs w:val="20"/>
              </w:rPr>
            </w:pPr>
          </w:p>
        </w:tc>
        <w:tc>
          <w:tcPr>
            <w:tcW w:w="1262" w:type="dxa"/>
            <w:shd w:val="clear" w:color="auto" w:fill="auto"/>
          </w:tcPr>
          <w:p w14:paraId="70DB3E3C" w14:textId="77777777" w:rsidR="00392F90" w:rsidRPr="00924C48" w:rsidRDefault="00392F90" w:rsidP="005336FC">
            <w:pPr>
              <w:rPr>
                <w:rFonts w:ascii="Calibri" w:hAnsi="Calibri" w:cs="Calibri"/>
                <w:sz w:val="20"/>
                <w:szCs w:val="20"/>
              </w:rPr>
            </w:pPr>
          </w:p>
        </w:tc>
        <w:tc>
          <w:tcPr>
            <w:tcW w:w="1370" w:type="dxa"/>
            <w:shd w:val="clear" w:color="auto" w:fill="auto"/>
          </w:tcPr>
          <w:p w14:paraId="25EF7E9B" w14:textId="77777777" w:rsidR="00392F90" w:rsidRPr="00924C48" w:rsidRDefault="00392F90" w:rsidP="005336FC">
            <w:pPr>
              <w:rPr>
                <w:rFonts w:ascii="Calibri" w:hAnsi="Calibri" w:cs="Calibri"/>
                <w:sz w:val="20"/>
                <w:szCs w:val="20"/>
              </w:rPr>
            </w:pPr>
          </w:p>
        </w:tc>
        <w:tc>
          <w:tcPr>
            <w:tcW w:w="1139" w:type="dxa"/>
            <w:shd w:val="clear" w:color="auto" w:fill="auto"/>
          </w:tcPr>
          <w:p w14:paraId="6FD8CF0E" w14:textId="77777777" w:rsidR="00392F90" w:rsidRDefault="00392F90" w:rsidP="005336FC">
            <w:pPr>
              <w:rPr>
                <w:rFonts w:asciiTheme="minorHAnsi" w:hAnsiTheme="minorHAnsi" w:cstheme="minorHAnsi"/>
                <w:sz w:val="20"/>
                <w:szCs w:val="20"/>
              </w:rPr>
            </w:pPr>
          </w:p>
        </w:tc>
      </w:tr>
    </w:tbl>
    <w:p w14:paraId="3A7D9831" w14:textId="056B2DBF" w:rsidR="00136C03" w:rsidRDefault="00136C03" w:rsidP="007D6D33">
      <w:pPr>
        <w:rPr>
          <w:rFonts w:asciiTheme="minorHAnsi" w:hAnsiTheme="minorHAnsi" w:cstheme="minorHAnsi"/>
          <w:sz w:val="22"/>
          <w:szCs w:val="22"/>
        </w:rPr>
      </w:pPr>
    </w:p>
    <w:p w14:paraId="12AB425B" w14:textId="77777777" w:rsidR="009B67AB" w:rsidRDefault="009B67AB" w:rsidP="007D6D33">
      <w:pPr>
        <w:rPr>
          <w:rFonts w:asciiTheme="minorHAnsi" w:hAnsiTheme="minorHAnsi" w:cstheme="minorHAnsi"/>
          <w:sz w:val="22"/>
          <w:szCs w:val="22"/>
        </w:rPr>
      </w:pPr>
    </w:p>
    <w:p w14:paraId="0D82E891" w14:textId="6A13BFA0" w:rsidR="00654C63" w:rsidRDefault="00654C63" w:rsidP="007D6D33">
      <w:pPr>
        <w:rPr>
          <w:rFonts w:asciiTheme="minorHAnsi" w:hAnsiTheme="minorHAnsi" w:cstheme="minorHAnsi"/>
          <w:sz w:val="22"/>
          <w:szCs w:val="22"/>
        </w:rPr>
      </w:pPr>
      <w:r>
        <w:rPr>
          <w:rFonts w:asciiTheme="minorHAnsi" w:hAnsiTheme="minorHAnsi" w:cstheme="minorHAnsi"/>
          <w:sz w:val="22"/>
          <w:szCs w:val="22"/>
        </w:rPr>
        <w:t>Mit dem nachfolgenden Be</w:t>
      </w:r>
      <w:r w:rsidR="009B67AB">
        <w:rPr>
          <w:rFonts w:asciiTheme="minorHAnsi" w:hAnsiTheme="minorHAnsi" w:cstheme="minorHAnsi"/>
          <w:sz w:val="22"/>
          <w:szCs w:val="22"/>
        </w:rPr>
        <w:t xml:space="preserve">fehl wird eine </w:t>
      </w:r>
      <w:r w:rsidR="009B67AB" w:rsidRPr="002F6886">
        <w:rPr>
          <w:rFonts w:asciiTheme="minorHAnsi" w:hAnsiTheme="minorHAnsi" w:cstheme="minorHAnsi"/>
          <w:b/>
          <w:bCs/>
          <w:sz w:val="22"/>
          <w:szCs w:val="22"/>
        </w:rPr>
        <w:t>Spalte gelöscht</w:t>
      </w:r>
      <w:r w:rsidR="009B67AB">
        <w:rPr>
          <w:rFonts w:asciiTheme="minorHAnsi" w:hAnsiTheme="minorHAnsi" w:cstheme="minorHAnsi"/>
          <w:sz w:val="22"/>
          <w:szCs w:val="22"/>
        </w:rPr>
        <w:t>.</w:t>
      </w:r>
    </w:p>
    <w:p w14:paraId="186CB570" w14:textId="77777777" w:rsidR="003C29BE" w:rsidRDefault="003C29BE" w:rsidP="007D6D33">
      <w:pPr>
        <w:rPr>
          <w:rFonts w:asciiTheme="minorHAnsi" w:hAnsiTheme="minorHAnsi" w:cstheme="minorHAnsi"/>
          <w:sz w:val="22"/>
          <w:szCs w:val="22"/>
        </w:rPr>
      </w:pPr>
    </w:p>
    <w:p w14:paraId="2615EE92" w14:textId="76280596" w:rsidR="00392F90" w:rsidRPr="00E26F18" w:rsidRDefault="00392F90" w:rsidP="00392F90">
      <w:pPr>
        <w:pBdr>
          <w:top w:val="single" w:sz="4" w:space="1" w:color="BFBFBF" w:themeColor="background1" w:themeShade="BF"/>
          <w:left w:val="single" w:sz="4" w:space="4" w:color="BFBFBF" w:themeColor="background1" w:themeShade="BF"/>
          <w:bottom w:val="single" w:sz="4" w:space="0" w:color="BFBFBF" w:themeColor="background1" w:themeShade="BF"/>
          <w:right w:val="single" w:sz="4" w:space="4" w:color="BFBFBF" w:themeColor="background1" w:themeShade="BF"/>
        </w:pBdr>
        <w:rPr>
          <w:rFonts w:asciiTheme="majorHAnsi" w:hAnsiTheme="majorHAnsi" w:cstheme="majorHAnsi"/>
          <w:color w:val="FF40FF"/>
          <w:sz w:val="22"/>
          <w:szCs w:val="22"/>
        </w:rPr>
      </w:pPr>
      <w:r w:rsidRPr="00E26F18">
        <w:rPr>
          <w:rFonts w:asciiTheme="majorHAnsi" w:hAnsiTheme="majorHAnsi" w:cstheme="majorHAnsi"/>
          <w:color w:val="4472C4" w:themeColor="accent1"/>
          <w:sz w:val="22"/>
          <w:szCs w:val="22"/>
        </w:rPr>
        <w:t xml:space="preserve">ALTER TABLE </w:t>
      </w:r>
      <w:r w:rsidRPr="00E26F18">
        <w:rPr>
          <w:rFonts w:asciiTheme="majorHAnsi" w:hAnsiTheme="majorHAnsi" w:cstheme="majorHAnsi"/>
          <w:color w:val="34C1A0"/>
          <w:sz w:val="22"/>
          <w:szCs w:val="22"/>
        </w:rPr>
        <w:t>tabelle</w:t>
      </w:r>
      <w:r w:rsidRPr="00E26F18">
        <w:rPr>
          <w:rFonts w:asciiTheme="majorHAnsi" w:hAnsiTheme="majorHAnsi" w:cstheme="majorHAnsi"/>
          <w:color w:val="4472C4" w:themeColor="accent1"/>
          <w:sz w:val="22"/>
          <w:szCs w:val="22"/>
        </w:rPr>
        <w:t xml:space="preserve"> DROP COLUMN </w:t>
      </w:r>
      <w:r w:rsidRPr="00E26F18">
        <w:rPr>
          <w:rFonts w:asciiTheme="majorHAnsi" w:hAnsiTheme="majorHAnsi" w:cstheme="majorHAnsi"/>
          <w:color w:val="FF0000"/>
          <w:sz w:val="22"/>
          <w:szCs w:val="22"/>
        </w:rPr>
        <w:t>spalte</w:t>
      </w:r>
    </w:p>
    <w:p w14:paraId="3D8157E6" w14:textId="77777777" w:rsidR="00392F90" w:rsidRDefault="00392F90" w:rsidP="007D6D33">
      <w:pPr>
        <w:rPr>
          <w:rFonts w:asciiTheme="minorHAnsi" w:hAnsiTheme="minorHAnsi" w:cstheme="minorHAnsi"/>
          <w:sz w:val="22"/>
          <w:szCs w:val="22"/>
        </w:rPr>
      </w:pPr>
    </w:p>
    <w:p w14:paraId="2D4E5ED6" w14:textId="786B4985" w:rsidR="005D1235" w:rsidRDefault="005D1235" w:rsidP="007D6D33">
      <w:pPr>
        <w:rPr>
          <w:rFonts w:asciiTheme="minorHAnsi" w:hAnsiTheme="minorHAnsi" w:cstheme="minorHAnsi"/>
          <w:sz w:val="22"/>
          <w:szCs w:val="22"/>
        </w:rPr>
      </w:pPr>
    </w:p>
    <w:p w14:paraId="7202D19A" w14:textId="66D7B424" w:rsidR="009B67AB" w:rsidRDefault="009B67AB" w:rsidP="007D6D33">
      <w:pPr>
        <w:rPr>
          <w:rFonts w:asciiTheme="minorHAnsi" w:hAnsiTheme="minorHAnsi" w:cstheme="minorHAnsi"/>
          <w:sz w:val="22"/>
          <w:szCs w:val="22"/>
        </w:rPr>
      </w:pPr>
      <w:r>
        <w:rPr>
          <w:rFonts w:asciiTheme="minorHAnsi" w:hAnsiTheme="minorHAnsi" w:cstheme="minorHAnsi"/>
          <w:sz w:val="22"/>
          <w:szCs w:val="22"/>
        </w:rPr>
        <w:t xml:space="preserve">Beispiel: </w:t>
      </w:r>
    </w:p>
    <w:p w14:paraId="753015E8" w14:textId="39B5B081" w:rsidR="00526868" w:rsidRDefault="00526868" w:rsidP="007D6D33">
      <w:pPr>
        <w:rPr>
          <w:rFonts w:asciiTheme="minorHAnsi" w:hAnsiTheme="minorHAnsi" w:cstheme="minorHAnsi"/>
          <w:sz w:val="22"/>
          <w:szCs w:val="22"/>
        </w:rPr>
      </w:pPr>
      <w:r>
        <w:rPr>
          <w:rFonts w:asciiTheme="minorHAnsi" w:hAnsiTheme="minorHAnsi" w:cstheme="minorHAnsi"/>
          <w:sz w:val="22"/>
          <w:szCs w:val="22"/>
        </w:rPr>
        <w:t>Tabelle Schüler:</w:t>
      </w:r>
    </w:p>
    <w:tbl>
      <w:tblPr>
        <w:tblStyle w:val="Tabellenraster"/>
        <w:tblW w:w="0" w:type="auto"/>
        <w:tblLook w:val="04A0" w:firstRow="1" w:lastRow="0" w:firstColumn="1" w:lastColumn="0" w:noHBand="0" w:noVBand="1"/>
      </w:tblPr>
      <w:tblGrid>
        <w:gridCol w:w="492"/>
        <w:gridCol w:w="1142"/>
        <w:gridCol w:w="1262"/>
        <w:gridCol w:w="1370"/>
        <w:gridCol w:w="1139"/>
      </w:tblGrid>
      <w:tr w:rsidR="00180167" w:rsidRPr="00924C48" w14:paraId="672A0F04" w14:textId="77777777" w:rsidTr="005336FC">
        <w:tc>
          <w:tcPr>
            <w:tcW w:w="492" w:type="dxa"/>
            <w:shd w:val="clear" w:color="auto" w:fill="E7E6E6" w:themeFill="background2"/>
          </w:tcPr>
          <w:p w14:paraId="73DF5C12" w14:textId="77777777" w:rsidR="00180167" w:rsidRPr="00924C48" w:rsidRDefault="00180167" w:rsidP="005336FC">
            <w:pPr>
              <w:rPr>
                <w:rFonts w:asciiTheme="minorHAnsi" w:hAnsiTheme="minorHAnsi" w:cstheme="minorHAnsi"/>
                <w:sz w:val="20"/>
                <w:szCs w:val="20"/>
              </w:rPr>
            </w:pPr>
            <w:r w:rsidRPr="00924C48">
              <w:rPr>
                <w:rFonts w:asciiTheme="minorHAnsi" w:hAnsiTheme="minorHAnsi" w:cstheme="minorHAnsi"/>
                <w:sz w:val="20"/>
                <w:szCs w:val="20"/>
              </w:rPr>
              <w:t>id</w:t>
            </w:r>
          </w:p>
        </w:tc>
        <w:tc>
          <w:tcPr>
            <w:tcW w:w="1142" w:type="dxa"/>
            <w:shd w:val="clear" w:color="auto" w:fill="E7E6E6" w:themeFill="background2"/>
          </w:tcPr>
          <w:p w14:paraId="5ADC0EDB" w14:textId="77777777" w:rsidR="00180167" w:rsidRPr="00924C48" w:rsidRDefault="00180167" w:rsidP="005336FC">
            <w:pPr>
              <w:rPr>
                <w:rFonts w:asciiTheme="minorHAnsi" w:hAnsiTheme="minorHAnsi" w:cstheme="minorHAnsi"/>
                <w:sz w:val="20"/>
                <w:szCs w:val="20"/>
              </w:rPr>
            </w:pPr>
            <w:r w:rsidRPr="00924C48">
              <w:rPr>
                <w:rFonts w:asciiTheme="minorHAnsi" w:hAnsiTheme="minorHAnsi" w:cstheme="minorHAnsi"/>
                <w:sz w:val="20"/>
                <w:szCs w:val="20"/>
              </w:rPr>
              <w:t>vorname</w:t>
            </w:r>
          </w:p>
        </w:tc>
        <w:tc>
          <w:tcPr>
            <w:tcW w:w="1262" w:type="dxa"/>
            <w:shd w:val="clear" w:color="auto" w:fill="E7E6E6" w:themeFill="background2"/>
          </w:tcPr>
          <w:p w14:paraId="4732D7BA" w14:textId="77777777" w:rsidR="00180167" w:rsidRPr="00924C48" w:rsidRDefault="00180167" w:rsidP="005336FC">
            <w:pPr>
              <w:rPr>
                <w:rFonts w:asciiTheme="minorHAnsi" w:hAnsiTheme="minorHAnsi" w:cstheme="minorHAnsi"/>
                <w:sz w:val="20"/>
                <w:szCs w:val="20"/>
              </w:rPr>
            </w:pPr>
            <w:r w:rsidRPr="00924C48">
              <w:rPr>
                <w:rFonts w:ascii="Calibri" w:hAnsi="Calibri" w:cs="Calibri"/>
                <w:sz w:val="20"/>
                <w:szCs w:val="20"/>
              </w:rPr>
              <w:t>nachname</w:t>
            </w:r>
          </w:p>
        </w:tc>
        <w:tc>
          <w:tcPr>
            <w:tcW w:w="1370" w:type="dxa"/>
            <w:shd w:val="clear" w:color="auto" w:fill="E7E6E6" w:themeFill="background2"/>
          </w:tcPr>
          <w:p w14:paraId="048AD131" w14:textId="77777777" w:rsidR="00180167" w:rsidRPr="00924C48" w:rsidRDefault="00180167" w:rsidP="005336FC">
            <w:pPr>
              <w:rPr>
                <w:rFonts w:asciiTheme="minorHAnsi" w:hAnsiTheme="minorHAnsi" w:cstheme="minorHAnsi"/>
                <w:sz w:val="20"/>
                <w:szCs w:val="20"/>
              </w:rPr>
            </w:pPr>
            <w:r w:rsidRPr="00924C48">
              <w:rPr>
                <w:rFonts w:ascii="Calibri" w:hAnsi="Calibri" w:cs="Calibri"/>
                <w:sz w:val="20"/>
                <w:szCs w:val="20"/>
              </w:rPr>
              <w:t>geb_Datum</w:t>
            </w:r>
          </w:p>
        </w:tc>
        <w:tc>
          <w:tcPr>
            <w:tcW w:w="1139" w:type="dxa"/>
            <w:shd w:val="clear" w:color="auto" w:fill="E7E6E6" w:themeFill="background2"/>
          </w:tcPr>
          <w:p w14:paraId="5C87F760" w14:textId="6FE27D73" w:rsidR="00180167" w:rsidRPr="00924C48" w:rsidRDefault="00392F90" w:rsidP="005336FC">
            <w:pPr>
              <w:rPr>
                <w:rFonts w:asciiTheme="minorHAnsi" w:hAnsiTheme="minorHAnsi" w:cstheme="minorHAnsi"/>
                <w:sz w:val="20"/>
                <w:szCs w:val="20"/>
              </w:rPr>
            </w:pPr>
            <w:r>
              <w:rPr>
                <w:rFonts w:asciiTheme="minorHAnsi" w:hAnsiTheme="minorHAnsi" w:cstheme="minorHAnsi"/>
                <w:sz w:val="20"/>
                <w:szCs w:val="20"/>
              </w:rPr>
              <w:t>G</w:t>
            </w:r>
            <w:r w:rsidR="00180167">
              <w:rPr>
                <w:rFonts w:asciiTheme="minorHAnsi" w:hAnsiTheme="minorHAnsi" w:cstheme="minorHAnsi"/>
                <w:sz w:val="20"/>
                <w:szCs w:val="20"/>
              </w:rPr>
              <w:t>eburtsort</w:t>
            </w:r>
          </w:p>
        </w:tc>
      </w:tr>
      <w:tr w:rsidR="00392F90" w:rsidRPr="00924C48" w14:paraId="7EE32F44" w14:textId="77777777" w:rsidTr="00392F90">
        <w:tc>
          <w:tcPr>
            <w:tcW w:w="492" w:type="dxa"/>
            <w:shd w:val="clear" w:color="auto" w:fill="auto"/>
          </w:tcPr>
          <w:p w14:paraId="0322513D" w14:textId="77777777" w:rsidR="00392F90" w:rsidRPr="00924C48" w:rsidRDefault="00392F90" w:rsidP="005336FC">
            <w:pPr>
              <w:rPr>
                <w:rFonts w:asciiTheme="minorHAnsi" w:hAnsiTheme="minorHAnsi" w:cstheme="minorHAnsi"/>
                <w:sz w:val="20"/>
                <w:szCs w:val="20"/>
              </w:rPr>
            </w:pPr>
          </w:p>
        </w:tc>
        <w:tc>
          <w:tcPr>
            <w:tcW w:w="1142" w:type="dxa"/>
            <w:shd w:val="clear" w:color="auto" w:fill="auto"/>
          </w:tcPr>
          <w:p w14:paraId="56935040" w14:textId="77777777" w:rsidR="00392F90" w:rsidRPr="00924C48" w:rsidRDefault="00392F90" w:rsidP="005336FC">
            <w:pPr>
              <w:rPr>
                <w:rFonts w:asciiTheme="minorHAnsi" w:hAnsiTheme="minorHAnsi" w:cstheme="minorHAnsi"/>
                <w:sz w:val="20"/>
                <w:szCs w:val="20"/>
              </w:rPr>
            </w:pPr>
          </w:p>
        </w:tc>
        <w:tc>
          <w:tcPr>
            <w:tcW w:w="1262" w:type="dxa"/>
            <w:shd w:val="clear" w:color="auto" w:fill="auto"/>
          </w:tcPr>
          <w:p w14:paraId="6C7A7ED7" w14:textId="77777777" w:rsidR="00392F90" w:rsidRPr="00924C48" w:rsidRDefault="00392F90" w:rsidP="005336FC">
            <w:pPr>
              <w:rPr>
                <w:rFonts w:ascii="Calibri" w:hAnsi="Calibri" w:cs="Calibri"/>
                <w:sz w:val="20"/>
                <w:szCs w:val="20"/>
              </w:rPr>
            </w:pPr>
          </w:p>
        </w:tc>
        <w:tc>
          <w:tcPr>
            <w:tcW w:w="1370" w:type="dxa"/>
            <w:shd w:val="clear" w:color="auto" w:fill="auto"/>
          </w:tcPr>
          <w:p w14:paraId="3260FBE9" w14:textId="77777777" w:rsidR="00392F90" w:rsidRPr="00924C48" w:rsidRDefault="00392F90" w:rsidP="005336FC">
            <w:pPr>
              <w:rPr>
                <w:rFonts w:ascii="Calibri" w:hAnsi="Calibri" w:cs="Calibri"/>
                <w:sz w:val="20"/>
                <w:szCs w:val="20"/>
              </w:rPr>
            </w:pPr>
          </w:p>
        </w:tc>
        <w:tc>
          <w:tcPr>
            <w:tcW w:w="1139" w:type="dxa"/>
            <w:shd w:val="clear" w:color="auto" w:fill="auto"/>
          </w:tcPr>
          <w:p w14:paraId="4DACF295" w14:textId="77777777" w:rsidR="00392F90" w:rsidRDefault="00392F90" w:rsidP="005336FC">
            <w:pPr>
              <w:rPr>
                <w:rFonts w:asciiTheme="minorHAnsi" w:hAnsiTheme="minorHAnsi" w:cstheme="minorHAnsi"/>
                <w:sz w:val="20"/>
                <w:szCs w:val="20"/>
              </w:rPr>
            </w:pPr>
          </w:p>
        </w:tc>
      </w:tr>
    </w:tbl>
    <w:p w14:paraId="00C07F46" w14:textId="77777777" w:rsidR="00180167" w:rsidRDefault="00180167" w:rsidP="007D6D33">
      <w:pPr>
        <w:rPr>
          <w:rFonts w:asciiTheme="minorHAnsi" w:hAnsiTheme="minorHAnsi" w:cstheme="minorHAnsi"/>
          <w:sz w:val="22"/>
          <w:szCs w:val="22"/>
        </w:rPr>
      </w:pPr>
    </w:p>
    <w:p w14:paraId="2DBDCA8E" w14:textId="35D358E3" w:rsidR="00180167" w:rsidRDefault="00180167" w:rsidP="007D6D33">
      <w:pPr>
        <w:rPr>
          <w:rFonts w:asciiTheme="minorHAnsi" w:hAnsiTheme="minorHAnsi" w:cstheme="minorHAnsi"/>
          <w:b/>
          <w:bCs/>
          <w:sz w:val="22"/>
          <w:szCs w:val="22"/>
        </w:rPr>
      </w:pPr>
      <w:r w:rsidRPr="00180167">
        <w:rPr>
          <w:rFonts w:asciiTheme="minorHAnsi" w:hAnsiTheme="minorHAnsi" w:cstheme="minorHAnsi"/>
          <w:b/>
          <w:bCs/>
          <w:sz w:val="22"/>
          <w:szCs w:val="22"/>
        </w:rPr>
        <w:t>Befehl:</w:t>
      </w:r>
    </w:p>
    <w:p w14:paraId="6D917B0F" w14:textId="77777777" w:rsidR="003C29BE" w:rsidRDefault="003C29BE" w:rsidP="007D6D33">
      <w:pPr>
        <w:rPr>
          <w:rFonts w:asciiTheme="minorHAnsi" w:hAnsiTheme="minorHAnsi" w:cstheme="minorHAnsi"/>
          <w:b/>
          <w:bCs/>
          <w:sz w:val="22"/>
          <w:szCs w:val="22"/>
        </w:rPr>
      </w:pPr>
    </w:p>
    <w:p w14:paraId="548664B0" w14:textId="3C4C88C4" w:rsidR="00E57B1A" w:rsidRPr="00E57B1A" w:rsidRDefault="00E57B1A" w:rsidP="00E57B1A">
      <w:pPr>
        <w:pBdr>
          <w:top w:val="single" w:sz="4" w:space="1" w:color="BFBFBF" w:themeColor="background1" w:themeShade="BF"/>
          <w:left w:val="single" w:sz="4" w:space="4" w:color="BFBFBF" w:themeColor="background1" w:themeShade="BF"/>
          <w:bottom w:val="single" w:sz="4" w:space="0" w:color="BFBFBF" w:themeColor="background1" w:themeShade="BF"/>
          <w:right w:val="single" w:sz="4" w:space="4" w:color="BFBFBF" w:themeColor="background1" w:themeShade="BF"/>
        </w:pBdr>
        <w:rPr>
          <w:rFonts w:asciiTheme="majorHAnsi" w:hAnsiTheme="majorHAnsi" w:cstheme="majorHAnsi"/>
          <w:color w:val="FF40FF"/>
          <w:sz w:val="22"/>
          <w:szCs w:val="22"/>
        </w:rPr>
      </w:pPr>
      <w:r w:rsidRPr="00E57B1A">
        <w:rPr>
          <w:rFonts w:asciiTheme="majorHAnsi" w:hAnsiTheme="majorHAnsi" w:cstheme="majorHAnsi"/>
          <w:color w:val="4472C4" w:themeColor="accent1"/>
          <w:sz w:val="22"/>
          <w:szCs w:val="22"/>
        </w:rPr>
        <w:t xml:space="preserve">ALTER TABLE </w:t>
      </w:r>
      <w:r w:rsidRPr="00E57B1A">
        <w:rPr>
          <w:rFonts w:asciiTheme="majorHAnsi" w:hAnsiTheme="majorHAnsi" w:cstheme="majorHAnsi"/>
          <w:color w:val="34C1A0"/>
          <w:sz w:val="22"/>
          <w:szCs w:val="22"/>
        </w:rPr>
        <w:t>schueler</w:t>
      </w:r>
      <w:r w:rsidRPr="00E57B1A">
        <w:rPr>
          <w:rFonts w:asciiTheme="majorHAnsi" w:hAnsiTheme="majorHAnsi" w:cstheme="majorHAnsi"/>
          <w:color w:val="4472C4" w:themeColor="accent1"/>
          <w:sz w:val="22"/>
          <w:szCs w:val="22"/>
        </w:rPr>
        <w:t xml:space="preserve"> DROP COLUMN </w:t>
      </w:r>
      <w:r w:rsidRPr="00E57B1A">
        <w:rPr>
          <w:rFonts w:asciiTheme="majorHAnsi" w:hAnsiTheme="majorHAnsi" w:cstheme="majorHAnsi"/>
          <w:color w:val="FF0000"/>
          <w:sz w:val="22"/>
          <w:szCs w:val="22"/>
        </w:rPr>
        <w:t>geb_</w:t>
      </w:r>
      <w:r>
        <w:rPr>
          <w:rFonts w:asciiTheme="majorHAnsi" w:hAnsiTheme="majorHAnsi" w:cstheme="majorHAnsi"/>
          <w:color w:val="FF0000"/>
          <w:sz w:val="22"/>
          <w:szCs w:val="22"/>
        </w:rPr>
        <w:t>Datum</w:t>
      </w:r>
    </w:p>
    <w:p w14:paraId="5EDC4F78" w14:textId="5F27A6A9" w:rsidR="00180167" w:rsidRDefault="00180167" w:rsidP="007D6D33">
      <w:pPr>
        <w:rPr>
          <w:rFonts w:asciiTheme="minorHAnsi" w:hAnsiTheme="minorHAnsi" w:cstheme="minorHAnsi"/>
          <w:sz w:val="22"/>
          <w:szCs w:val="22"/>
        </w:rPr>
      </w:pPr>
    </w:p>
    <w:p w14:paraId="275BD6A9" w14:textId="77777777" w:rsidR="00180167" w:rsidRDefault="00180167" w:rsidP="007D6D33">
      <w:pPr>
        <w:rPr>
          <w:rFonts w:asciiTheme="minorHAnsi" w:hAnsiTheme="minorHAnsi" w:cstheme="minorHAnsi"/>
          <w:sz w:val="16"/>
          <w:szCs w:val="16"/>
        </w:rPr>
      </w:pPr>
    </w:p>
    <w:p w14:paraId="7D9EF24A" w14:textId="72E4898E" w:rsidR="00180167" w:rsidRPr="00180167" w:rsidRDefault="00180167" w:rsidP="007D6D33">
      <w:pPr>
        <w:rPr>
          <w:rFonts w:asciiTheme="minorHAnsi" w:hAnsiTheme="minorHAnsi" w:cstheme="minorHAnsi"/>
          <w:b/>
          <w:bCs/>
          <w:sz w:val="22"/>
          <w:szCs w:val="22"/>
        </w:rPr>
      </w:pPr>
      <w:r w:rsidRPr="00180167">
        <w:rPr>
          <w:rFonts w:asciiTheme="minorHAnsi" w:hAnsiTheme="minorHAnsi" w:cstheme="minorHAnsi"/>
          <w:b/>
          <w:bCs/>
          <w:sz w:val="22"/>
          <w:szCs w:val="22"/>
        </w:rPr>
        <w:t>Ergebnis:</w:t>
      </w:r>
    </w:p>
    <w:tbl>
      <w:tblPr>
        <w:tblStyle w:val="Tabellenraster"/>
        <w:tblW w:w="0" w:type="auto"/>
        <w:tblLook w:val="04A0" w:firstRow="1" w:lastRow="0" w:firstColumn="1" w:lastColumn="0" w:noHBand="0" w:noVBand="1"/>
      </w:tblPr>
      <w:tblGrid>
        <w:gridCol w:w="492"/>
        <w:gridCol w:w="1142"/>
        <w:gridCol w:w="1262"/>
        <w:gridCol w:w="1139"/>
      </w:tblGrid>
      <w:tr w:rsidR="00180167" w:rsidRPr="00924C48" w14:paraId="1CA2512C" w14:textId="77777777" w:rsidTr="005336FC">
        <w:tc>
          <w:tcPr>
            <w:tcW w:w="492" w:type="dxa"/>
            <w:shd w:val="clear" w:color="auto" w:fill="E7E6E6" w:themeFill="background2"/>
          </w:tcPr>
          <w:p w14:paraId="7AEBBEB4" w14:textId="77777777" w:rsidR="00180167" w:rsidRPr="00924C48" w:rsidRDefault="00180167" w:rsidP="005336FC">
            <w:pPr>
              <w:rPr>
                <w:rFonts w:asciiTheme="minorHAnsi" w:hAnsiTheme="minorHAnsi" w:cstheme="minorHAnsi"/>
                <w:sz w:val="20"/>
                <w:szCs w:val="20"/>
              </w:rPr>
            </w:pPr>
            <w:r w:rsidRPr="00924C48">
              <w:rPr>
                <w:rFonts w:asciiTheme="minorHAnsi" w:hAnsiTheme="minorHAnsi" w:cstheme="minorHAnsi"/>
                <w:sz w:val="20"/>
                <w:szCs w:val="20"/>
              </w:rPr>
              <w:t>id</w:t>
            </w:r>
          </w:p>
        </w:tc>
        <w:tc>
          <w:tcPr>
            <w:tcW w:w="1142" w:type="dxa"/>
            <w:shd w:val="clear" w:color="auto" w:fill="E7E6E6" w:themeFill="background2"/>
          </w:tcPr>
          <w:p w14:paraId="40FFF81A" w14:textId="77777777" w:rsidR="00180167" w:rsidRPr="00924C48" w:rsidRDefault="00180167" w:rsidP="005336FC">
            <w:pPr>
              <w:rPr>
                <w:rFonts w:asciiTheme="minorHAnsi" w:hAnsiTheme="minorHAnsi" w:cstheme="minorHAnsi"/>
                <w:sz w:val="20"/>
                <w:szCs w:val="20"/>
              </w:rPr>
            </w:pPr>
            <w:r w:rsidRPr="00924C48">
              <w:rPr>
                <w:rFonts w:asciiTheme="minorHAnsi" w:hAnsiTheme="minorHAnsi" w:cstheme="minorHAnsi"/>
                <w:sz w:val="20"/>
                <w:szCs w:val="20"/>
              </w:rPr>
              <w:t>vorname</w:t>
            </w:r>
          </w:p>
        </w:tc>
        <w:tc>
          <w:tcPr>
            <w:tcW w:w="1262" w:type="dxa"/>
            <w:shd w:val="clear" w:color="auto" w:fill="E7E6E6" w:themeFill="background2"/>
          </w:tcPr>
          <w:p w14:paraId="36DDC8E6" w14:textId="77777777" w:rsidR="00180167" w:rsidRPr="00924C48" w:rsidRDefault="00180167" w:rsidP="005336FC">
            <w:pPr>
              <w:rPr>
                <w:rFonts w:asciiTheme="minorHAnsi" w:hAnsiTheme="minorHAnsi" w:cstheme="minorHAnsi"/>
                <w:sz w:val="20"/>
                <w:szCs w:val="20"/>
              </w:rPr>
            </w:pPr>
            <w:r w:rsidRPr="00924C48">
              <w:rPr>
                <w:rFonts w:ascii="Calibri" w:hAnsi="Calibri" w:cs="Calibri"/>
                <w:sz w:val="20"/>
                <w:szCs w:val="20"/>
              </w:rPr>
              <w:t>nachname</w:t>
            </w:r>
          </w:p>
        </w:tc>
        <w:tc>
          <w:tcPr>
            <w:tcW w:w="1139" w:type="dxa"/>
            <w:shd w:val="clear" w:color="auto" w:fill="E7E6E6" w:themeFill="background2"/>
          </w:tcPr>
          <w:p w14:paraId="099B0F30" w14:textId="41A096B9" w:rsidR="00180167" w:rsidRPr="00924C48" w:rsidRDefault="00EB40F2" w:rsidP="005336FC">
            <w:pPr>
              <w:rPr>
                <w:rFonts w:asciiTheme="minorHAnsi" w:hAnsiTheme="minorHAnsi" w:cstheme="minorHAnsi"/>
                <w:sz w:val="20"/>
                <w:szCs w:val="20"/>
              </w:rPr>
            </w:pPr>
            <w:r>
              <w:rPr>
                <w:rFonts w:asciiTheme="minorHAnsi" w:hAnsiTheme="minorHAnsi" w:cstheme="minorHAnsi"/>
                <w:sz w:val="20"/>
                <w:szCs w:val="20"/>
              </w:rPr>
              <w:t>G</w:t>
            </w:r>
            <w:r w:rsidR="00180167">
              <w:rPr>
                <w:rFonts w:asciiTheme="minorHAnsi" w:hAnsiTheme="minorHAnsi" w:cstheme="minorHAnsi"/>
                <w:sz w:val="20"/>
                <w:szCs w:val="20"/>
              </w:rPr>
              <w:t>eburtsort</w:t>
            </w:r>
          </w:p>
        </w:tc>
      </w:tr>
      <w:tr w:rsidR="00EB40F2" w:rsidRPr="00924C48" w14:paraId="2668431A" w14:textId="77777777" w:rsidTr="00EB40F2">
        <w:tc>
          <w:tcPr>
            <w:tcW w:w="492" w:type="dxa"/>
            <w:shd w:val="clear" w:color="auto" w:fill="auto"/>
          </w:tcPr>
          <w:p w14:paraId="79A6A754" w14:textId="77777777" w:rsidR="00EB40F2" w:rsidRPr="00924C48" w:rsidRDefault="00EB40F2" w:rsidP="005336FC">
            <w:pPr>
              <w:rPr>
                <w:rFonts w:asciiTheme="minorHAnsi" w:hAnsiTheme="minorHAnsi" w:cstheme="minorHAnsi"/>
                <w:sz w:val="20"/>
                <w:szCs w:val="20"/>
              </w:rPr>
            </w:pPr>
          </w:p>
        </w:tc>
        <w:tc>
          <w:tcPr>
            <w:tcW w:w="1142" w:type="dxa"/>
            <w:shd w:val="clear" w:color="auto" w:fill="auto"/>
          </w:tcPr>
          <w:p w14:paraId="096E31D6" w14:textId="77777777" w:rsidR="00EB40F2" w:rsidRPr="00924C48" w:rsidRDefault="00EB40F2" w:rsidP="005336FC">
            <w:pPr>
              <w:rPr>
                <w:rFonts w:asciiTheme="minorHAnsi" w:hAnsiTheme="minorHAnsi" w:cstheme="minorHAnsi"/>
                <w:sz w:val="20"/>
                <w:szCs w:val="20"/>
              </w:rPr>
            </w:pPr>
          </w:p>
        </w:tc>
        <w:tc>
          <w:tcPr>
            <w:tcW w:w="1262" w:type="dxa"/>
            <w:shd w:val="clear" w:color="auto" w:fill="auto"/>
          </w:tcPr>
          <w:p w14:paraId="637A9D01" w14:textId="77777777" w:rsidR="00EB40F2" w:rsidRPr="00924C48" w:rsidRDefault="00EB40F2" w:rsidP="005336FC">
            <w:pPr>
              <w:rPr>
                <w:rFonts w:ascii="Calibri" w:hAnsi="Calibri" w:cs="Calibri"/>
                <w:sz w:val="20"/>
                <w:szCs w:val="20"/>
              </w:rPr>
            </w:pPr>
          </w:p>
        </w:tc>
        <w:tc>
          <w:tcPr>
            <w:tcW w:w="1139" w:type="dxa"/>
            <w:shd w:val="clear" w:color="auto" w:fill="auto"/>
          </w:tcPr>
          <w:p w14:paraId="71E62D64" w14:textId="77777777" w:rsidR="00EB40F2" w:rsidRDefault="00EB40F2" w:rsidP="005336FC">
            <w:pPr>
              <w:rPr>
                <w:rFonts w:asciiTheme="minorHAnsi" w:hAnsiTheme="minorHAnsi" w:cstheme="minorHAnsi"/>
                <w:sz w:val="20"/>
                <w:szCs w:val="20"/>
              </w:rPr>
            </w:pPr>
          </w:p>
        </w:tc>
      </w:tr>
    </w:tbl>
    <w:p w14:paraId="0D37EB9C" w14:textId="7F5F040A" w:rsidR="00180167" w:rsidRDefault="00180167" w:rsidP="007D6D33">
      <w:pPr>
        <w:rPr>
          <w:rFonts w:asciiTheme="minorHAnsi" w:hAnsiTheme="minorHAnsi" w:cstheme="minorHAnsi"/>
          <w:sz w:val="16"/>
          <w:szCs w:val="16"/>
        </w:rPr>
      </w:pPr>
    </w:p>
    <w:p w14:paraId="0453EB9C" w14:textId="4D7BF53B" w:rsidR="00026F3B" w:rsidRPr="00026F3B" w:rsidRDefault="00026F3B" w:rsidP="007D6D33">
      <w:pPr>
        <w:rPr>
          <w:rFonts w:asciiTheme="minorHAnsi" w:hAnsiTheme="minorHAnsi" w:cstheme="minorHAnsi"/>
          <w:sz w:val="22"/>
          <w:szCs w:val="22"/>
        </w:rPr>
      </w:pPr>
    </w:p>
    <w:p w14:paraId="405BB785" w14:textId="77777777" w:rsidR="002F6886" w:rsidRDefault="002F6886" w:rsidP="007D6D33">
      <w:pPr>
        <w:rPr>
          <w:rFonts w:asciiTheme="minorHAnsi" w:hAnsiTheme="minorHAnsi" w:cstheme="minorHAnsi"/>
          <w:b/>
          <w:bCs/>
          <w:sz w:val="22"/>
          <w:szCs w:val="22"/>
        </w:rPr>
      </w:pPr>
    </w:p>
    <w:p w14:paraId="7E944C7C" w14:textId="2316E4FE" w:rsidR="00026F3B" w:rsidRDefault="00026F3B" w:rsidP="007D6D33">
      <w:pPr>
        <w:rPr>
          <w:rFonts w:asciiTheme="minorHAnsi" w:hAnsiTheme="minorHAnsi" w:cstheme="minorHAnsi"/>
          <w:b/>
          <w:bCs/>
          <w:sz w:val="28"/>
          <w:szCs w:val="28"/>
        </w:rPr>
      </w:pPr>
      <w:r w:rsidRPr="00E70F48">
        <w:rPr>
          <w:rFonts w:asciiTheme="minorHAnsi" w:hAnsiTheme="minorHAnsi" w:cstheme="minorHAnsi"/>
          <w:b/>
          <w:bCs/>
          <w:sz w:val="28"/>
          <w:szCs w:val="28"/>
        </w:rPr>
        <w:t>Tabelle</w:t>
      </w:r>
      <w:r w:rsidR="00DD053D" w:rsidRPr="00E70F48">
        <w:rPr>
          <w:rFonts w:asciiTheme="minorHAnsi" w:hAnsiTheme="minorHAnsi" w:cstheme="minorHAnsi"/>
          <w:b/>
          <w:bCs/>
          <w:sz w:val="28"/>
          <w:szCs w:val="28"/>
        </w:rPr>
        <w:t>n</w:t>
      </w:r>
      <w:r w:rsidR="009B6DB3" w:rsidRPr="00E70F48">
        <w:rPr>
          <w:rFonts w:asciiTheme="minorHAnsi" w:hAnsiTheme="minorHAnsi" w:cstheme="minorHAnsi"/>
          <w:b/>
          <w:bCs/>
          <w:sz w:val="28"/>
          <w:szCs w:val="28"/>
        </w:rPr>
        <w:t>/ Tabellen</w:t>
      </w:r>
      <w:r w:rsidR="00DD053D" w:rsidRPr="00E70F48">
        <w:rPr>
          <w:rFonts w:asciiTheme="minorHAnsi" w:hAnsiTheme="minorHAnsi" w:cstheme="minorHAnsi"/>
          <w:b/>
          <w:bCs/>
          <w:sz w:val="28"/>
          <w:szCs w:val="28"/>
        </w:rPr>
        <w:t>spalte umbenennen</w:t>
      </w:r>
    </w:p>
    <w:p w14:paraId="20FAA568" w14:textId="77777777" w:rsidR="00C970BE" w:rsidRDefault="00C970BE" w:rsidP="007D6D33">
      <w:pPr>
        <w:rPr>
          <w:rFonts w:asciiTheme="minorHAnsi" w:hAnsiTheme="minorHAnsi" w:cstheme="minorHAnsi"/>
          <w:b/>
          <w:bCs/>
          <w:sz w:val="28"/>
          <w:szCs w:val="28"/>
        </w:rPr>
      </w:pPr>
    </w:p>
    <w:p w14:paraId="05B63B6D" w14:textId="6D9A2F0E" w:rsidR="00EB40F2" w:rsidRDefault="00C970BE" w:rsidP="007D6D33">
      <w:pPr>
        <w:rPr>
          <w:rFonts w:asciiTheme="minorHAnsi" w:hAnsiTheme="minorHAnsi" w:cstheme="minorHAnsi"/>
          <w:sz w:val="22"/>
          <w:szCs w:val="22"/>
        </w:rPr>
      </w:pPr>
      <w:r w:rsidRPr="00C970BE">
        <w:rPr>
          <w:rFonts w:asciiTheme="minorHAnsi" w:hAnsiTheme="minorHAnsi" w:cstheme="minorHAnsi"/>
          <w:sz w:val="22"/>
          <w:szCs w:val="22"/>
        </w:rPr>
        <w:t>Der nachfolgende Befehlt benennt eine Tabelle um</w:t>
      </w:r>
    </w:p>
    <w:p w14:paraId="61794E6D" w14:textId="77777777" w:rsidR="00E57B1A" w:rsidRPr="00C970BE" w:rsidRDefault="00E57B1A" w:rsidP="007D6D33">
      <w:pPr>
        <w:rPr>
          <w:rFonts w:asciiTheme="minorHAnsi" w:hAnsiTheme="minorHAnsi" w:cstheme="minorHAnsi"/>
          <w:sz w:val="22"/>
          <w:szCs w:val="22"/>
        </w:rPr>
      </w:pPr>
    </w:p>
    <w:p w14:paraId="333B451B" w14:textId="6A108F50" w:rsidR="00DF170D" w:rsidRPr="00E26F18" w:rsidRDefault="00DF170D" w:rsidP="00DF170D">
      <w:pPr>
        <w:pBdr>
          <w:top w:val="single" w:sz="4" w:space="1" w:color="BFBFBF" w:themeColor="background1" w:themeShade="BF"/>
          <w:left w:val="single" w:sz="4" w:space="4" w:color="BFBFBF" w:themeColor="background1" w:themeShade="BF"/>
          <w:bottom w:val="single" w:sz="4" w:space="0" w:color="BFBFBF" w:themeColor="background1" w:themeShade="BF"/>
          <w:right w:val="single" w:sz="4" w:space="4" w:color="BFBFBF" w:themeColor="background1" w:themeShade="BF"/>
        </w:pBdr>
        <w:rPr>
          <w:rFonts w:asciiTheme="majorHAnsi" w:hAnsiTheme="majorHAnsi" w:cstheme="majorHAnsi"/>
          <w:color w:val="FF40FF"/>
          <w:sz w:val="22"/>
          <w:szCs w:val="22"/>
        </w:rPr>
      </w:pPr>
      <w:r w:rsidRPr="00C970BE">
        <w:rPr>
          <w:rFonts w:asciiTheme="majorHAnsi" w:hAnsiTheme="majorHAnsi" w:cstheme="majorHAnsi"/>
          <w:color w:val="4472C4" w:themeColor="accent1"/>
          <w:sz w:val="22"/>
          <w:szCs w:val="22"/>
        </w:rPr>
        <w:t xml:space="preserve">ALTER TABLE </w:t>
      </w:r>
      <w:r w:rsidRPr="00C970BE">
        <w:rPr>
          <w:rFonts w:asciiTheme="majorHAnsi" w:hAnsiTheme="majorHAnsi" w:cstheme="majorHAnsi"/>
          <w:color w:val="34C1A0"/>
          <w:sz w:val="22"/>
          <w:szCs w:val="22"/>
        </w:rPr>
        <w:t>tabelle</w:t>
      </w:r>
      <w:r w:rsidRPr="00C970BE">
        <w:rPr>
          <w:rFonts w:asciiTheme="majorHAnsi" w:hAnsiTheme="majorHAnsi" w:cstheme="majorHAnsi"/>
          <w:color w:val="4472C4" w:themeColor="accent1"/>
          <w:sz w:val="22"/>
          <w:szCs w:val="22"/>
        </w:rPr>
        <w:t xml:space="preserve"> RENAME TO </w:t>
      </w:r>
      <w:r w:rsidRPr="00C970BE">
        <w:rPr>
          <w:rFonts w:asciiTheme="majorHAnsi" w:hAnsiTheme="majorHAnsi" w:cstheme="majorHAnsi"/>
          <w:color w:val="FF40FF"/>
          <w:sz w:val="22"/>
          <w:szCs w:val="22"/>
        </w:rPr>
        <w:t>´tabellenname_neu</w:t>
      </w:r>
      <w:r w:rsidRPr="00E26F18">
        <w:rPr>
          <w:rFonts w:asciiTheme="majorHAnsi" w:hAnsiTheme="majorHAnsi" w:cstheme="majorHAnsi"/>
          <w:color w:val="FF40FF"/>
          <w:sz w:val="22"/>
          <w:szCs w:val="22"/>
        </w:rPr>
        <w:t>´</w:t>
      </w:r>
    </w:p>
    <w:p w14:paraId="4FA93629" w14:textId="4EDA9963" w:rsidR="00EB40F2" w:rsidRPr="00E26F18" w:rsidRDefault="00EB40F2" w:rsidP="007D6D33">
      <w:pPr>
        <w:rPr>
          <w:rFonts w:asciiTheme="minorHAnsi" w:hAnsiTheme="minorHAnsi" w:cstheme="minorHAnsi"/>
          <w:b/>
          <w:bCs/>
          <w:sz w:val="28"/>
          <w:szCs w:val="28"/>
        </w:rPr>
      </w:pPr>
    </w:p>
    <w:p w14:paraId="34AE9372" w14:textId="62CD4CD8" w:rsidR="00C970BE" w:rsidRPr="00C970BE" w:rsidRDefault="00C970BE" w:rsidP="00C970BE">
      <w:pPr>
        <w:rPr>
          <w:rFonts w:asciiTheme="minorHAnsi" w:hAnsiTheme="minorHAnsi" w:cstheme="minorHAnsi"/>
          <w:sz w:val="22"/>
          <w:szCs w:val="22"/>
        </w:rPr>
      </w:pPr>
      <w:r w:rsidRPr="00C970BE">
        <w:rPr>
          <w:rFonts w:asciiTheme="minorHAnsi" w:hAnsiTheme="minorHAnsi" w:cstheme="minorHAnsi"/>
          <w:sz w:val="22"/>
          <w:szCs w:val="22"/>
        </w:rPr>
        <w:t xml:space="preserve">Der nachfolgende Befehlt benennt eine </w:t>
      </w:r>
      <w:r>
        <w:rPr>
          <w:rFonts w:asciiTheme="minorHAnsi" w:hAnsiTheme="minorHAnsi" w:cstheme="minorHAnsi"/>
          <w:sz w:val="22"/>
          <w:szCs w:val="22"/>
        </w:rPr>
        <w:t xml:space="preserve">Spalte in der </w:t>
      </w:r>
      <w:r w:rsidRPr="00C970BE">
        <w:rPr>
          <w:rFonts w:asciiTheme="minorHAnsi" w:hAnsiTheme="minorHAnsi" w:cstheme="minorHAnsi"/>
          <w:sz w:val="22"/>
          <w:szCs w:val="22"/>
        </w:rPr>
        <w:t>Tabelle um</w:t>
      </w:r>
    </w:p>
    <w:p w14:paraId="35168B4F" w14:textId="77777777" w:rsidR="00C970BE" w:rsidRDefault="00C970BE" w:rsidP="007D6D33">
      <w:pPr>
        <w:rPr>
          <w:rFonts w:asciiTheme="minorHAnsi" w:hAnsiTheme="minorHAnsi" w:cstheme="minorHAnsi"/>
          <w:b/>
          <w:bCs/>
          <w:sz w:val="28"/>
          <w:szCs w:val="28"/>
        </w:rPr>
      </w:pPr>
    </w:p>
    <w:p w14:paraId="6346599C" w14:textId="7C5DA51B" w:rsidR="00C970BE" w:rsidRPr="00E26F18" w:rsidRDefault="00C970BE" w:rsidP="00C970BE">
      <w:pPr>
        <w:pBdr>
          <w:top w:val="single" w:sz="4" w:space="1" w:color="BFBFBF" w:themeColor="background1" w:themeShade="BF"/>
          <w:left w:val="single" w:sz="4" w:space="4" w:color="BFBFBF" w:themeColor="background1" w:themeShade="BF"/>
          <w:bottom w:val="single" w:sz="4" w:space="0" w:color="BFBFBF" w:themeColor="background1" w:themeShade="BF"/>
          <w:right w:val="single" w:sz="4" w:space="4" w:color="BFBFBF" w:themeColor="background1" w:themeShade="BF"/>
        </w:pBdr>
        <w:rPr>
          <w:rFonts w:asciiTheme="majorHAnsi" w:hAnsiTheme="majorHAnsi" w:cstheme="majorHAnsi"/>
          <w:color w:val="FF40FF"/>
          <w:sz w:val="22"/>
          <w:szCs w:val="22"/>
        </w:rPr>
      </w:pPr>
      <w:r w:rsidRPr="00C970BE">
        <w:rPr>
          <w:rFonts w:asciiTheme="majorHAnsi" w:hAnsiTheme="majorHAnsi" w:cstheme="majorHAnsi"/>
          <w:color w:val="4472C4" w:themeColor="accent1"/>
          <w:sz w:val="22"/>
          <w:szCs w:val="22"/>
        </w:rPr>
        <w:t xml:space="preserve">ALTER TABLE </w:t>
      </w:r>
      <w:r w:rsidRPr="00C970BE">
        <w:rPr>
          <w:rFonts w:asciiTheme="majorHAnsi" w:hAnsiTheme="majorHAnsi" w:cstheme="majorHAnsi"/>
          <w:color w:val="34C1A0"/>
          <w:sz w:val="22"/>
          <w:szCs w:val="22"/>
        </w:rPr>
        <w:t>tabelle</w:t>
      </w:r>
      <w:r w:rsidRPr="00C970BE">
        <w:rPr>
          <w:rFonts w:asciiTheme="majorHAnsi" w:hAnsiTheme="majorHAnsi" w:cstheme="majorHAnsi"/>
          <w:color w:val="4472C4" w:themeColor="accent1"/>
          <w:sz w:val="22"/>
          <w:szCs w:val="22"/>
        </w:rPr>
        <w:t xml:space="preserve"> RENAME</w:t>
      </w:r>
      <w:r>
        <w:rPr>
          <w:rFonts w:asciiTheme="majorHAnsi" w:hAnsiTheme="majorHAnsi" w:cstheme="majorHAnsi"/>
          <w:color w:val="4472C4" w:themeColor="accent1"/>
          <w:sz w:val="22"/>
          <w:szCs w:val="22"/>
        </w:rPr>
        <w:t xml:space="preserve"> </w:t>
      </w:r>
      <w:r w:rsidR="00CF7A6D" w:rsidRPr="00CF7A6D">
        <w:rPr>
          <w:rFonts w:asciiTheme="majorHAnsi" w:hAnsiTheme="majorHAnsi" w:cstheme="majorHAnsi"/>
          <w:color w:val="FF0000"/>
          <w:sz w:val="22"/>
          <w:szCs w:val="22"/>
        </w:rPr>
        <w:t>spaltenname</w:t>
      </w:r>
      <w:r w:rsidRPr="00C970BE">
        <w:rPr>
          <w:rFonts w:asciiTheme="majorHAnsi" w:hAnsiTheme="majorHAnsi" w:cstheme="majorHAnsi"/>
          <w:color w:val="4472C4" w:themeColor="accent1"/>
          <w:sz w:val="22"/>
          <w:szCs w:val="22"/>
        </w:rPr>
        <w:t xml:space="preserve"> TO </w:t>
      </w:r>
      <w:r w:rsidRPr="00C970BE">
        <w:rPr>
          <w:rFonts w:asciiTheme="majorHAnsi" w:hAnsiTheme="majorHAnsi" w:cstheme="majorHAnsi"/>
          <w:color w:val="FF40FF"/>
          <w:sz w:val="22"/>
          <w:szCs w:val="22"/>
        </w:rPr>
        <w:t>´tabellenname_neu</w:t>
      </w:r>
      <w:r w:rsidRPr="00E26F18">
        <w:rPr>
          <w:rFonts w:asciiTheme="majorHAnsi" w:hAnsiTheme="majorHAnsi" w:cstheme="majorHAnsi"/>
          <w:color w:val="FF40FF"/>
          <w:sz w:val="22"/>
          <w:szCs w:val="22"/>
        </w:rPr>
        <w:t>´</w:t>
      </w:r>
    </w:p>
    <w:p w14:paraId="01FD08C7" w14:textId="77777777" w:rsidR="00C970BE" w:rsidRDefault="00C970BE" w:rsidP="007D6D33">
      <w:pPr>
        <w:rPr>
          <w:rFonts w:asciiTheme="minorHAnsi" w:hAnsiTheme="minorHAnsi" w:cstheme="minorHAnsi"/>
          <w:b/>
          <w:bCs/>
          <w:sz w:val="28"/>
          <w:szCs w:val="28"/>
        </w:rPr>
      </w:pPr>
    </w:p>
    <w:p w14:paraId="79E6C1B1" w14:textId="22287E91" w:rsidR="0030715B" w:rsidRDefault="0030715B" w:rsidP="007D6D33">
      <w:pPr>
        <w:rPr>
          <w:rFonts w:asciiTheme="minorHAnsi" w:hAnsiTheme="minorHAnsi" w:cstheme="minorHAnsi"/>
          <w:b/>
          <w:bCs/>
          <w:sz w:val="22"/>
          <w:szCs w:val="22"/>
        </w:rPr>
      </w:pPr>
      <w:r w:rsidRPr="0030715B">
        <w:rPr>
          <w:rFonts w:asciiTheme="minorHAnsi" w:hAnsiTheme="minorHAnsi" w:cstheme="minorHAnsi"/>
          <w:b/>
          <w:bCs/>
          <w:sz w:val="22"/>
          <w:szCs w:val="22"/>
        </w:rPr>
        <w:t>Beispiel 1:</w:t>
      </w:r>
    </w:p>
    <w:p w14:paraId="502BDAA0" w14:textId="2FCC43D3" w:rsidR="0030715B" w:rsidRPr="007F0868" w:rsidRDefault="0030715B" w:rsidP="007D6D33">
      <w:pPr>
        <w:rPr>
          <w:rFonts w:asciiTheme="minorHAnsi" w:hAnsiTheme="minorHAnsi" w:cstheme="minorHAnsi"/>
          <w:sz w:val="22"/>
          <w:szCs w:val="22"/>
        </w:rPr>
      </w:pPr>
      <w:r w:rsidRPr="007F0868">
        <w:rPr>
          <w:rFonts w:asciiTheme="minorHAnsi" w:hAnsiTheme="minorHAnsi" w:cstheme="minorHAnsi"/>
          <w:sz w:val="22"/>
          <w:szCs w:val="22"/>
        </w:rPr>
        <w:t>Tabelle: lehrer</w:t>
      </w:r>
    </w:p>
    <w:p w14:paraId="62542FF5" w14:textId="77777777" w:rsidR="0030715B" w:rsidRDefault="0030715B" w:rsidP="007D6D33">
      <w:pPr>
        <w:rPr>
          <w:rFonts w:asciiTheme="minorHAnsi" w:hAnsiTheme="minorHAnsi" w:cstheme="minorHAnsi"/>
          <w:b/>
          <w:bCs/>
          <w:sz w:val="22"/>
          <w:szCs w:val="22"/>
        </w:rPr>
      </w:pPr>
    </w:p>
    <w:p w14:paraId="460F27F9" w14:textId="10FC648C" w:rsidR="0030715B" w:rsidRDefault="0030715B" w:rsidP="007D6D33">
      <w:pPr>
        <w:rPr>
          <w:rFonts w:asciiTheme="minorHAnsi" w:hAnsiTheme="minorHAnsi" w:cstheme="minorHAnsi"/>
          <w:b/>
          <w:bCs/>
          <w:sz w:val="22"/>
          <w:szCs w:val="22"/>
        </w:rPr>
      </w:pPr>
      <w:r>
        <w:rPr>
          <w:rFonts w:asciiTheme="minorHAnsi" w:hAnsiTheme="minorHAnsi" w:cstheme="minorHAnsi"/>
          <w:b/>
          <w:bCs/>
          <w:sz w:val="22"/>
          <w:szCs w:val="22"/>
        </w:rPr>
        <w:t>Befehl:</w:t>
      </w:r>
    </w:p>
    <w:p w14:paraId="657FE085" w14:textId="77777777" w:rsidR="003C29BE" w:rsidRDefault="003C29BE" w:rsidP="007D6D33">
      <w:pPr>
        <w:rPr>
          <w:rFonts w:asciiTheme="minorHAnsi" w:hAnsiTheme="minorHAnsi" w:cstheme="minorHAnsi"/>
          <w:b/>
          <w:bCs/>
          <w:sz w:val="22"/>
          <w:szCs w:val="22"/>
        </w:rPr>
      </w:pPr>
    </w:p>
    <w:p w14:paraId="51B1DF3C" w14:textId="363A6A8B" w:rsidR="002F6886" w:rsidRPr="00E26F18" w:rsidRDefault="0030715B" w:rsidP="0030715B">
      <w:pPr>
        <w:pBdr>
          <w:top w:val="single" w:sz="4" w:space="1" w:color="BFBFBF" w:themeColor="background1" w:themeShade="BF"/>
          <w:left w:val="single" w:sz="4" w:space="4" w:color="BFBFBF" w:themeColor="background1" w:themeShade="BF"/>
          <w:bottom w:val="single" w:sz="4" w:space="0" w:color="BFBFBF" w:themeColor="background1" w:themeShade="BF"/>
          <w:right w:val="single" w:sz="4" w:space="4" w:color="BFBFBF" w:themeColor="background1" w:themeShade="BF"/>
        </w:pBdr>
        <w:rPr>
          <w:rFonts w:asciiTheme="majorHAnsi" w:hAnsiTheme="majorHAnsi" w:cstheme="majorHAnsi"/>
          <w:color w:val="FF40FF"/>
          <w:sz w:val="22"/>
          <w:szCs w:val="22"/>
        </w:rPr>
      </w:pPr>
      <w:r w:rsidRPr="00E26F18">
        <w:rPr>
          <w:rFonts w:asciiTheme="majorHAnsi" w:hAnsiTheme="majorHAnsi" w:cstheme="majorHAnsi"/>
          <w:color w:val="4472C4" w:themeColor="accent1"/>
          <w:sz w:val="22"/>
          <w:szCs w:val="22"/>
        </w:rPr>
        <w:t xml:space="preserve">ALTER TABLE </w:t>
      </w:r>
      <w:r w:rsidRPr="00E26F18">
        <w:rPr>
          <w:rFonts w:asciiTheme="majorHAnsi" w:hAnsiTheme="majorHAnsi" w:cstheme="majorHAnsi"/>
          <w:color w:val="34C1A0"/>
          <w:sz w:val="22"/>
          <w:szCs w:val="22"/>
        </w:rPr>
        <w:t xml:space="preserve">lehrer </w:t>
      </w:r>
      <w:r w:rsidRPr="00E26F18">
        <w:rPr>
          <w:rFonts w:asciiTheme="majorHAnsi" w:hAnsiTheme="majorHAnsi" w:cstheme="majorHAnsi"/>
          <w:color w:val="4472C4" w:themeColor="accent1"/>
          <w:sz w:val="22"/>
          <w:szCs w:val="22"/>
        </w:rPr>
        <w:t xml:space="preserve">RENAME TO </w:t>
      </w:r>
      <w:r w:rsidRPr="00E26F18">
        <w:rPr>
          <w:rFonts w:asciiTheme="majorHAnsi" w:hAnsiTheme="majorHAnsi" w:cstheme="majorHAnsi"/>
          <w:color w:val="FF40FF"/>
          <w:sz w:val="22"/>
          <w:szCs w:val="22"/>
        </w:rPr>
        <w:t>´lehrkraefte´</w:t>
      </w:r>
    </w:p>
    <w:p w14:paraId="294CD1ED" w14:textId="77777777" w:rsidR="009B6DB3" w:rsidRDefault="009B6DB3" w:rsidP="007D6D33">
      <w:pPr>
        <w:rPr>
          <w:rFonts w:asciiTheme="minorHAnsi" w:hAnsiTheme="minorHAnsi" w:cstheme="minorHAnsi"/>
          <w:sz w:val="22"/>
          <w:szCs w:val="22"/>
        </w:rPr>
      </w:pPr>
    </w:p>
    <w:p w14:paraId="3787A067" w14:textId="2FE7378B" w:rsidR="009B6DB3" w:rsidRDefault="00760ED5" w:rsidP="007D6D33">
      <w:pPr>
        <w:rPr>
          <w:rFonts w:asciiTheme="minorHAnsi" w:hAnsiTheme="minorHAnsi" w:cstheme="minorHAnsi"/>
          <w:sz w:val="22"/>
          <w:szCs w:val="22"/>
        </w:rPr>
      </w:pPr>
      <w:r>
        <w:rPr>
          <w:rFonts w:asciiTheme="minorHAnsi" w:hAnsiTheme="minorHAnsi" w:cstheme="minorHAnsi"/>
          <w:sz w:val="22"/>
          <w:szCs w:val="22"/>
        </w:rPr>
        <w:t>Ergebnis: Dieser Befehl nennt die Tabellen „lehrer“ in „lehrkraefte“ um</w:t>
      </w:r>
    </w:p>
    <w:p w14:paraId="3EB69559" w14:textId="77777777" w:rsidR="009B6DB3" w:rsidRDefault="009B6DB3" w:rsidP="007D6D33">
      <w:pPr>
        <w:rPr>
          <w:rFonts w:asciiTheme="minorHAnsi" w:hAnsiTheme="minorHAnsi" w:cstheme="minorHAnsi"/>
          <w:sz w:val="22"/>
          <w:szCs w:val="22"/>
        </w:rPr>
      </w:pPr>
    </w:p>
    <w:p w14:paraId="40E73DCD" w14:textId="77777777" w:rsidR="0030715B" w:rsidRDefault="0030715B" w:rsidP="007D6D33">
      <w:pPr>
        <w:rPr>
          <w:rFonts w:asciiTheme="minorHAnsi" w:hAnsiTheme="minorHAnsi" w:cstheme="minorHAnsi"/>
          <w:b/>
          <w:bCs/>
          <w:sz w:val="28"/>
          <w:szCs w:val="28"/>
        </w:rPr>
      </w:pPr>
    </w:p>
    <w:p w14:paraId="07A05E5D" w14:textId="7A163474" w:rsidR="009B6DB3" w:rsidRPr="007F0868" w:rsidRDefault="00687F89" w:rsidP="007D6D33">
      <w:pPr>
        <w:rPr>
          <w:rFonts w:asciiTheme="minorHAnsi" w:hAnsiTheme="minorHAnsi" w:cstheme="minorHAnsi"/>
          <w:b/>
          <w:bCs/>
          <w:sz w:val="22"/>
          <w:szCs w:val="22"/>
        </w:rPr>
      </w:pPr>
      <w:r w:rsidRPr="007F0868">
        <w:rPr>
          <w:rFonts w:asciiTheme="minorHAnsi" w:hAnsiTheme="minorHAnsi" w:cstheme="minorHAnsi"/>
          <w:b/>
          <w:bCs/>
          <w:sz w:val="22"/>
          <w:szCs w:val="22"/>
        </w:rPr>
        <w:t>Beispiel 2</w:t>
      </w:r>
      <w:r w:rsidR="00E70F48" w:rsidRPr="007F0868">
        <w:rPr>
          <w:rFonts w:asciiTheme="minorHAnsi" w:hAnsiTheme="minorHAnsi" w:cstheme="minorHAnsi"/>
          <w:b/>
          <w:bCs/>
          <w:sz w:val="22"/>
          <w:szCs w:val="22"/>
        </w:rPr>
        <w:t>:</w:t>
      </w:r>
    </w:p>
    <w:p w14:paraId="6C17E314" w14:textId="77777777" w:rsidR="009B6DB3" w:rsidRDefault="009B6DB3" w:rsidP="007D6D33">
      <w:pPr>
        <w:rPr>
          <w:rFonts w:asciiTheme="minorHAnsi" w:hAnsiTheme="minorHAnsi" w:cstheme="minorHAnsi"/>
          <w:sz w:val="22"/>
          <w:szCs w:val="22"/>
        </w:rPr>
      </w:pPr>
    </w:p>
    <w:p w14:paraId="7865461F" w14:textId="56D9BA7E" w:rsidR="0030715B" w:rsidRDefault="00E70F48" w:rsidP="007D6D33">
      <w:pPr>
        <w:rPr>
          <w:rFonts w:asciiTheme="minorHAnsi" w:hAnsiTheme="minorHAnsi" w:cstheme="minorHAnsi"/>
          <w:sz w:val="22"/>
          <w:szCs w:val="22"/>
        </w:rPr>
      </w:pPr>
      <w:r>
        <w:rPr>
          <w:rFonts w:asciiTheme="minorHAnsi" w:hAnsiTheme="minorHAnsi" w:cstheme="minorHAnsi"/>
          <w:sz w:val="22"/>
          <w:szCs w:val="22"/>
        </w:rPr>
        <w:t>Tabelle</w:t>
      </w:r>
      <w:r w:rsidR="00287407">
        <w:rPr>
          <w:rFonts w:asciiTheme="minorHAnsi" w:hAnsiTheme="minorHAnsi" w:cstheme="minorHAnsi"/>
          <w:sz w:val="22"/>
          <w:szCs w:val="22"/>
        </w:rPr>
        <w:t>: schueler</w:t>
      </w:r>
    </w:p>
    <w:p w14:paraId="62981BD9" w14:textId="77777777" w:rsidR="0030715B" w:rsidRDefault="0030715B" w:rsidP="007D6D33">
      <w:pPr>
        <w:rPr>
          <w:rFonts w:asciiTheme="minorHAnsi" w:hAnsiTheme="minorHAnsi" w:cstheme="minorHAnsi"/>
          <w:sz w:val="22"/>
          <w:szCs w:val="22"/>
        </w:rPr>
      </w:pPr>
    </w:p>
    <w:p w14:paraId="4EE21492" w14:textId="4319759F" w:rsidR="0030715B" w:rsidRPr="00E26F18" w:rsidRDefault="0030715B" w:rsidP="0030715B">
      <w:pPr>
        <w:pBdr>
          <w:top w:val="single" w:sz="4" w:space="1" w:color="BFBFBF" w:themeColor="background1" w:themeShade="BF"/>
          <w:left w:val="single" w:sz="4" w:space="4" w:color="BFBFBF" w:themeColor="background1" w:themeShade="BF"/>
          <w:bottom w:val="single" w:sz="4" w:space="0" w:color="BFBFBF" w:themeColor="background1" w:themeShade="BF"/>
          <w:right w:val="single" w:sz="4" w:space="4" w:color="BFBFBF" w:themeColor="background1" w:themeShade="BF"/>
        </w:pBdr>
        <w:rPr>
          <w:rFonts w:asciiTheme="majorHAnsi" w:hAnsiTheme="majorHAnsi" w:cstheme="majorHAnsi"/>
          <w:color w:val="FF40FF"/>
          <w:sz w:val="22"/>
          <w:szCs w:val="22"/>
        </w:rPr>
      </w:pPr>
      <w:r w:rsidRPr="00E26F18">
        <w:rPr>
          <w:rFonts w:asciiTheme="majorHAnsi" w:hAnsiTheme="majorHAnsi" w:cstheme="majorHAnsi"/>
          <w:color w:val="4472C4" w:themeColor="accent1"/>
          <w:sz w:val="22"/>
          <w:szCs w:val="22"/>
        </w:rPr>
        <w:t xml:space="preserve">ALTER TABLE </w:t>
      </w:r>
      <w:r w:rsidRPr="00E26F18">
        <w:rPr>
          <w:rFonts w:asciiTheme="majorHAnsi" w:hAnsiTheme="majorHAnsi" w:cstheme="majorHAnsi"/>
          <w:color w:val="34C1A0"/>
          <w:sz w:val="22"/>
          <w:szCs w:val="22"/>
        </w:rPr>
        <w:t xml:space="preserve">schueler </w:t>
      </w:r>
      <w:r w:rsidRPr="00E26F18">
        <w:rPr>
          <w:rFonts w:asciiTheme="majorHAnsi" w:hAnsiTheme="majorHAnsi" w:cstheme="majorHAnsi"/>
          <w:color w:val="4472C4" w:themeColor="accent1"/>
          <w:sz w:val="22"/>
          <w:szCs w:val="22"/>
        </w:rPr>
        <w:t xml:space="preserve">RENAME </w:t>
      </w:r>
      <w:r w:rsidRPr="00E26F18">
        <w:rPr>
          <w:rFonts w:asciiTheme="majorHAnsi" w:hAnsiTheme="majorHAnsi" w:cstheme="majorHAnsi"/>
          <w:color w:val="FF0000"/>
          <w:sz w:val="22"/>
          <w:szCs w:val="22"/>
        </w:rPr>
        <w:t xml:space="preserve">vorname </w:t>
      </w:r>
      <w:r w:rsidRPr="00E26F18">
        <w:rPr>
          <w:rFonts w:asciiTheme="majorHAnsi" w:hAnsiTheme="majorHAnsi" w:cstheme="majorHAnsi"/>
          <w:color w:val="4472C4" w:themeColor="accent1"/>
          <w:sz w:val="22"/>
          <w:szCs w:val="22"/>
        </w:rPr>
        <w:t xml:space="preserve">TO </w:t>
      </w:r>
      <w:r w:rsidRPr="00E26F18">
        <w:rPr>
          <w:rFonts w:asciiTheme="majorHAnsi" w:hAnsiTheme="majorHAnsi" w:cstheme="majorHAnsi"/>
          <w:color w:val="FF40FF"/>
          <w:sz w:val="22"/>
          <w:szCs w:val="22"/>
        </w:rPr>
        <w:t>´rufname´</w:t>
      </w:r>
    </w:p>
    <w:p w14:paraId="18512E2C" w14:textId="42C227DB" w:rsidR="00E70F48" w:rsidRPr="00026F3B" w:rsidRDefault="00E70F48" w:rsidP="007D6D33">
      <w:pPr>
        <w:rPr>
          <w:rFonts w:asciiTheme="minorHAnsi" w:hAnsiTheme="minorHAnsi" w:cstheme="minorHAnsi"/>
          <w:sz w:val="22"/>
          <w:szCs w:val="22"/>
        </w:rPr>
      </w:pPr>
    </w:p>
    <w:p w14:paraId="34128924" w14:textId="0B20FECB" w:rsidR="00287407" w:rsidRPr="00287407" w:rsidRDefault="00287407" w:rsidP="007D6D33">
      <w:pPr>
        <w:rPr>
          <w:rFonts w:asciiTheme="minorHAnsi" w:hAnsiTheme="minorHAnsi" w:cstheme="minorHAnsi"/>
          <w:sz w:val="22"/>
          <w:szCs w:val="22"/>
        </w:rPr>
      </w:pPr>
      <w:r>
        <w:rPr>
          <w:rFonts w:asciiTheme="minorHAnsi" w:hAnsiTheme="minorHAnsi" w:cstheme="minorHAnsi"/>
          <w:sz w:val="22"/>
          <w:szCs w:val="22"/>
        </w:rPr>
        <w:t xml:space="preserve">Dieser Befehl benennt die Spalte </w:t>
      </w:r>
      <w:r w:rsidRPr="002C3936">
        <w:rPr>
          <w:rFonts w:asciiTheme="minorHAnsi" w:hAnsiTheme="minorHAnsi" w:cstheme="minorHAnsi"/>
          <w:i/>
          <w:iCs/>
          <w:sz w:val="22"/>
          <w:szCs w:val="22"/>
        </w:rPr>
        <w:t>vorname</w:t>
      </w:r>
      <w:r w:rsidR="002C3936">
        <w:rPr>
          <w:rFonts w:asciiTheme="minorHAnsi" w:hAnsiTheme="minorHAnsi" w:cstheme="minorHAnsi"/>
          <w:sz w:val="22"/>
          <w:szCs w:val="22"/>
        </w:rPr>
        <w:t xml:space="preserve"> in der Tabelle </w:t>
      </w:r>
      <w:r w:rsidR="002C3936" w:rsidRPr="002C3936">
        <w:rPr>
          <w:rFonts w:asciiTheme="minorHAnsi" w:hAnsiTheme="minorHAnsi" w:cstheme="minorHAnsi"/>
          <w:i/>
          <w:iCs/>
          <w:sz w:val="22"/>
          <w:szCs w:val="22"/>
        </w:rPr>
        <w:t>schueler</w:t>
      </w:r>
      <w:r w:rsidR="002C3936">
        <w:rPr>
          <w:rFonts w:asciiTheme="minorHAnsi" w:hAnsiTheme="minorHAnsi" w:cstheme="minorHAnsi"/>
          <w:sz w:val="22"/>
          <w:szCs w:val="22"/>
        </w:rPr>
        <w:t xml:space="preserve"> in </w:t>
      </w:r>
      <w:r w:rsidR="002C3936" w:rsidRPr="002C3936">
        <w:rPr>
          <w:rFonts w:asciiTheme="minorHAnsi" w:hAnsiTheme="minorHAnsi" w:cstheme="minorHAnsi"/>
          <w:i/>
          <w:iCs/>
          <w:sz w:val="22"/>
          <w:szCs w:val="22"/>
        </w:rPr>
        <w:t>rufname</w:t>
      </w:r>
      <w:r w:rsidR="002C3936">
        <w:rPr>
          <w:rFonts w:asciiTheme="minorHAnsi" w:hAnsiTheme="minorHAnsi" w:cstheme="minorHAnsi"/>
          <w:sz w:val="22"/>
          <w:szCs w:val="22"/>
        </w:rPr>
        <w:t xml:space="preserve"> um.</w:t>
      </w:r>
    </w:p>
    <w:p w14:paraId="6EF09D74" w14:textId="77777777" w:rsidR="00287407" w:rsidRDefault="00287407" w:rsidP="007D6D33">
      <w:pPr>
        <w:rPr>
          <w:rFonts w:asciiTheme="minorHAnsi" w:hAnsiTheme="minorHAnsi" w:cstheme="minorHAnsi"/>
          <w:sz w:val="22"/>
          <w:szCs w:val="22"/>
        </w:rPr>
      </w:pPr>
    </w:p>
    <w:p w14:paraId="7D287D76" w14:textId="4BC1C3C4" w:rsidR="002C3936" w:rsidRDefault="002C3936" w:rsidP="007D6D33">
      <w:pPr>
        <w:rPr>
          <w:rFonts w:asciiTheme="minorHAnsi" w:hAnsiTheme="minorHAnsi" w:cstheme="minorHAnsi"/>
          <w:b/>
          <w:bCs/>
          <w:sz w:val="22"/>
          <w:szCs w:val="22"/>
        </w:rPr>
      </w:pPr>
      <w:r w:rsidRPr="002C3936">
        <w:rPr>
          <w:rFonts w:asciiTheme="minorHAnsi" w:hAnsiTheme="minorHAnsi" w:cstheme="minorHAnsi"/>
          <w:b/>
          <w:bCs/>
          <w:sz w:val="22"/>
          <w:szCs w:val="22"/>
        </w:rPr>
        <w:t>Ergebnis:</w:t>
      </w:r>
    </w:p>
    <w:p w14:paraId="1E678BF9" w14:textId="77777777" w:rsidR="007F0868" w:rsidRDefault="007F0868" w:rsidP="007D6D33">
      <w:pPr>
        <w:rPr>
          <w:rFonts w:asciiTheme="minorHAnsi" w:hAnsiTheme="minorHAnsi" w:cstheme="minorHAnsi"/>
          <w:b/>
          <w:bCs/>
          <w:sz w:val="22"/>
          <w:szCs w:val="22"/>
        </w:rPr>
      </w:pPr>
    </w:p>
    <w:p w14:paraId="1D89725E" w14:textId="50A3044E" w:rsidR="002C3936" w:rsidRPr="007F0868" w:rsidRDefault="002C3936" w:rsidP="007D6D33">
      <w:pPr>
        <w:rPr>
          <w:rFonts w:asciiTheme="minorHAnsi" w:hAnsiTheme="minorHAnsi" w:cstheme="minorHAnsi"/>
          <w:sz w:val="22"/>
          <w:szCs w:val="22"/>
        </w:rPr>
      </w:pPr>
      <w:r w:rsidRPr="007F0868">
        <w:rPr>
          <w:rFonts w:asciiTheme="minorHAnsi" w:hAnsiTheme="minorHAnsi" w:cstheme="minorHAnsi"/>
          <w:sz w:val="22"/>
          <w:szCs w:val="22"/>
        </w:rPr>
        <w:t>T</w:t>
      </w:r>
      <w:r w:rsidR="00FB5033" w:rsidRPr="007F0868">
        <w:rPr>
          <w:rFonts w:asciiTheme="minorHAnsi" w:hAnsiTheme="minorHAnsi" w:cstheme="minorHAnsi"/>
          <w:sz w:val="22"/>
          <w:szCs w:val="22"/>
        </w:rPr>
        <w:t>a</w:t>
      </w:r>
      <w:r w:rsidRPr="007F0868">
        <w:rPr>
          <w:rFonts w:asciiTheme="minorHAnsi" w:hAnsiTheme="minorHAnsi" w:cstheme="minorHAnsi"/>
          <w:sz w:val="22"/>
          <w:szCs w:val="22"/>
        </w:rPr>
        <w:t xml:space="preserve">belle: </w:t>
      </w:r>
      <w:r w:rsidR="00FB5033" w:rsidRPr="007F0868">
        <w:rPr>
          <w:rFonts w:asciiTheme="minorHAnsi" w:hAnsiTheme="minorHAnsi" w:cstheme="minorHAnsi"/>
          <w:sz w:val="22"/>
          <w:szCs w:val="22"/>
        </w:rPr>
        <w:t>schueler</w:t>
      </w:r>
    </w:p>
    <w:tbl>
      <w:tblPr>
        <w:tblStyle w:val="Tabellenraster"/>
        <w:tblW w:w="0" w:type="auto"/>
        <w:tblLook w:val="04A0" w:firstRow="1" w:lastRow="0" w:firstColumn="1" w:lastColumn="0" w:noHBand="0" w:noVBand="1"/>
      </w:tblPr>
      <w:tblGrid>
        <w:gridCol w:w="492"/>
        <w:gridCol w:w="1142"/>
        <w:gridCol w:w="1262"/>
        <w:gridCol w:w="1139"/>
      </w:tblGrid>
      <w:tr w:rsidR="002C3936" w:rsidRPr="00924C48" w14:paraId="5ECA164F" w14:textId="77777777" w:rsidTr="005336FC">
        <w:tc>
          <w:tcPr>
            <w:tcW w:w="492" w:type="dxa"/>
            <w:shd w:val="clear" w:color="auto" w:fill="E7E6E6" w:themeFill="background2"/>
          </w:tcPr>
          <w:p w14:paraId="46003F38" w14:textId="77777777" w:rsidR="002C3936" w:rsidRPr="00924C48" w:rsidRDefault="002C3936" w:rsidP="005336FC">
            <w:pPr>
              <w:rPr>
                <w:rFonts w:asciiTheme="minorHAnsi" w:hAnsiTheme="minorHAnsi" w:cstheme="minorHAnsi"/>
                <w:sz w:val="20"/>
                <w:szCs w:val="20"/>
              </w:rPr>
            </w:pPr>
            <w:r w:rsidRPr="00924C48">
              <w:rPr>
                <w:rFonts w:asciiTheme="minorHAnsi" w:hAnsiTheme="minorHAnsi" w:cstheme="minorHAnsi"/>
                <w:sz w:val="20"/>
                <w:szCs w:val="20"/>
              </w:rPr>
              <w:t>id</w:t>
            </w:r>
          </w:p>
        </w:tc>
        <w:tc>
          <w:tcPr>
            <w:tcW w:w="1142" w:type="dxa"/>
            <w:shd w:val="clear" w:color="auto" w:fill="E7E6E6" w:themeFill="background2"/>
          </w:tcPr>
          <w:p w14:paraId="12862BD3" w14:textId="241629DF" w:rsidR="002C3936" w:rsidRPr="00924C48" w:rsidRDefault="002C3936" w:rsidP="005336FC">
            <w:pPr>
              <w:rPr>
                <w:rFonts w:asciiTheme="minorHAnsi" w:hAnsiTheme="minorHAnsi" w:cstheme="minorHAnsi"/>
                <w:sz w:val="20"/>
                <w:szCs w:val="20"/>
              </w:rPr>
            </w:pPr>
            <w:r>
              <w:rPr>
                <w:rFonts w:asciiTheme="minorHAnsi" w:hAnsiTheme="minorHAnsi" w:cstheme="minorHAnsi"/>
                <w:sz w:val="20"/>
                <w:szCs w:val="20"/>
              </w:rPr>
              <w:t>rufname</w:t>
            </w:r>
          </w:p>
        </w:tc>
        <w:tc>
          <w:tcPr>
            <w:tcW w:w="1262" w:type="dxa"/>
            <w:shd w:val="clear" w:color="auto" w:fill="E7E6E6" w:themeFill="background2"/>
          </w:tcPr>
          <w:p w14:paraId="404C0762" w14:textId="77777777" w:rsidR="002C3936" w:rsidRPr="00924C48" w:rsidRDefault="002C3936" w:rsidP="005336FC">
            <w:pPr>
              <w:rPr>
                <w:rFonts w:asciiTheme="minorHAnsi" w:hAnsiTheme="minorHAnsi" w:cstheme="minorHAnsi"/>
                <w:sz w:val="20"/>
                <w:szCs w:val="20"/>
              </w:rPr>
            </w:pPr>
            <w:r w:rsidRPr="00924C48">
              <w:rPr>
                <w:rFonts w:ascii="Calibri" w:hAnsi="Calibri" w:cs="Calibri"/>
                <w:sz w:val="20"/>
                <w:szCs w:val="20"/>
              </w:rPr>
              <w:t>nachname</w:t>
            </w:r>
          </w:p>
        </w:tc>
        <w:tc>
          <w:tcPr>
            <w:tcW w:w="1139" w:type="dxa"/>
            <w:shd w:val="clear" w:color="auto" w:fill="E7E6E6" w:themeFill="background2"/>
          </w:tcPr>
          <w:p w14:paraId="3FC40A40" w14:textId="7D509936" w:rsidR="002C3936" w:rsidRPr="00924C48" w:rsidRDefault="0030715B" w:rsidP="005336FC">
            <w:pPr>
              <w:rPr>
                <w:rFonts w:asciiTheme="minorHAnsi" w:hAnsiTheme="minorHAnsi" w:cstheme="minorHAnsi"/>
                <w:sz w:val="20"/>
                <w:szCs w:val="20"/>
              </w:rPr>
            </w:pPr>
            <w:r>
              <w:rPr>
                <w:rFonts w:asciiTheme="minorHAnsi" w:hAnsiTheme="minorHAnsi" w:cstheme="minorHAnsi"/>
                <w:sz w:val="20"/>
                <w:szCs w:val="20"/>
              </w:rPr>
              <w:t>G</w:t>
            </w:r>
            <w:r w:rsidR="002C3936">
              <w:rPr>
                <w:rFonts w:asciiTheme="minorHAnsi" w:hAnsiTheme="minorHAnsi" w:cstheme="minorHAnsi"/>
                <w:sz w:val="20"/>
                <w:szCs w:val="20"/>
              </w:rPr>
              <w:t>eburtsort</w:t>
            </w:r>
          </w:p>
        </w:tc>
      </w:tr>
      <w:tr w:rsidR="0030715B" w:rsidRPr="00924C48" w14:paraId="4A9EC4B8" w14:textId="77777777" w:rsidTr="0030715B">
        <w:tc>
          <w:tcPr>
            <w:tcW w:w="492" w:type="dxa"/>
            <w:shd w:val="clear" w:color="auto" w:fill="auto"/>
          </w:tcPr>
          <w:p w14:paraId="3572A316" w14:textId="77777777" w:rsidR="0030715B" w:rsidRPr="00924C48" w:rsidRDefault="0030715B" w:rsidP="005336FC">
            <w:pPr>
              <w:rPr>
                <w:rFonts w:asciiTheme="minorHAnsi" w:hAnsiTheme="minorHAnsi" w:cstheme="minorHAnsi"/>
                <w:sz w:val="20"/>
                <w:szCs w:val="20"/>
              </w:rPr>
            </w:pPr>
          </w:p>
        </w:tc>
        <w:tc>
          <w:tcPr>
            <w:tcW w:w="1142" w:type="dxa"/>
            <w:shd w:val="clear" w:color="auto" w:fill="auto"/>
          </w:tcPr>
          <w:p w14:paraId="09E74B74" w14:textId="77777777" w:rsidR="0030715B" w:rsidRDefault="0030715B" w:rsidP="005336FC">
            <w:pPr>
              <w:rPr>
                <w:rFonts w:asciiTheme="minorHAnsi" w:hAnsiTheme="minorHAnsi" w:cstheme="minorHAnsi"/>
                <w:sz w:val="20"/>
                <w:szCs w:val="20"/>
              </w:rPr>
            </w:pPr>
          </w:p>
        </w:tc>
        <w:tc>
          <w:tcPr>
            <w:tcW w:w="1262" w:type="dxa"/>
            <w:shd w:val="clear" w:color="auto" w:fill="auto"/>
          </w:tcPr>
          <w:p w14:paraId="0946470F" w14:textId="77777777" w:rsidR="0030715B" w:rsidRPr="00924C48" w:rsidRDefault="0030715B" w:rsidP="005336FC">
            <w:pPr>
              <w:rPr>
                <w:rFonts w:ascii="Calibri" w:hAnsi="Calibri" w:cs="Calibri"/>
                <w:sz w:val="20"/>
                <w:szCs w:val="20"/>
              </w:rPr>
            </w:pPr>
          </w:p>
        </w:tc>
        <w:tc>
          <w:tcPr>
            <w:tcW w:w="1139" w:type="dxa"/>
            <w:shd w:val="clear" w:color="auto" w:fill="auto"/>
          </w:tcPr>
          <w:p w14:paraId="6820BA7A" w14:textId="77777777" w:rsidR="0030715B" w:rsidRDefault="0030715B" w:rsidP="005336FC">
            <w:pPr>
              <w:rPr>
                <w:rFonts w:asciiTheme="minorHAnsi" w:hAnsiTheme="minorHAnsi" w:cstheme="minorHAnsi"/>
                <w:sz w:val="20"/>
                <w:szCs w:val="20"/>
              </w:rPr>
            </w:pPr>
          </w:p>
        </w:tc>
      </w:tr>
    </w:tbl>
    <w:p w14:paraId="40D4FD25" w14:textId="77777777" w:rsidR="002C3936" w:rsidRPr="002C3936" w:rsidRDefault="002C3936" w:rsidP="007D6D33">
      <w:pPr>
        <w:rPr>
          <w:rFonts w:asciiTheme="minorHAnsi" w:hAnsiTheme="minorHAnsi" w:cstheme="minorHAnsi"/>
          <w:b/>
          <w:bCs/>
          <w:sz w:val="22"/>
          <w:szCs w:val="22"/>
        </w:rPr>
      </w:pPr>
    </w:p>
    <w:p w14:paraId="58982B52" w14:textId="77777777" w:rsidR="00287407" w:rsidRPr="00287407" w:rsidRDefault="00287407" w:rsidP="007D6D33">
      <w:pPr>
        <w:rPr>
          <w:rFonts w:asciiTheme="minorHAnsi" w:hAnsiTheme="minorHAnsi" w:cstheme="minorHAnsi"/>
          <w:sz w:val="22"/>
          <w:szCs w:val="22"/>
        </w:rPr>
      </w:pPr>
    </w:p>
    <w:p w14:paraId="2A91CD96" w14:textId="77777777" w:rsidR="00287407" w:rsidRDefault="00287407" w:rsidP="007D6D33">
      <w:pPr>
        <w:rPr>
          <w:rFonts w:asciiTheme="minorHAnsi" w:hAnsiTheme="minorHAnsi" w:cstheme="minorHAnsi"/>
          <w:sz w:val="16"/>
          <w:szCs w:val="16"/>
        </w:rPr>
      </w:pPr>
    </w:p>
    <w:p w14:paraId="31843DFF" w14:textId="60C2C1CD" w:rsidR="007F5564" w:rsidRDefault="005D1235" w:rsidP="007D6D33">
      <w:pPr>
        <w:rPr>
          <w:rFonts w:asciiTheme="minorHAnsi" w:hAnsiTheme="minorHAnsi" w:cstheme="minorHAnsi"/>
          <w:sz w:val="16"/>
          <w:szCs w:val="16"/>
        </w:rPr>
      </w:pPr>
      <w:r w:rsidRPr="005D1235">
        <w:rPr>
          <w:rFonts w:asciiTheme="minorHAnsi" w:hAnsiTheme="minorHAnsi" w:cstheme="minorHAnsi"/>
          <w:sz w:val="16"/>
          <w:szCs w:val="16"/>
        </w:rPr>
        <w:t>Quelle:</w:t>
      </w:r>
      <w:r w:rsidR="00604433">
        <w:rPr>
          <w:rFonts w:asciiTheme="minorHAnsi" w:hAnsiTheme="minorHAnsi" w:cstheme="minorHAnsi"/>
          <w:sz w:val="16"/>
          <w:szCs w:val="16"/>
        </w:rPr>
        <w:t xml:space="preserve"> verändert nach: </w:t>
      </w:r>
      <w:r w:rsidRPr="005D1235">
        <w:rPr>
          <w:rFonts w:asciiTheme="minorHAnsi" w:hAnsiTheme="minorHAnsi" w:cstheme="minorHAnsi"/>
          <w:sz w:val="16"/>
          <w:szCs w:val="16"/>
        </w:rPr>
        <w:t xml:space="preserve"> </w:t>
      </w:r>
      <w:hyperlink r:id="rId8" w:history="1">
        <w:r w:rsidR="007F5564" w:rsidRPr="004930B6">
          <w:rPr>
            <w:rStyle w:val="Hyperlink"/>
            <w:rFonts w:asciiTheme="minorHAnsi" w:hAnsiTheme="minorHAnsi" w:cstheme="minorHAnsi"/>
            <w:sz w:val="16"/>
            <w:szCs w:val="16"/>
          </w:rPr>
          <w:t>https://sqlverine.org/docs/SQLite%20Befehle/intro</w:t>
        </w:r>
      </w:hyperlink>
    </w:p>
    <w:p w14:paraId="754F22D3" w14:textId="77777777" w:rsidR="007F5564" w:rsidRDefault="007F5564">
      <w:pPr>
        <w:rPr>
          <w:rFonts w:asciiTheme="minorHAnsi" w:hAnsiTheme="minorHAnsi" w:cstheme="minorHAnsi"/>
          <w:sz w:val="16"/>
          <w:szCs w:val="16"/>
        </w:rPr>
      </w:pPr>
      <w:r>
        <w:rPr>
          <w:rFonts w:asciiTheme="minorHAnsi" w:hAnsiTheme="minorHAnsi" w:cstheme="minorHAnsi"/>
          <w:sz w:val="16"/>
          <w:szCs w:val="16"/>
        </w:rPr>
        <w:br w:type="page"/>
      </w:r>
    </w:p>
    <w:p w14:paraId="203C924A" w14:textId="4D9C0D61" w:rsidR="005D1235" w:rsidRDefault="007F5564" w:rsidP="007D6D33">
      <w:pPr>
        <w:rPr>
          <w:rFonts w:asciiTheme="minorHAnsi" w:hAnsiTheme="minorHAnsi" w:cstheme="minorHAnsi"/>
          <w:sz w:val="16"/>
          <w:szCs w:val="16"/>
        </w:rPr>
      </w:pPr>
      <w:r w:rsidRPr="0034783F">
        <w:rPr>
          <w:noProof/>
          <w:lang w:val="en-GB"/>
        </w:rPr>
        <w:lastRenderedPageBreak/>
        <w:drawing>
          <wp:inline distT="0" distB="0" distL="0" distR="0" wp14:anchorId="76BA2BE3" wp14:editId="27CB8CB1">
            <wp:extent cx="5760720" cy="2876550"/>
            <wp:effectExtent l="0" t="0" r="5080" b="6350"/>
            <wp:docPr id="21" name="Grafik 21" descr="Ein Bild, das Reihe,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Reihe, Diagramm, Screenshot, Schrift enthält.&#10;&#10;Automatisch generierte Beschreibung"/>
                    <pic:cNvPicPr/>
                  </pic:nvPicPr>
                  <pic:blipFill>
                    <a:blip r:embed="rId9"/>
                    <a:stretch>
                      <a:fillRect/>
                    </a:stretch>
                  </pic:blipFill>
                  <pic:spPr>
                    <a:xfrm>
                      <a:off x="0" y="0"/>
                      <a:ext cx="5760720" cy="2876550"/>
                    </a:xfrm>
                    <a:prstGeom prst="rect">
                      <a:avLst/>
                    </a:prstGeom>
                  </pic:spPr>
                </pic:pic>
              </a:graphicData>
            </a:graphic>
          </wp:inline>
        </w:drawing>
      </w:r>
    </w:p>
    <w:p w14:paraId="3C6E7CB9" w14:textId="5EB288BB" w:rsidR="007E1184" w:rsidRDefault="007E1184" w:rsidP="007D6D33">
      <w:pPr>
        <w:rPr>
          <w:rFonts w:asciiTheme="minorHAnsi" w:hAnsiTheme="minorHAnsi" w:cstheme="minorHAnsi"/>
          <w:sz w:val="16"/>
          <w:szCs w:val="16"/>
        </w:rPr>
      </w:pPr>
    </w:p>
    <w:p w14:paraId="2CA3923B" w14:textId="10A6F38E" w:rsidR="00C4290F" w:rsidRDefault="00C4290F" w:rsidP="007D6D33">
      <w:pPr>
        <w:rPr>
          <w:rFonts w:asciiTheme="minorHAnsi" w:hAnsiTheme="minorHAnsi" w:cstheme="minorHAnsi"/>
          <w:sz w:val="16"/>
          <w:szCs w:val="16"/>
        </w:rPr>
      </w:pPr>
      <w:r w:rsidRPr="007E1184">
        <w:rPr>
          <w:rFonts w:asciiTheme="minorHAnsi" w:hAnsiTheme="minorHAnsi" w:cstheme="minorHAnsi"/>
          <w:noProof/>
          <w:sz w:val="16"/>
          <w:szCs w:val="16"/>
        </w:rPr>
        <w:drawing>
          <wp:inline distT="0" distB="0" distL="0" distR="0" wp14:anchorId="6FDA4CA0" wp14:editId="619E11B1">
            <wp:extent cx="5760720" cy="2794635"/>
            <wp:effectExtent l="0" t="0" r="5080" b="0"/>
            <wp:docPr id="25" name="Grafik 25"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reenshot, Schrift, Reihe enthält.&#10;&#10;Automatisch generierte Beschreibung"/>
                    <pic:cNvPicPr/>
                  </pic:nvPicPr>
                  <pic:blipFill>
                    <a:blip r:embed="rId10"/>
                    <a:stretch>
                      <a:fillRect/>
                    </a:stretch>
                  </pic:blipFill>
                  <pic:spPr>
                    <a:xfrm>
                      <a:off x="0" y="0"/>
                      <a:ext cx="5760720" cy="2794635"/>
                    </a:xfrm>
                    <a:prstGeom prst="rect">
                      <a:avLst/>
                    </a:prstGeom>
                  </pic:spPr>
                </pic:pic>
              </a:graphicData>
            </a:graphic>
          </wp:inline>
        </w:drawing>
      </w:r>
    </w:p>
    <w:p w14:paraId="21C1CD64" w14:textId="714FD406" w:rsidR="00691F5A" w:rsidRDefault="00691F5A" w:rsidP="007D6D33">
      <w:pPr>
        <w:rPr>
          <w:rFonts w:asciiTheme="minorHAnsi" w:hAnsiTheme="minorHAnsi" w:cstheme="minorHAnsi"/>
          <w:sz w:val="16"/>
          <w:szCs w:val="16"/>
        </w:rPr>
      </w:pPr>
      <w:r w:rsidRPr="00691F5A">
        <w:rPr>
          <w:rFonts w:asciiTheme="minorHAnsi" w:hAnsiTheme="minorHAnsi" w:cstheme="minorHAnsi"/>
          <w:noProof/>
          <w:sz w:val="16"/>
          <w:szCs w:val="16"/>
        </w:rPr>
        <w:lastRenderedPageBreak/>
        <w:drawing>
          <wp:inline distT="0" distB="0" distL="0" distR="0" wp14:anchorId="1E85EDD5" wp14:editId="4E6919E2">
            <wp:extent cx="5760720" cy="6606540"/>
            <wp:effectExtent l="0" t="0" r="5080" b="0"/>
            <wp:docPr id="26" name="Grafik 26" descr="Ein Bild, das Diagramm, Text, Screenshot, Mu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Diagramm, Text, Screenshot, Muster enthält.&#10;&#10;Automatisch generierte Beschreibung"/>
                    <pic:cNvPicPr/>
                  </pic:nvPicPr>
                  <pic:blipFill>
                    <a:blip r:embed="rId11"/>
                    <a:stretch>
                      <a:fillRect/>
                    </a:stretch>
                  </pic:blipFill>
                  <pic:spPr>
                    <a:xfrm>
                      <a:off x="0" y="0"/>
                      <a:ext cx="5760720" cy="6606540"/>
                    </a:xfrm>
                    <a:prstGeom prst="rect">
                      <a:avLst/>
                    </a:prstGeom>
                  </pic:spPr>
                </pic:pic>
              </a:graphicData>
            </a:graphic>
          </wp:inline>
        </w:drawing>
      </w:r>
    </w:p>
    <w:p w14:paraId="6498E7BC" w14:textId="77777777" w:rsidR="00DF3B2E" w:rsidRDefault="00DF3B2E" w:rsidP="007D6D33">
      <w:pPr>
        <w:rPr>
          <w:rFonts w:asciiTheme="minorHAnsi" w:hAnsiTheme="minorHAnsi" w:cstheme="minorHAnsi"/>
          <w:sz w:val="16"/>
          <w:szCs w:val="16"/>
        </w:rPr>
      </w:pPr>
    </w:p>
    <w:p w14:paraId="4BE7EA2C" w14:textId="77777777" w:rsidR="00DF3B2E" w:rsidRDefault="00DF3B2E" w:rsidP="007D6D33">
      <w:pPr>
        <w:rPr>
          <w:rFonts w:asciiTheme="minorHAnsi" w:hAnsiTheme="minorHAnsi" w:cstheme="minorHAnsi"/>
          <w:sz w:val="16"/>
          <w:szCs w:val="16"/>
        </w:rPr>
      </w:pPr>
    </w:p>
    <w:p w14:paraId="3D705994" w14:textId="77777777" w:rsidR="00DF3B2E" w:rsidRDefault="00DF3B2E" w:rsidP="007D6D33">
      <w:pPr>
        <w:rPr>
          <w:rFonts w:asciiTheme="minorHAnsi" w:hAnsiTheme="minorHAnsi" w:cstheme="minorHAnsi"/>
          <w:sz w:val="16"/>
          <w:szCs w:val="16"/>
        </w:rPr>
      </w:pPr>
    </w:p>
    <w:p w14:paraId="4170655C" w14:textId="77777777" w:rsidR="00DF3B2E" w:rsidRDefault="00DF3B2E" w:rsidP="007D6D33">
      <w:pPr>
        <w:rPr>
          <w:rFonts w:asciiTheme="minorHAnsi" w:hAnsiTheme="minorHAnsi" w:cstheme="minorHAnsi"/>
          <w:sz w:val="16"/>
          <w:szCs w:val="16"/>
        </w:rPr>
      </w:pPr>
    </w:p>
    <w:p w14:paraId="1C033FD4" w14:textId="1ED23659" w:rsidR="00DF3B2E" w:rsidRPr="005D1235" w:rsidRDefault="00DF3B2E" w:rsidP="007D6D33">
      <w:pPr>
        <w:rPr>
          <w:rFonts w:asciiTheme="minorHAnsi" w:hAnsiTheme="minorHAnsi" w:cstheme="minorHAnsi"/>
          <w:sz w:val="16"/>
          <w:szCs w:val="16"/>
        </w:rPr>
      </w:pPr>
      <w:r>
        <w:rPr>
          <w:rFonts w:asciiTheme="minorHAnsi" w:hAnsiTheme="minorHAnsi" w:cstheme="minorHAnsi"/>
          <w:sz w:val="16"/>
          <w:szCs w:val="16"/>
        </w:rPr>
        <w:t xml:space="preserve">Quelle: </w:t>
      </w:r>
      <w:r w:rsidRPr="00DF3B2E">
        <w:rPr>
          <w:rFonts w:asciiTheme="minorHAnsi" w:hAnsiTheme="minorHAnsi" w:cstheme="minorHAnsi"/>
          <w:sz w:val="16"/>
          <w:szCs w:val="16"/>
        </w:rPr>
        <w:t>https://www.sqlite.org/syntaxdiagrams.html</w:t>
      </w:r>
    </w:p>
    <w:sectPr w:rsidR="00DF3B2E" w:rsidRPr="005D1235">
      <w:headerReference w:type="default" r:id="rId12"/>
      <w:footerReference w:type="default" r:id="rId13"/>
      <w:pgSz w:w="11906" w:h="16838"/>
      <w:pgMar w:top="1417" w:right="1417" w:bottom="1134" w:left="141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3130D" w14:textId="77777777" w:rsidR="00990326" w:rsidRDefault="00990326">
      <w:r>
        <w:separator/>
      </w:r>
    </w:p>
  </w:endnote>
  <w:endnote w:type="continuationSeparator" w:id="0">
    <w:p w14:paraId="56E37B69" w14:textId="77777777" w:rsidR="00990326" w:rsidRDefault="00990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1CC11" w14:textId="169F76BE" w:rsidR="003A3886" w:rsidRDefault="005D1235">
    <w:pPr>
      <w:pStyle w:val="Fuzeile"/>
    </w:pPr>
    <w:r>
      <w:rPr>
        <w:sz w:val="18"/>
      </w:rPr>
      <w:fldChar w:fldCharType="begin"/>
    </w:r>
    <w:r>
      <w:rPr>
        <w:sz w:val="18"/>
      </w:rPr>
      <w:instrText xml:space="preserve"> FILENAME  \* MERGEFORMAT </w:instrText>
    </w:r>
    <w:r>
      <w:rPr>
        <w:sz w:val="18"/>
      </w:rPr>
      <w:fldChar w:fldCharType="separate"/>
    </w:r>
    <w:r>
      <w:rPr>
        <w:noProof/>
        <w:sz w:val="18"/>
      </w:rPr>
      <w:t>LS8.3_I_DDL_Befehle_SQLite.docx</w:t>
    </w:r>
    <w:r>
      <w:rPr>
        <w:sz w:val="18"/>
      </w:rPr>
      <w:fldChar w:fldCharType="end"/>
    </w:r>
    <w:r w:rsidR="003A3886">
      <w:rPr>
        <w:sz w:val="18"/>
      </w:rPr>
      <w:tab/>
    </w:r>
    <w:r w:rsidR="003A3886">
      <w:rPr>
        <w:sz w:val="18"/>
      </w:rPr>
      <w:tab/>
      <w:t xml:space="preserve">Seite </w:t>
    </w:r>
    <w:r w:rsidR="003A3886">
      <w:rPr>
        <w:rStyle w:val="Seitenzahl"/>
        <w:sz w:val="18"/>
      </w:rPr>
      <w:fldChar w:fldCharType="begin"/>
    </w:r>
    <w:r w:rsidR="003A3886">
      <w:rPr>
        <w:rStyle w:val="Seitenzahl"/>
        <w:sz w:val="18"/>
      </w:rPr>
      <w:instrText xml:space="preserve"> PAGE </w:instrText>
    </w:r>
    <w:r w:rsidR="003A3886">
      <w:rPr>
        <w:rStyle w:val="Seitenzahl"/>
        <w:sz w:val="18"/>
      </w:rPr>
      <w:fldChar w:fldCharType="separate"/>
    </w:r>
    <w:r w:rsidR="00F240AF">
      <w:rPr>
        <w:rStyle w:val="Seitenzahl"/>
        <w:noProof/>
        <w:sz w:val="18"/>
      </w:rPr>
      <w:t>4</w:t>
    </w:r>
    <w:r w:rsidR="003A3886">
      <w:rPr>
        <w:rStyle w:val="Seitenzahl"/>
        <w:sz w:val="18"/>
      </w:rPr>
      <w:fldChar w:fldCharType="end"/>
    </w:r>
    <w:r w:rsidR="003A3886">
      <w:rPr>
        <w:rStyle w:val="Seitenzahl"/>
        <w:sz w:val="18"/>
      </w:rPr>
      <w:t xml:space="preserve"> von </w:t>
    </w:r>
    <w:r w:rsidR="003A3886">
      <w:rPr>
        <w:rStyle w:val="Seitenzahl"/>
        <w:sz w:val="18"/>
      </w:rPr>
      <w:fldChar w:fldCharType="begin"/>
    </w:r>
    <w:r w:rsidR="003A3886">
      <w:rPr>
        <w:rStyle w:val="Seitenzahl"/>
        <w:sz w:val="18"/>
      </w:rPr>
      <w:instrText xml:space="preserve"> NUMPAGES \*Arabic </w:instrText>
    </w:r>
    <w:r w:rsidR="003A3886">
      <w:rPr>
        <w:rStyle w:val="Seitenzahl"/>
        <w:sz w:val="18"/>
      </w:rPr>
      <w:fldChar w:fldCharType="separate"/>
    </w:r>
    <w:r w:rsidR="00F240AF">
      <w:rPr>
        <w:rStyle w:val="Seitenzahl"/>
        <w:noProof/>
        <w:sz w:val="18"/>
      </w:rPr>
      <w:t>12</w:t>
    </w:r>
    <w:r w:rsidR="003A3886">
      <w:rPr>
        <w:rStyle w:val="Seitenzah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40F1C" w14:textId="77777777" w:rsidR="00990326" w:rsidRDefault="00990326">
      <w:r>
        <w:separator/>
      </w:r>
    </w:p>
  </w:footnote>
  <w:footnote w:type="continuationSeparator" w:id="0">
    <w:p w14:paraId="559C2D0C" w14:textId="77777777" w:rsidR="00990326" w:rsidRDefault="00990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6"/>
      <w:gridCol w:w="709"/>
      <w:gridCol w:w="6545"/>
      <w:gridCol w:w="1980"/>
    </w:tblGrid>
    <w:tr w:rsidR="000509BE" w:rsidRPr="000509BE" w14:paraId="5292D63A" w14:textId="77777777" w:rsidTr="005336FC">
      <w:trPr>
        <w:trHeight w:val="416"/>
      </w:trPr>
      <w:tc>
        <w:tcPr>
          <w:tcW w:w="846" w:type="dxa"/>
          <w:vAlign w:val="center"/>
        </w:tcPr>
        <w:p w14:paraId="79778B25" w14:textId="77777777" w:rsidR="000509BE" w:rsidRPr="000509BE" w:rsidRDefault="000509BE" w:rsidP="000509BE">
          <w:pPr>
            <w:tabs>
              <w:tab w:val="right" w:pos="9923"/>
            </w:tabs>
            <w:jc w:val="center"/>
            <w:rPr>
              <w:rFonts w:ascii="Calibri" w:hAnsi="Calibri" w:cs="Calibri"/>
              <w:sz w:val="21"/>
              <w:szCs w:val="21"/>
            </w:rPr>
          </w:pPr>
          <w:r w:rsidRPr="000509BE">
            <w:rPr>
              <w:rFonts w:ascii="Calibri" w:hAnsi="Calibri" w:cs="Calibri"/>
              <w:sz w:val="21"/>
              <w:szCs w:val="21"/>
            </w:rPr>
            <w:t>SuD</w:t>
          </w:r>
        </w:p>
      </w:tc>
      <w:tc>
        <w:tcPr>
          <w:tcW w:w="709" w:type="dxa"/>
          <w:shd w:val="clear" w:color="auto" w:fill="FFFF9F"/>
          <w:vAlign w:val="center"/>
        </w:tcPr>
        <w:p w14:paraId="7A221428" w14:textId="1B8B24BF" w:rsidR="000509BE" w:rsidRPr="000509BE" w:rsidRDefault="000509BE" w:rsidP="000509BE">
          <w:pPr>
            <w:tabs>
              <w:tab w:val="right" w:pos="9923"/>
            </w:tabs>
            <w:jc w:val="center"/>
            <w:rPr>
              <w:rFonts w:ascii="Calibri" w:hAnsi="Calibri" w:cs="Calibri"/>
              <w:sz w:val="21"/>
              <w:szCs w:val="21"/>
            </w:rPr>
          </w:pPr>
          <w:r w:rsidRPr="000509BE">
            <w:rPr>
              <w:rFonts w:ascii="Calibri" w:hAnsi="Calibri" w:cs="Calibri"/>
              <w:sz w:val="21"/>
              <w:szCs w:val="21"/>
            </w:rPr>
            <w:t>I</w:t>
          </w:r>
        </w:p>
      </w:tc>
      <w:tc>
        <w:tcPr>
          <w:tcW w:w="6545" w:type="dxa"/>
          <w:vMerge w:val="restart"/>
          <w:vAlign w:val="center"/>
        </w:tcPr>
        <w:p w14:paraId="086C3D58" w14:textId="1B4AFA81" w:rsidR="000509BE" w:rsidRPr="000509BE" w:rsidRDefault="000509BE" w:rsidP="000509BE">
          <w:pPr>
            <w:tabs>
              <w:tab w:val="right" w:pos="9923"/>
            </w:tabs>
            <w:jc w:val="center"/>
            <w:rPr>
              <w:rFonts w:ascii="Calibri" w:hAnsi="Calibri" w:cs="Calibri"/>
              <w:b/>
              <w:bCs/>
              <w:sz w:val="21"/>
              <w:szCs w:val="21"/>
            </w:rPr>
          </w:pPr>
          <w:r w:rsidRPr="000509BE">
            <w:rPr>
              <w:rFonts w:ascii="Calibri" w:hAnsi="Calibri" w:cs="Calibri"/>
              <w:b/>
              <w:bCs/>
              <w:sz w:val="21"/>
              <w:szCs w:val="21"/>
            </w:rPr>
            <w:t>Tabellen erstellen in SQLite</w:t>
          </w:r>
        </w:p>
      </w:tc>
      <w:tc>
        <w:tcPr>
          <w:tcW w:w="1980" w:type="dxa"/>
          <w:vMerge w:val="restart"/>
        </w:tcPr>
        <w:p w14:paraId="3B7A015B" w14:textId="77777777" w:rsidR="000509BE" w:rsidRPr="000509BE" w:rsidRDefault="000509BE" w:rsidP="000509BE">
          <w:pPr>
            <w:tabs>
              <w:tab w:val="right" w:pos="9639"/>
            </w:tabs>
            <w:jc w:val="center"/>
            <w:rPr>
              <w:rFonts w:ascii="Calibri" w:hAnsi="Calibri" w:cs="Calibri"/>
              <w:sz w:val="21"/>
              <w:szCs w:val="21"/>
            </w:rPr>
          </w:pPr>
          <w:r w:rsidRPr="000509BE">
            <w:rPr>
              <w:rFonts w:ascii="Calibri" w:hAnsi="Calibri" w:cs="Calibri"/>
              <w:noProof/>
              <w:sz w:val="21"/>
              <w:szCs w:val="21"/>
            </w:rPr>
            <w:drawing>
              <wp:anchor distT="0" distB="0" distL="114300" distR="114300" simplePos="0" relativeHeight="251658752" behindDoc="0" locked="0" layoutInCell="1" allowOverlap="1" wp14:anchorId="4C15C8AB" wp14:editId="504C95DB">
                <wp:simplePos x="0" y="0"/>
                <wp:positionH relativeFrom="rightMargin">
                  <wp:posOffset>-1098550</wp:posOffset>
                </wp:positionH>
                <wp:positionV relativeFrom="topMargin">
                  <wp:posOffset>2187</wp:posOffset>
                </wp:positionV>
                <wp:extent cx="1034664" cy="392673"/>
                <wp:effectExtent l="0" t="0" r="0" b="7620"/>
                <wp:wrapNone/>
                <wp:docPr id="1" name="Grafik 1" descr="Georg-Simon-Ohm-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org-Simon-Ohm-Berufskolle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664" cy="39267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509BE" w:rsidRPr="000509BE" w14:paraId="1ADA8465" w14:textId="77777777" w:rsidTr="005336FC">
      <w:trPr>
        <w:trHeight w:val="50"/>
      </w:trPr>
      <w:tc>
        <w:tcPr>
          <w:tcW w:w="1555" w:type="dxa"/>
          <w:gridSpan w:val="2"/>
          <w:vAlign w:val="center"/>
        </w:tcPr>
        <w:p w14:paraId="66314490" w14:textId="51C7BA73" w:rsidR="000509BE" w:rsidRPr="000509BE" w:rsidRDefault="000509BE" w:rsidP="000509BE">
          <w:pPr>
            <w:tabs>
              <w:tab w:val="right" w:pos="9923"/>
            </w:tabs>
            <w:jc w:val="center"/>
            <w:rPr>
              <w:rFonts w:ascii="Calibri" w:hAnsi="Calibri" w:cs="Calibri"/>
              <w:sz w:val="21"/>
              <w:szCs w:val="21"/>
            </w:rPr>
          </w:pPr>
          <w:r w:rsidRPr="000509BE">
            <w:rPr>
              <w:rFonts w:ascii="Calibri" w:hAnsi="Calibri" w:cs="Calibri"/>
              <w:sz w:val="21"/>
              <w:szCs w:val="21"/>
            </w:rPr>
            <w:t>LS8.3</w:t>
          </w:r>
        </w:p>
      </w:tc>
      <w:tc>
        <w:tcPr>
          <w:tcW w:w="6545" w:type="dxa"/>
          <w:vMerge/>
          <w:vAlign w:val="center"/>
        </w:tcPr>
        <w:p w14:paraId="0B202BD2" w14:textId="77777777" w:rsidR="000509BE" w:rsidRPr="000509BE" w:rsidRDefault="000509BE" w:rsidP="000509BE">
          <w:pPr>
            <w:tabs>
              <w:tab w:val="right" w:pos="9923"/>
            </w:tabs>
            <w:jc w:val="center"/>
            <w:rPr>
              <w:rFonts w:ascii="Calibri" w:hAnsi="Calibri" w:cs="Calibri"/>
              <w:sz w:val="21"/>
              <w:szCs w:val="21"/>
            </w:rPr>
          </w:pPr>
        </w:p>
      </w:tc>
      <w:tc>
        <w:tcPr>
          <w:tcW w:w="1980" w:type="dxa"/>
          <w:vMerge/>
        </w:tcPr>
        <w:p w14:paraId="6C3DD328" w14:textId="77777777" w:rsidR="000509BE" w:rsidRPr="000509BE" w:rsidRDefault="000509BE" w:rsidP="000509BE">
          <w:pPr>
            <w:tabs>
              <w:tab w:val="right" w:pos="9639"/>
            </w:tabs>
            <w:jc w:val="center"/>
            <w:rPr>
              <w:rFonts w:ascii="Calibri" w:hAnsi="Calibri" w:cs="Calibri"/>
              <w:sz w:val="21"/>
              <w:szCs w:val="21"/>
            </w:rPr>
          </w:pPr>
        </w:p>
      </w:tc>
    </w:tr>
  </w:tbl>
  <w:p w14:paraId="64D4CF50" w14:textId="77777777" w:rsidR="003A3886" w:rsidRPr="000509BE" w:rsidRDefault="003A3886">
    <w:pPr>
      <w:pStyle w:val="Kopfzeile"/>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97"/>
        </w:tabs>
        <w:ind w:left="0" w:firstLine="0"/>
      </w:pPr>
      <w:rPr>
        <w:rFonts w:ascii="Symbol" w:hAnsi="Symbol"/>
        <w:sz w:val="16"/>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sz w:val="20"/>
      </w:rPr>
    </w:lvl>
  </w:abstractNum>
  <w:num w:numId="1" w16cid:durableId="2086805258">
    <w:abstractNumId w:val="0"/>
  </w:num>
  <w:num w:numId="2" w16cid:durableId="144200798">
    <w:abstractNumId w:val="1"/>
  </w:num>
  <w:num w:numId="3" w16cid:durableId="1922134216">
    <w:abstractNumId w:val="2"/>
  </w:num>
  <w:num w:numId="4" w16cid:durableId="1276716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10"/>
    <w:rsid w:val="00020EE9"/>
    <w:rsid w:val="00025F16"/>
    <w:rsid w:val="00026F3B"/>
    <w:rsid w:val="000509BE"/>
    <w:rsid w:val="0005772E"/>
    <w:rsid w:val="000A4AE6"/>
    <w:rsid w:val="00104CB6"/>
    <w:rsid w:val="00136C03"/>
    <w:rsid w:val="00180167"/>
    <w:rsid w:val="001E0705"/>
    <w:rsid w:val="0021175A"/>
    <w:rsid w:val="00217F29"/>
    <w:rsid w:val="00287407"/>
    <w:rsid w:val="002C3936"/>
    <w:rsid w:val="002D4508"/>
    <w:rsid w:val="002F6886"/>
    <w:rsid w:val="0030715B"/>
    <w:rsid w:val="00326465"/>
    <w:rsid w:val="0034783F"/>
    <w:rsid w:val="00362388"/>
    <w:rsid w:val="00392F90"/>
    <w:rsid w:val="003A3886"/>
    <w:rsid w:val="003C29BE"/>
    <w:rsid w:val="003E5A79"/>
    <w:rsid w:val="004067FF"/>
    <w:rsid w:val="00424B29"/>
    <w:rsid w:val="004569B8"/>
    <w:rsid w:val="00485323"/>
    <w:rsid w:val="00495301"/>
    <w:rsid w:val="004B4A13"/>
    <w:rsid w:val="004F3545"/>
    <w:rsid w:val="005212AD"/>
    <w:rsid w:val="00526868"/>
    <w:rsid w:val="00537D0C"/>
    <w:rsid w:val="0054330F"/>
    <w:rsid w:val="00597184"/>
    <w:rsid w:val="005C77CF"/>
    <w:rsid w:val="005D1235"/>
    <w:rsid w:val="005D4027"/>
    <w:rsid w:val="00604433"/>
    <w:rsid w:val="00616CA4"/>
    <w:rsid w:val="00654C63"/>
    <w:rsid w:val="00675803"/>
    <w:rsid w:val="00687F89"/>
    <w:rsid w:val="00691F5A"/>
    <w:rsid w:val="006D5EAB"/>
    <w:rsid w:val="00711759"/>
    <w:rsid w:val="007168DE"/>
    <w:rsid w:val="0071752E"/>
    <w:rsid w:val="00723796"/>
    <w:rsid w:val="00760ED5"/>
    <w:rsid w:val="00787E91"/>
    <w:rsid w:val="007A49D9"/>
    <w:rsid w:val="007A60E2"/>
    <w:rsid w:val="007D6D33"/>
    <w:rsid w:val="007E1184"/>
    <w:rsid w:val="007F0868"/>
    <w:rsid w:val="007F5564"/>
    <w:rsid w:val="008021E5"/>
    <w:rsid w:val="00814D7B"/>
    <w:rsid w:val="008419EC"/>
    <w:rsid w:val="00857264"/>
    <w:rsid w:val="008B3C87"/>
    <w:rsid w:val="008B455C"/>
    <w:rsid w:val="008C2056"/>
    <w:rsid w:val="00924C48"/>
    <w:rsid w:val="00986C0B"/>
    <w:rsid w:val="00990326"/>
    <w:rsid w:val="00994FB8"/>
    <w:rsid w:val="009A0BFE"/>
    <w:rsid w:val="009B67AB"/>
    <w:rsid w:val="009B6DB3"/>
    <w:rsid w:val="009F6142"/>
    <w:rsid w:val="00A0093D"/>
    <w:rsid w:val="00A2759D"/>
    <w:rsid w:val="00A82642"/>
    <w:rsid w:val="00AB0D10"/>
    <w:rsid w:val="00AB43A8"/>
    <w:rsid w:val="00AC5E6E"/>
    <w:rsid w:val="00AE0C5C"/>
    <w:rsid w:val="00AE1D4B"/>
    <w:rsid w:val="00B35A9C"/>
    <w:rsid w:val="00B67C62"/>
    <w:rsid w:val="00BD279D"/>
    <w:rsid w:val="00BF35F8"/>
    <w:rsid w:val="00BF603A"/>
    <w:rsid w:val="00C40D3D"/>
    <w:rsid w:val="00C4290F"/>
    <w:rsid w:val="00C52B60"/>
    <w:rsid w:val="00C551E9"/>
    <w:rsid w:val="00C970BE"/>
    <w:rsid w:val="00CA22F4"/>
    <w:rsid w:val="00CF7A6D"/>
    <w:rsid w:val="00D03BA8"/>
    <w:rsid w:val="00D03E74"/>
    <w:rsid w:val="00D17DAB"/>
    <w:rsid w:val="00D5718A"/>
    <w:rsid w:val="00D627F1"/>
    <w:rsid w:val="00DC50E6"/>
    <w:rsid w:val="00DD053D"/>
    <w:rsid w:val="00DF170D"/>
    <w:rsid w:val="00DF3B2E"/>
    <w:rsid w:val="00E132AC"/>
    <w:rsid w:val="00E26F18"/>
    <w:rsid w:val="00E426F6"/>
    <w:rsid w:val="00E57B1A"/>
    <w:rsid w:val="00E66044"/>
    <w:rsid w:val="00E70F48"/>
    <w:rsid w:val="00E827EA"/>
    <w:rsid w:val="00EB40F2"/>
    <w:rsid w:val="00EE7340"/>
    <w:rsid w:val="00F06537"/>
    <w:rsid w:val="00F240AF"/>
    <w:rsid w:val="00F37196"/>
    <w:rsid w:val="00FA1257"/>
    <w:rsid w:val="00FB50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CFCA8B4"/>
  <w15:chartTrackingRefBased/>
  <w15:docId w15:val="{CC18CBD9-1341-8640-9203-1F94BFF8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eastAsia="ar-SA"/>
    </w:rPr>
  </w:style>
  <w:style w:type="paragraph" w:styleId="berschrift1">
    <w:name w:val="heading 1"/>
    <w:basedOn w:val="Standard"/>
    <w:next w:val="Standard"/>
    <w:qFormat/>
    <w:pPr>
      <w:keepNext/>
      <w:numPr>
        <w:numId w:val="1"/>
      </w:numPr>
      <w:outlineLvl w:val="0"/>
    </w:pPr>
    <w:rPr>
      <w:rFonts w:ascii="Arial" w:hAnsi="Arial" w:cs="Arial"/>
      <w:szCs w:val="20"/>
      <w:lang w:val="en-GB"/>
    </w:rPr>
  </w:style>
  <w:style w:type="paragraph" w:styleId="berschrift2">
    <w:name w:val="heading 2"/>
    <w:basedOn w:val="Standard"/>
    <w:next w:val="Standard"/>
    <w:qFormat/>
    <w:pPr>
      <w:keepNext/>
      <w:numPr>
        <w:ilvl w:val="1"/>
        <w:numId w:val="1"/>
      </w:numPr>
      <w:outlineLvl w:val="1"/>
    </w:pPr>
    <w:rPr>
      <w:rFonts w:ascii="Arial" w:hAnsi="Arial" w:cs="Arial"/>
      <w:b/>
      <w:bCs/>
      <w:szCs w:val="20"/>
    </w:rPr>
  </w:style>
  <w:style w:type="paragraph" w:styleId="berschrift3">
    <w:name w:val="heading 3"/>
    <w:basedOn w:val="Standard"/>
    <w:next w:val="Standard"/>
    <w:link w:val="berschrift3Zchn"/>
    <w:uiPriority w:val="9"/>
    <w:semiHidden/>
    <w:unhideWhenUsed/>
    <w:qFormat/>
    <w:rsid w:val="000509BE"/>
    <w:pPr>
      <w:keepNext/>
      <w:spacing w:before="240" w:after="60"/>
      <w:outlineLvl w:val="2"/>
    </w:pPr>
    <w:rPr>
      <w:rFonts w:asciiTheme="majorHAnsi" w:eastAsiaTheme="majorEastAsia" w:hAnsiTheme="majorHAnsi" w:cstheme="majorBidi"/>
      <w:b/>
      <w:bCs/>
      <w:sz w:val="26"/>
      <w:szCs w:val="26"/>
    </w:rPr>
  </w:style>
  <w:style w:type="paragraph" w:styleId="berschrift4">
    <w:name w:val="heading 4"/>
    <w:basedOn w:val="Standard"/>
    <w:next w:val="Standard"/>
    <w:link w:val="berschrift4Zchn"/>
    <w:uiPriority w:val="9"/>
    <w:semiHidden/>
    <w:unhideWhenUsed/>
    <w:qFormat/>
    <w:rsid w:val="000509BE"/>
    <w:pPr>
      <w:keepNext/>
      <w:spacing w:before="240" w:after="60"/>
      <w:outlineLvl w:val="3"/>
    </w:pPr>
    <w:rPr>
      <w:rFonts w:asciiTheme="minorHAnsi" w:eastAsiaTheme="minorEastAsia" w:hAnsiTheme="minorHAnsi" w:cstheme="min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sz w:val="16"/>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Absatz-Standardschriftart1">
    <w:name w:val="Absatz-Standardschriftart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Absatz-Standardschriftart">
    <w:name w:val="WW-Absatz-Standardschriftart"/>
  </w:style>
  <w:style w:type="character" w:styleId="Seitenzahl">
    <w:name w:val="page number"/>
    <w:basedOn w:val="WW-Absatz-Standardschriftart"/>
  </w:style>
  <w:style w:type="character" w:styleId="Hyperlink">
    <w:name w:val="Hyperlink"/>
    <w:rPr>
      <w:color w:val="0000FF"/>
      <w:u w:val="single"/>
    </w:rPr>
  </w:style>
  <w:style w:type="character" w:customStyle="1" w:styleId="BesuchterHyperlink">
    <w:name w:val="BesuchterHyperlink"/>
    <w:rPr>
      <w:color w:val="800080"/>
      <w:u w:val="single"/>
    </w:rPr>
  </w:style>
  <w:style w:type="character" w:styleId="HTMLCode">
    <w:name w:val="HTML Code"/>
    <w:rPr>
      <w:rFonts w:ascii="Arial Unicode MS" w:eastAsia="Arial Unicode MS" w:hAnsi="Arial Unicode MS" w:cs="Arial Unicode MS"/>
      <w:sz w:val="20"/>
      <w:szCs w:val="20"/>
    </w:rPr>
  </w:style>
  <w:style w:type="paragraph" w:customStyle="1" w:styleId="berschrift">
    <w:name w:val="Überschrift"/>
    <w:basedOn w:val="Standard"/>
    <w:next w:val="Textkrper"/>
    <w:pPr>
      <w:keepNext/>
      <w:spacing w:before="240" w:after="120"/>
    </w:pPr>
    <w:rPr>
      <w:rFonts w:ascii="Arial" w:eastAsia="Arial Unicode MS" w:hAnsi="Arial"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rPr>
  </w:style>
  <w:style w:type="paragraph" w:customStyle="1" w:styleId="Verzeichnis">
    <w:name w:val="Verzeichnis"/>
    <w:basedOn w:val="Standard"/>
    <w:pPr>
      <w:suppressLineNumbers/>
    </w:pPr>
    <w:rPr>
      <w:rFonts w:cs="Tahoma"/>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GB"/>
    </w:rPr>
  </w:style>
  <w:style w:type="paragraph" w:styleId="StandardWeb">
    <w:name w:val="Normal (Web)"/>
    <w:basedOn w:val="Standard"/>
    <w:uiPriority w:val="99"/>
    <w:pPr>
      <w:spacing w:before="280" w:after="280"/>
    </w:pPr>
    <w:rPr>
      <w:rFonts w:ascii="Arial Unicode MS" w:eastAsia="Arial Unicode MS" w:hAnsi="Arial Unicode MS" w:cs="Arial Unicode MS"/>
    </w:rPr>
  </w:style>
  <w:style w:type="paragraph" w:styleId="Sprechblasentext">
    <w:name w:val="Balloon Text"/>
    <w:basedOn w:val="Standard"/>
    <w:link w:val="SprechblasentextZchn"/>
    <w:uiPriority w:val="99"/>
    <w:semiHidden/>
    <w:unhideWhenUsed/>
    <w:rsid w:val="00AB0D10"/>
    <w:rPr>
      <w:rFonts w:ascii="Tahoma" w:hAnsi="Tahoma" w:cs="Tahoma"/>
      <w:sz w:val="16"/>
      <w:szCs w:val="16"/>
    </w:rPr>
  </w:style>
  <w:style w:type="character" w:customStyle="1" w:styleId="SprechblasentextZchn">
    <w:name w:val="Sprechblasentext Zchn"/>
    <w:link w:val="Sprechblasentext"/>
    <w:uiPriority w:val="99"/>
    <w:semiHidden/>
    <w:rsid w:val="00AB0D10"/>
    <w:rPr>
      <w:rFonts w:ascii="Tahoma" w:hAnsi="Tahoma" w:cs="Tahoma"/>
      <w:sz w:val="16"/>
      <w:szCs w:val="16"/>
      <w:lang w:eastAsia="ar-SA"/>
    </w:rPr>
  </w:style>
  <w:style w:type="character" w:customStyle="1" w:styleId="st">
    <w:name w:val="st"/>
    <w:rsid w:val="007168DE"/>
  </w:style>
  <w:style w:type="character" w:customStyle="1" w:styleId="berschrift3Zchn">
    <w:name w:val="Überschrift 3 Zchn"/>
    <w:basedOn w:val="Absatz-Standardschriftart"/>
    <w:link w:val="berschrift3"/>
    <w:uiPriority w:val="9"/>
    <w:semiHidden/>
    <w:rsid w:val="000509BE"/>
    <w:rPr>
      <w:rFonts w:asciiTheme="majorHAnsi" w:eastAsiaTheme="majorEastAsia" w:hAnsiTheme="majorHAnsi" w:cstheme="majorBidi"/>
      <w:b/>
      <w:bCs/>
      <w:sz w:val="26"/>
      <w:szCs w:val="26"/>
      <w:lang w:eastAsia="ar-SA"/>
    </w:rPr>
  </w:style>
  <w:style w:type="character" w:customStyle="1" w:styleId="berschrift4Zchn">
    <w:name w:val="Überschrift 4 Zchn"/>
    <w:basedOn w:val="Absatz-Standardschriftart"/>
    <w:link w:val="berschrift4"/>
    <w:uiPriority w:val="9"/>
    <w:semiHidden/>
    <w:rsid w:val="000509BE"/>
    <w:rPr>
      <w:rFonts w:asciiTheme="minorHAnsi" w:eastAsiaTheme="minorEastAsia" w:hAnsiTheme="minorHAnsi" w:cstheme="minorBidi"/>
      <w:b/>
      <w:bCs/>
      <w:sz w:val="28"/>
      <w:szCs w:val="28"/>
      <w:lang w:eastAsia="ar-SA"/>
    </w:rPr>
  </w:style>
  <w:style w:type="character" w:customStyle="1" w:styleId="HTMLVorformatiertZchn">
    <w:name w:val="HTML Vorformatiert Zchn"/>
    <w:link w:val="HTMLVorformatiert"/>
    <w:uiPriority w:val="99"/>
    <w:rsid w:val="000509BE"/>
    <w:rPr>
      <w:rFonts w:ascii="Arial Unicode MS" w:eastAsia="Arial Unicode MS" w:hAnsi="Arial Unicode MS" w:cs="Arial Unicode MS"/>
      <w:lang w:val="en-GB" w:eastAsia="ar-SA"/>
    </w:rPr>
  </w:style>
  <w:style w:type="character" w:customStyle="1" w:styleId="codeline">
    <w:name w:val="codeline"/>
    <w:basedOn w:val="Absatz-Standardschriftart"/>
    <w:rsid w:val="000509BE"/>
  </w:style>
  <w:style w:type="character" w:customStyle="1" w:styleId="synsql">
    <w:name w:val="synsql"/>
    <w:basedOn w:val="Absatz-Standardschriftart"/>
    <w:rsid w:val="000509BE"/>
  </w:style>
  <w:style w:type="character" w:customStyle="1" w:styleId="synvalues">
    <w:name w:val="synvalues"/>
    <w:basedOn w:val="Absatz-Standardschriftart"/>
    <w:rsid w:val="000509BE"/>
  </w:style>
  <w:style w:type="character" w:customStyle="1" w:styleId="syntyp">
    <w:name w:val="syntyp"/>
    <w:basedOn w:val="Absatz-Standardschriftart"/>
    <w:rsid w:val="000509BE"/>
  </w:style>
  <w:style w:type="character" w:customStyle="1" w:styleId="codeelement0">
    <w:name w:val="codeelement_0"/>
    <w:basedOn w:val="Absatz-Standardschriftart"/>
    <w:rsid w:val="000509BE"/>
  </w:style>
  <w:style w:type="character" w:customStyle="1" w:styleId="codeelement1">
    <w:name w:val="codeelement_1"/>
    <w:basedOn w:val="Absatz-Standardschriftart"/>
    <w:rsid w:val="000509BE"/>
  </w:style>
  <w:style w:type="character" w:customStyle="1" w:styleId="codeelement2">
    <w:name w:val="codeelement_2"/>
    <w:basedOn w:val="Absatz-Standardschriftart"/>
    <w:rsid w:val="000509BE"/>
  </w:style>
  <w:style w:type="character" w:customStyle="1" w:styleId="codeelement3">
    <w:name w:val="codeelement_3"/>
    <w:basedOn w:val="Absatz-Standardschriftart"/>
    <w:rsid w:val="000509BE"/>
  </w:style>
  <w:style w:type="character" w:customStyle="1" w:styleId="codeelement4">
    <w:name w:val="codeelement_4"/>
    <w:basedOn w:val="Absatz-Standardschriftart"/>
    <w:rsid w:val="000509BE"/>
  </w:style>
  <w:style w:type="character" w:customStyle="1" w:styleId="codeelement5">
    <w:name w:val="codeelement_5"/>
    <w:basedOn w:val="Absatz-Standardschriftart"/>
    <w:rsid w:val="000509BE"/>
  </w:style>
  <w:style w:type="character" w:customStyle="1" w:styleId="codeelement6">
    <w:name w:val="codeelement_6"/>
    <w:basedOn w:val="Absatz-Standardschriftart"/>
    <w:rsid w:val="000509BE"/>
  </w:style>
  <w:style w:type="character" w:customStyle="1" w:styleId="codeelement7">
    <w:name w:val="codeelement_7"/>
    <w:basedOn w:val="Absatz-Standardschriftart"/>
    <w:rsid w:val="000509BE"/>
  </w:style>
  <w:style w:type="character" w:customStyle="1" w:styleId="codeelement9">
    <w:name w:val="codeelement_9"/>
    <w:basedOn w:val="Absatz-Standardschriftart"/>
    <w:rsid w:val="000509BE"/>
  </w:style>
  <w:style w:type="character" w:customStyle="1" w:styleId="codeelement10">
    <w:name w:val="codeelement_10"/>
    <w:basedOn w:val="Absatz-Standardschriftart"/>
    <w:rsid w:val="000509BE"/>
  </w:style>
  <w:style w:type="character" w:customStyle="1" w:styleId="codeelement11">
    <w:name w:val="codeelement_11"/>
    <w:basedOn w:val="Absatz-Standardschriftart"/>
    <w:rsid w:val="000509BE"/>
  </w:style>
  <w:style w:type="character" w:customStyle="1" w:styleId="codeelement12">
    <w:name w:val="codeelement_12"/>
    <w:basedOn w:val="Absatz-Standardschriftart"/>
    <w:rsid w:val="000509BE"/>
  </w:style>
  <w:style w:type="character" w:customStyle="1" w:styleId="codeelement13">
    <w:name w:val="codeelement_13"/>
    <w:basedOn w:val="Absatz-Standardschriftart"/>
    <w:rsid w:val="000509BE"/>
  </w:style>
  <w:style w:type="character" w:customStyle="1" w:styleId="codeelement14">
    <w:name w:val="codeelement_14"/>
    <w:basedOn w:val="Absatz-Standardschriftart"/>
    <w:rsid w:val="000509BE"/>
  </w:style>
  <w:style w:type="character" w:customStyle="1" w:styleId="codeelement15">
    <w:name w:val="codeelement_15"/>
    <w:basedOn w:val="Absatz-Standardschriftart"/>
    <w:rsid w:val="000509BE"/>
  </w:style>
  <w:style w:type="character" w:customStyle="1" w:styleId="codeelement16">
    <w:name w:val="codeelement_16"/>
    <w:basedOn w:val="Absatz-Standardschriftart"/>
    <w:rsid w:val="000509BE"/>
  </w:style>
  <w:style w:type="character" w:customStyle="1" w:styleId="codeelement17">
    <w:name w:val="codeelement_17"/>
    <w:basedOn w:val="Absatz-Standardschriftart"/>
    <w:rsid w:val="000509BE"/>
  </w:style>
  <w:style w:type="character" w:customStyle="1" w:styleId="codeelement19">
    <w:name w:val="codeelement_19"/>
    <w:basedOn w:val="Absatz-Standardschriftart"/>
    <w:rsid w:val="000509BE"/>
  </w:style>
  <w:style w:type="character" w:customStyle="1" w:styleId="codeelement20">
    <w:name w:val="codeelement_20"/>
    <w:basedOn w:val="Absatz-Standardschriftart"/>
    <w:rsid w:val="000509BE"/>
  </w:style>
  <w:style w:type="character" w:customStyle="1" w:styleId="codeelement21">
    <w:name w:val="codeelement_21"/>
    <w:basedOn w:val="Absatz-Standardschriftart"/>
    <w:rsid w:val="000509BE"/>
  </w:style>
  <w:style w:type="character" w:customStyle="1" w:styleId="codeelement22">
    <w:name w:val="codeelement_22"/>
    <w:basedOn w:val="Absatz-Standardschriftart"/>
    <w:rsid w:val="000509BE"/>
  </w:style>
  <w:style w:type="character" w:customStyle="1" w:styleId="codeelement23">
    <w:name w:val="codeelement_23"/>
    <w:basedOn w:val="Absatz-Standardschriftart"/>
    <w:rsid w:val="000509BE"/>
  </w:style>
  <w:style w:type="character" w:customStyle="1" w:styleId="codeelement24">
    <w:name w:val="codeelement_24"/>
    <w:basedOn w:val="Absatz-Standardschriftart"/>
    <w:rsid w:val="000509BE"/>
  </w:style>
  <w:style w:type="character" w:customStyle="1" w:styleId="codeelement25">
    <w:name w:val="codeelement_25"/>
    <w:basedOn w:val="Absatz-Standardschriftart"/>
    <w:rsid w:val="000509BE"/>
  </w:style>
  <w:style w:type="character" w:customStyle="1" w:styleId="codeelement27">
    <w:name w:val="codeelement_27"/>
    <w:basedOn w:val="Absatz-Standardschriftart"/>
    <w:rsid w:val="000509BE"/>
  </w:style>
  <w:style w:type="character" w:customStyle="1" w:styleId="codeelement28">
    <w:name w:val="codeelement_28"/>
    <w:basedOn w:val="Absatz-Standardschriftart"/>
    <w:rsid w:val="000509BE"/>
  </w:style>
  <w:style w:type="character" w:customStyle="1" w:styleId="codeelement29">
    <w:name w:val="codeelement_29"/>
    <w:basedOn w:val="Absatz-Standardschriftart"/>
    <w:rsid w:val="000509BE"/>
  </w:style>
  <w:style w:type="character" w:customStyle="1" w:styleId="codeelement30">
    <w:name w:val="codeelement_30"/>
    <w:basedOn w:val="Absatz-Standardschriftart"/>
    <w:rsid w:val="000509BE"/>
  </w:style>
  <w:style w:type="character" w:styleId="Fett">
    <w:name w:val="Strong"/>
    <w:uiPriority w:val="22"/>
    <w:qFormat/>
    <w:rsid w:val="000509BE"/>
    <w:rPr>
      <w:b/>
      <w:bCs/>
    </w:rPr>
  </w:style>
  <w:style w:type="character" w:customStyle="1" w:styleId="codeelement31">
    <w:name w:val="codeelement_31"/>
    <w:basedOn w:val="Absatz-Standardschriftart"/>
    <w:rsid w:val="000509BE"/>
  </w:style>
  <w:style w:type="character" w:customStyle="1" w:styleId="codeelement32">
    <w:name w:val="codeelement_32"/>
    <w:basedOn w:val="Absatz-Standardschriftart"/>
    <w:rsid w:val="000509BE"/>
  </w:style>
  <w:style w:type="character" w:customStyle="1" w:styleId="codeelement33">
    <w:name w:val="codeelement_33"/>
    <w:basedOn w:val="Absatz-Standardschriftart"/>
    <w:rsid w:val="000509BE"/>
  </w:style>
  <w:style w:type="character" w:customStyle="1" w:styleId="codeelement35">
    <w:name w:val="codeelement_35"/>
    <w:basedOn w:val="Absatz-Standardschriftart"/>
    <w:rsid w:val="000509BE"/>
  </w:style>
  <w:style w:type="character" w:customStyle="1" w:styleId="codeelement36">
    <w:name w:val="codeelement_36"/>
    <w:basedOn w:val="Absatz-Standardschriftart"/>
    <w:rsid w:val="000509BE"/>
  </w:style>
  <w:style w:type="character" w:customStyle="1" w:styleId="codeelement37">
    <w:name w:val="codeelement_37"/>
    <w:basedOn w:val="Absatz-Standardschriftart"/>
    <w:rsid w:val="000509BE"/>
  </w:style>
  <w:style w:type="character" w:customStyle="1" w:styleId="codeelement38">
    <w:name w:val="codeelement_38"/>
    <w:basedOn w:val="Absatz-Standardschriftart"/>
    <w:rsid w:val="000509BE"/>
  </w:style>
  <w:style w:type="character" w:customStyle="1" w:styleId="codeelement42">
    <w:name w:val="codeelement_42"/>
    <w:basedOn w:val="Absatz-Standardschriftart"/>
    <w:rsid w:val="000509BE"/>
  </w:style>
  <w:style w:type="character" w:customStyle="1" w:styleId="codeelement39">
    <w:name w:val="codeelement_39"/>
    <w:basedOn w:val="Absatz-Standardschriftart"/>
    <w:rsid w:val="000509BE"/>
  </w:style>
  <w:style w:type="character" w:customStyle="1" w:styleId="codeelement40">
    <w:name w:val="codeelement_40"/>
    <w:basedOn w:val="Absatz-Standardschriftart"/>
    <w:rsid w:val="000509BE"/>
  </w:style>
  <w:style w:type="character" w:customStyle="1" w:styleId="codeelement41">
    <w:name w:val="codeelement_41"/>
    <w:basedOn w:val="Absatz-Standardschriftart"/>
    <w:rsid w:val="000509BE"/>
  </w:style>
  <w:style w:type="character" w:customStyle="1" w:styleId="codeelement43">
    <w:name w:val="codeelement_43"/>
    <w:basedOn w:val="Absatz-Standardschriftart"/>
    <w:rsid w:val="000509BE"/>
  </w:style>
  <w:style w:type="character" w:customStyle="1" w:styleId="codeelement44">
    <w:name w:val="codeelement_44"/>
    <w:basedOn w:val="Absatz-Standardschriftart"/>
    <w:rsid w:val="000509BE"/>
  </w:style>
  <w:style w:type="character" w:customStyle="1" w:styleId="codeelement45">
    <w:name w:val="codeelement_45"/>
    <w:basedOn w:val="Absatz-Standardschriftart"/>
    <w:rsid w:val="000509BE"/>
  </w:style>
  <w:style w:type="character" w:customStyle="1" w:styleId="codeelement46">
    <w:name w:val="codeelement_46"/>
    <w:basedOn w:val="Absatz-Standardschriftart"/>
    <w:rsid w:val="000509BE"/>
  </w:style>
  <w:style w:type="character" w:customStyle="1" w:styleId="codeelement47">
    <w:name w:val="codeelement_47"/>
    <w:basedOn w:val="Absatz-Standardschriftart"/>
    <w:rsid w:val="000509BE"/>
  </w:style>
  <w:style w:type="character" w:customStyle="1" w:styleId="codeelement48">
    <w:name w:val="codeelement_48"/>
    <w:basedOn w:val="Absatz-Standardschriftart"/>
    <w:rsid w:val="000509BE"/>
  </w:style>
  <w:style w:type="character" w:customStyle="1" w:styleId="codeelement49">
    <w:name w:val="codeelement_49"/>
    <w:basedOn w:val="Absatz-Standardschriftart"/>
    <w:rsid w:val="000509BE"/>
  </w:style>
  <w:style w:type="character" w:customStyle="1" w:styleId="codeelement50">
    <w:name w:val="codeelement_50"/>
    <w:basedOn w:val="Absatz-Standardschriftart"/>
    <w:rsid w:val="000509BE"/>
  </w:style>
  <w:style w:type="character" w:customStyle="1" w:styleId="codeelement51">
    <w:name w:val="codeelement_51"/>
    <w:basedOn w:val="Absatz-Standardschriftart"/>
    <w:rsid w:val="000509BE"/>
  </w:style>
  <w:style w:type="character" w:customStyle="1" w:styleId="codeelement52">
    <w:name w:val="codeelement_52"/>
    <w:basedOn w:val="Absatz-Standardschriftart"/>
    <w:rsid w:val="000509BE"/>
  </w:style>
  <w:style w:type="character" w:customStyle="1" w:styleId="codeelement53">
    <w:name w:val="codeelement_53"/>
    <w:basedOn w:val="Absatz-Standardschriftart"/>
    <w:rsid w:val="000509BE"/>
  </w:style>
  <w:style w:type="character" w:customStyle="1" w:styleId="codeelement54">
    <w:name w:val="codeelement_54"/>
    <w:basedOn w:val="Absatz-Standardschriftart"/>
    <w:rsid w:val="000509BE"/>
  </w:style>
  <w:style w:type="table" w:styleId="Tabellenraster">
    <w:name w:val="Table Grid"/>
    <w:basedOn w:val="NormaleTabelle"/>
    <w:uiPriority w:val="59"/>
    <w:rsid w:val="00050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7F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362353">
      <w:bodyDiv w:val="1"/>
      <w:marLeft w:val="0"/>
      <w:marRight w:val="0"/>
      <w:marTop w:val="0"/>
      <w:marBottom w:val="0"/>
      <w:divBdr>
        <w:top w:val="none" w:sz="0" w:space="0" w:color="auto"/>
        <w:left w:val="none" w:sz="0" w:space="0" w:color="auto"/>
        <w:bottom w:val="none" w:sz="0" w:space="0" w:color="auto"/>
        <w:right w:val="none" w:sz="0" w:space="0" w:color="auto"/>
      </w:divBdr>
      <w:divsChild>
        <w:div w:id="1106996312">
          <w:marLeft w:val="0"/>
          <w:marRight w:val="0"/>
          <w:marTop w:val="0"/>
          <w:marBottom w:val="0"/>
          <w:divBdr>
            <w:top w:val="none" w:sz="0" w:space="0" w:color="auto"/>
            <w:left w:val="none" w:sz="0" w:space="0" w:color="auto"/>
            <w:bottom w:val="none" w:sz="0" w:space="0" w:color="auto"/>
            <w:right w:val="none" w:sz="0" w:space="0" w:color="auto"/>
          </w:divBdr>
        </w:div>
        <w:div w:id="250741771">
          <w:marLeft w:val="0"/>
          <w:marRight w:val="0"/>
          <w:marTop w:val="0"/>
          <w:marBottom w:val="0"/>
          <w:divBdr>
            <w:top w:val="none" w:sz="0" w:space="0" w:color="auto"/>
            <w:left w:val="none" w:sz="0" w:space="0" w:color="auto"/>
            <w:bottom w:val="none" w:sz="0" w:space="0" w:color="auto"/>
            <w:right w:val="none" w:sz="0" w:space="0" w:color="auto"/>
          </w:divBdr>
        </w:div>
        <w:div w:id="1553612686">
          <w:marLeft w:val="0"/>
          <w:marRight w:val="0"/>
          <w:marTop w:val="0"/>
          <w:marBottom w:val="0"/>
          <w:divBdr>
            <w:top w:val="none" w:sz="0" w:space="0" w:color="auto"/>
            <w:left w:val="none" w:sz="0" w:space="0" w:color="auto"/>
            <w:bottom w:val="none" w:sz="0" w:space="0" w:color="auto"/>
            <w:right w:val="none" w:sz="0" w:space="0" w:color="auto"/>
          </w:divBdr>
        </w:div>
        <w:div w:id="2057271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verine.org/docs/SQLite%20Befehle/intro"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Props1.xml><?xml version="1.0" encoding="utf-8"?>
<ds:datastoreItem xmlns:ds="http://schemas.openxmlformats.org/officeDocument/2006/customXml" ds:itemID="{858889F3-FBD6-4B39-84D0-5DDCC3A7BF06}">
  <ds:schemaRefs>
    <ds:schemaRef ds:uri="http://schemas.openxmlformats.org/officeDocument/2006/bibliography"/>
  </ds:schemaRefs>
</ds:datastoreItem>
</file>

<file path=customXml/itemProps2.xml><?xml version="1.0" encoding="utf-8"?>
<ds:datastoreItem xmlns:ds="http://schemas.openxmlformats.org/officeDocument/2006/customXml" ds:itemID="{2A742472-9D80-4F49-A990-C9486155C75B}"/>
</file>

<file path=customXml/itemProps3.xml><?xml version="1.0" encoding="utf-8"?>
<ds:datastoreItem xmlns:ds="http://schemas.openxmlformats.org/officeDocument/2006/customXml" ds:itemID="{C66A4035-6E8C-45BA-B120-AFF7BC75E155}"/>
</file>

<file path=customXml/itemProps4.xml><?xml version="1.0" encoding="utf-8"?>
<ds:datastoreItem xmlns:ds="http://schemas.openxmlformats.org/officeDocument/2006/customXml" ds:itemID="{3BCA4F11-9624-4B05-B209-71EC40723B51}"/>
</file>

<file path=docProps/app.xml><?xml version="1.0" encoding="utf-8"?>
<Properties xmlns="http://schemas.openxmlformats.org/officeDocument/2006/extended-properties" xmlns:vt="http://schemas.openxmlformats.org/officeDocument/2006/docPropsVTypes">
  <Template>Normal.dotm</Template>
  <TotalTime>0</TotalTime>
  <Pages>8</Pages>
  <Words>988</Words>
  <Characters>6225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Arbeitsauftrag: </vt:lpstr>
    </vt:vector>
  </TitlesOfParts>
  <Company/>
  <LinksUpToDate>false</LinksUpToDate>
  <CharactersWithSpaces>7199</CharactersWithSpaces>
  <SharedDoc>false</SharedDoc>
  <HLinks>
    <vt:vector size="24" baseType="variant">
      <vt:variant>
        <vt:i4>2687055</vt:i4>
      </vt:variant>
      <vt:variant>
        <vt:i4>9</vt:i4>
      </vt:variant>
      <vt:variant>
        <vt:i4>0</vt:i4>
      </vt:variant>
      <vt:variant>
        <vt:i4>5</vt:i4>
      </vt:variant>
      <vt:variant>
        <vt:lpwstr>mailto:rolf@localhost</vt:lpwstr>
      </vt:variant>
      <vt:variant>
        <vt:lpwstr/>
      </vt:variant>
      <vt:variant>
        <vt:i4>2687055</vt:i4>
      </vt:variant>
      <vt:variant>
        <vt:i4>6</vt:i4>
      </vt:variant>
      <vt:variant>
        <vt:i4>0</vt:i4>
      </vt:variant>
      <vt:variant>
        <vt:i4>5</vt:i4>
      </vt:variant>
      <vt:variant>
        <vt:lpwstr>mailto:rolf@localhost</vt:lpwstr>
      </vt:variant>
      <vt:variant>
        <vt:lpwstr/>
      </vt:variant>
      <vt:variant>
        <vt:i4>1835118</vt:i4>
      </vt:variant>
      <vt:variant>
        <vt:i4>3</vt:i4>
      </vt:variant>
      <vt:variant>
        <vt:i4>0</vt:i4>
      </vt:variant>
      <vt:variant>
        <vt:i4>5</vt:i4>
      </vt:variant>
      <vt:variant>
        <vt:lpwstr>mailto:emil@%25</vt:lpwstr>
      </vt:variant>
      <vt:variant>
        <vt:lpwstr/>
      </vt:variant>
      <vt:variant>
        <vt:i4>3866707</vt:i4>
      </vt:variant>
      <vt:variant>
        <vt:i4>0</vt:i4>
      </vt:variant>
      <vt:variant>
        <vt:i4>0</vt:i4>
      </vt:variant>
      <vt:variant>
        <vt:i4>5</vt:i4>
      </vt:variant>
      <vt:variant>
        <vt:lpwstr>mailto:Benutzername@Hostspezifikation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Arbeitsauftrag: </dc:title>
  <dc:subject/>
  <dc:creator>Anja Neitzel</dc:creator>
  <cp:keywords/>
  <cp:lastModifiedBy>Anja Neitzel</cp:lastModifiedBy>
  <cp:revision>80</cp:revision>
  <cp:lastPrinted>2019-02-07T11:04:00Z</cp:lastPrinted>
  <dcterms:created xsi:type="dcterms:W3CDTF">2023-12-07T08:58:00Z</dcterms:created>
  <dcterms:modified xsi:type="dcterms:W3CDTF">2023-12-11T21:47:00Z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